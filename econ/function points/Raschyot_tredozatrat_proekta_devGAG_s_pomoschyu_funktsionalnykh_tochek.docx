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3395"/>
      </w:tblGrid>
      <w:tr w:rsidR="00664246" w:rsidRPr="00FE1712" w14:paraId="5CBE90CF" w14:textId="77777777" w:rsidTr="001C6500">
        <w:trPr>
          <w:trHeight w:val="1700"/>
        </w:trPr>
        <w:tc>
          <w:tcPr>
            <w:tcW w:w="99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83220F" w14:textId="77777777" w:rsidR="00664246" w:rsidRPr="006D7269" w:rsidRDefault="00664246" w:rsidP="001C6500">
            <w:pPr>
              <w:spacing w:line="240" w:lineRule="auto"/>
              <w:ind w:firstLine="0"/>
              <w:jc w:val="center"/>
            </w:pPr>
            <w:bookmarkStart w:id="0" w:name="_Hlk478425205"/>
            <w:bookmarkEnd w:id="0"/>
            <w:r w:rsidRPr="006D7269">
              <w:rPr>
                <w:rFonts w:eastAsia="Times New Roman" w:cs="Times New Roman"/>
                <w:noProof/>
                <w:sz w:val="28"/>
                <w:szCs w:val="18"/>
                <w:lang w:eastAsia="ru-RU"/>
              </w:rPr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 w:rsidRPr="006D7269">
              <w:rPr>
                <w:rFonts w:eastAsia="Times New Roman" w:cs="Times New Roman"/>
                <w:noProof/>
                <w:sz w:val="28"/>
                <w:szCs w:val="18"/>
                <w:lang w:eastAsia="ru-RU"/>
              </w:rPr>
              <w:br/>
              <w:t xml:space="preserve">«Национальный исследовательский университет </w:t>
            </w:r>
            <w:r w:rsidRPr="006D7269">
              <w:rPr>
                <w:rFonts w:eastAsia="Times New Roman" w:cs="Times New Roman"/>
                <w:noProof/>
                <w:sz w:val="28"/>
                <w:szCs w:val="18"/>
                <w:lang w:eastAsia="ru-RU"/>
              </w:rPr>
              <w:br/>
              <w:t>«Высшая школа экономики»</w:t>
            </w:r>
          </w:p>
        </w:tc>
      </w:tr>
      <w:tr w:rsidR="00664246" w:rsidRPr="00FE1712" w14:paraId="710FACE5" w14:textId="77777777" w:rsidTr="001C6500">
        <w:trPr>
          <w:trHeight w:val="1567"/>
        </w:trPr>
        <w:tc>
          <w:tcPr>
            <w:tcW w:w="99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C63C9A" w14:textId="77777777" w:rsidR="00664246" w:rsidRPr="006D7269" w:rsidRDefault="00664246" w:rsidP="001C6500">
            <w:pPr>
              <w:ind w:firstLine="0"/>
              <w:jc w:val="center"/>
            </w:pPr>
            <w:r w:rsidRPr="006D7269">
              <w:rPr>
                <w:rFonts w:eastAsia="Times New Roman" w:cs="Times New Roman"/>
                <w:i/>
                <w:szCs w:val="26"/>
                <w:lang w:eastAsia="ru-RU"/>
              </w:rPr>
              <w:t>Факультет экономики, менеджмента и бизнес-информатики</w:t>
            </w:r>
          </w:p>
        </w:tc>
      </w:tr>
      <w:tr w:rsidR="00664246" w:rsidRPr="00FE1712" w14:paraId="29FEABA6" w14:textId="77777777" w:rsidTr="001C6500">
        <w:trPr>
          <w:trHeight w:val="1277"/>
        </w:trPr>
        <w:tc>
          <w:tcPr>
            <w:tcW w:w="99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2244A7" w14:textId="44362314" w:rsidR="004F322B" w:rsidRPr="006D7269" w:rsidRDefault="004F322B" w:rsidP="001C6500">
            <w:pPr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D7269">
              <w:rPr>
                <w:rFonts w:eastAsia="Times New Roman" w:cs="Times New Roman"/>
                <w:color w:val="000000"/>
                <w:szCs w:val="26"/>
                <w:lang w:eastAsia="ru-RU"/>
              </w:rPr>
              <w:t>Коковин Алексей Николаевич</w:t>
            </w:r>
          </w:p>
          <w:p w14:paraId="0168BBF1" w14:textId="5BFD7FF2" w:rsidR="00664246" w:rsidRPr="006D7269" w:rsidRDefault="00664246" w:rsidP="001C6500">
            <w:pPr>
              <w:ind w:firstLine="0"/>
              <w:jc w:val="center"/>
            </w:pPr>
            <w:r w:rsidRPr="006D7269">
              <w:rPr>
                <w:rFonts w:eastAsia="Times New Roman" w:cs="Times New Roman"/>
                <w:color w:val="000000"/>
                <w:szCs w:val="26"/>
                <w:lang w:eastAsia="ru-RU"/>
              </w:rPr>
              <w:t>Иванов Михаил Викторович</w:t>
            </w:r>
          </w:p>
        </w:tc>
      </w:tr>
      <w:tr w:rsidR="00664246" w:rsidRPr="00FE1712" w14:paraId="2007069D" w14:textId="77777777" w:rsidTr="001C6500">
        <w:trPr>
          <w:trHeight w:val="276"/>
        </w:trPr>
        <w:tc>
          <w:tcPr>
            <w:tcW w:w="99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0BC165" w14:textId="48DD67BC" w:rsidR="00664246" w:rsidRPr="006D7269" w:rsidRDefault="004F322B" w:rsidP="001C6500">
            <w:pPr>
              <w:pStyle w:val="Title"/>
            </w:pPr>
            <w:bookmarkStart w:id="1" w:name="OLE_LINK8"/>
            <w:bookmarkStart w:id="2" w:name="OLE_LINK9"/>
            <w:r w:rsidRPr="006D7269">
              <w:rPr>
                <w:rFonts w:eastAsia="Calibri"/>
              </w:rPr>
              <w:t xml:space="preserve">Расчёт трудозатрат проекта </w:t>
            </w:r>
            <w:proofErr w:type="spellStart"/>
            <w:r w:rsidRPr="006D7269">
              <w:rPr>
                <w:rFonts w:eastAsia="Calibri"/>
                <w:lang w:val="en-US"/>
              </w:rPr>
              <w:t>devGAG</w:t>
            </w:r>
            <w:proofErr w:type="spellEnd"/>
            <w:r w:rsidRPr="006D7269">
              <w:rPr>
                <w:rFonts w:eastAsia="Calibri"/>
              </w:rPr>
              <w:t xml:space="preserve"> с помощью функциональных точек</w:t>
            </w:r>
            <w:bookmarkEnd w:id="1"/>
            <w:bookmarkEnd w:id="2"/>
          </w:p>
        </w:tc>
      </w:tr>
      <w:tr w:rsidR="00664246" w:rsidRPr="006D7269" w14:paraId="29458F44" w14:textId="77777777" w:rsidTr="001C6500">
        <w:trPr>
          <w:trHeight w:val="962"/>
        </w:trPr>
        <w:tc>
          <w:tcPr>
            <w:tcW w:w="99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9578BC" w14:textId="6A0EB6A1" w:rsidR="00664246" w:rsidRPr="006D7269" w:rsidRDefault="004F322B" w:rsidP="001C6500">
            <w:pPr>
              <w:ind w:firstLine="0"/>
              <w:jc w:val="center"/>
            </w:pPr>
            <w:r w:rsidRPr="006D7269">
              <w:rPr>
                <w:rFonts w:eastAsia="Times New Roman" w:cs="Times New Roman"/>
                <w:i/>
                <w:color w:val="000000"/>
                <w:szCs w:val="26"/>
                <w:lang w:eastAsia="ru-RU"/>
              </w:rPr>
              <w:t>Практическая</w:t>
            </w:r>
            <w:r w:rsidR="00664246" w:rsidRPr="006D7269">
              <w:rPr>
                <w:rFonts w:eastAsia="Times New Roman" w:cs="Times New Roman"/>
                <w:i/>
                <w:color w:val="000000"/>
                <w:szCs w:val="26"/>
                <w:lang w:eastAsia="ru-RU"/>
              </w:rPr>
              <w:t xml:space="preserve"> работа</w:t>
            </w:r>
          </w:p>
        </w:tc>
      </w:tr>
      <w:tr w:rsidR="00664246" w:rsidRPr="00FE1712" w14:paraId="6B64AF0D" w14:textId="77777777" w:rsidTr="001C6500">
        <w:trPr>
          <w:trHeight w:val="2549"/>
        </w:trPr>
        <w:tc>
          <w:tcPr>
            <w:tcW w:w="99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95E018" w14:textId="77777777" w:rsidR="00664246" w:rsidRPr="006D7269" w:rsidRDefault="00664246" w:rsidP="001C6500">
            <w:pPr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D7269">
              <w:rPr>
                <w:rFonts w:eastAsia="Times New Roman" w:cs="Times New Roman"/>
                <w:color w:val="000000"/>
                <w:szCs w:val="26"/>
                <w:lang w:eastAsia="ru-RU"/>
              </w:rPr>
              <w:t xml:space="preserve">по направлению подготовки </w:t>
            </w:r>
            <w:r w:rsidRPr="006D7269">
              <w:rPr>
                <w:rFonts w:eastAsia="Times New Roman" w:cs="Times New Roman"/>
                <w:i/>
                <w:color w:val="000000"/>
                <w:szCs w:val="26"/>
                <w:u w:val="single"/>
                <w:lang w:eastAsia="ru-RU"/>
              </w:rPr>
              <w:t>09.03.04 Программная инженерия</w:t>
            </w:r>
          </w:p>
          <w:p w14:paraId="4CC2E1FE" w14:textId="77777777" w:rsidR="00664246" w:rsidRPr="006D7269" w:rsidRDefault="00664246" w:rsidP="001C6500">
            <w:pPr>
              <w:spacing w:line="240" w:lineRule="auto"/>
              <w:ind w:firstLine="0"/>
              <w:jc w:val="center"/>
            </w:pPr>
            <w:r w:rsidRPr="006D7269">
              <w:rPr>
                <w:rFonts w:eastAsia="Times New Roman" w:cs="Times New Roman"/>
                <w:color w:val="000000"/>
                <w:szCs w:val="26"/>
                <w:lang w:eastAsia="ru-RU"/>
              </w:rPr>
              <w:t>образовательная программа «Программная инженерия»</w:t>
            </w:r>
          </w:p>
        </w:tc>
      </w:tr>
      <w:tr w:rsidR="00664246" w:rsidRPr="006D7269" w14:paraId="2151AAF0" w14:textId="77777777" w:rsidTr="001C6500">
        <w:trPr>
          <w:trHeight w:val="4258"/>
        </w:trPr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</w:tcPr>
          <w:p w14:paraId="109C8780" w14:textId="77777777" w:rsidR="00664246" w:rsidRPr="006D7269" w:rsidRDefault="00664246" w:rsidP="001C6500">
            <w:pPr>
              <w:ind w:firstLine="0"/>
              <w:jc w:val="center"/>
            </w:pP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</w:tcPr>
          <w:p w14:paraId="6007040D" w14:textId="77777777" w:rsidR="00664246" w:rsidRPr="006D7269" w:rsidRDefault="00664246" w:rsidP="001C6500">
            <w:pPr>
              <w:spacing w:line="276" w:lineRule="auto"/>
              <w:ind w:firstLine="0"/>
              <w:jc w:val="left"/>
            </w:pPr>
            <w:r w:rsidRPr="006D7269">
              <w:t>Руководитель</w:t>
            </w:r>
          </w:p>
          <w:p w14:paraId="08335CAA" w14:textId="77777777" w:rsidR="00664246" w:rsidRPr="006D7269" w:rsidRDefault="00664246" w:rsidP="001C6500">
            <w:pPr>
              <w:spacing w:line="276" w:lineRule="auto"/>
              <w:ind w:firstLine="0"/>
              <w:jc w:val="left"/>
              <w:rPr>
                <w:u w:val="single"/>
              </w:rPr>
            </w:pPr>
            <w:r w:rsidRPr="006D7269">
              <w:t xml:space="preserve">Преподаватель кафедры информационных технологий в бизнесе </w:t>
            </w:r>
            <w:r w:rsidRPr="006D7269">
              <w:rPr>
                <w:u w:val="single"/>
              </w:rPr>
              <w:t>____________________</w:t>
            </w:r>
          </w:p>
          <w:p w14:paraId="3576957D" w14:textId="78CB42FE" w:rsidR="00664246" w:rsidRPr="006D7269" w:rsidRDefault="00664246" w:rsidP="001C6500">
            <w:pPr>
              <w:spacing w:line="276" w:lineRule="auto"/>
              <w:ind w:firstLine="0"/>
              <w:jc w:val="left"/>
            </w:pPr>
            <w:r w:rsidRPr="006D7269">
              <w:t xml:space="preserve">В. </w:t>
            </w:r>
            <w:r w:rsidR="004F322B" w:rsidRPr="006D7269">
              <w:t>П</w:t>
            </w:r>
            <w:r w:rsidRPr="006D7269">
              <w:t xml:space="preserve">. </w:t>
            </w:r>
            <w:r w:rsidR="004F322B" w:rsidRPr="006D7269">
              <w:t>Коротун</w:t>
            </w:r>
          </w:p>
        </w:tc>
      </w:tr>
    </w:tbl>
    <w:p w14:paraId="55177A73" w14:textId="77777777" w:rsidR="00664246" w:rsidRPr="006D7269" w:rsidRDefault="00664246" w:rsidP="004677C7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6"/>
          <w:lang w:val="ru-RU" w:eastAsia="ru-RU"/>
        </w:rPr>
        <w:sectPr w:rsidR="00664246" w:rsidRPr="006D7269" w:rsidSect="004F7E16">
          <w:pgSz w:w="12240" w:h="15840" w:code="1"/>
          <w:pgMar w:top="1134" w:right="567" w:bottom="1134" w:left="1418" w:header="850" w:footer="709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1"/>
      </w:tblGrid>
      <w:tr w:rsidR="00664246" w:rsidRPr="006D7269" w14:paraId="17E47C3C" w14:textId="77777777" w:rsidTr="001C6500">
        <w:trPr>
          <w:trHeight w:val="412"/>
        </w:trPr>
        <w:tc>
          <w:tcPr>
            <w:tcW w:w="99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C16FA3" w14:textId="77777777" w:rsidR="00664246" w:rsidRPr="006D7269" w:rsidRDefault="00664246" w:rsidP="001C65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D7269">
              <w:rPr>
                <w:rFonts w:eastAsia="Times New Roman" w:cs="Times New Roman"/>
                <w:color w:val="000000"/>
                <w:szCs w:val="26"/>
                <w:lang w:eastAsia="ru-RU"/>
              </w:rPr>
              <w:t xml:space="preserve">Пермь </w:t>
            </w:r>
            <w:r w:rsidRPr="006D7269">
              <w:t>2019</w:t>
            </w:r>
          </w:p>
        </w:tc>
      </w:tr>
    </w:tbl>
    <w:p w14:paraId="32E12F15" w14:textId="77777777" w:rsidR="006D7269" w:rsidRPr="006D7269" w:rsidRDefault="006D7269" w:rsidP="006D7269">
      <w:pPr>
        <w:pStyle w:val="Heading1"/>
        <w:rPr>
          <w:lang w:val="ru-RU"/>
        </w:rPr>
      </w:pPr>
      <w:r w:rsidRPr="006D7269">
        <w:rPr>
          <w:lang w:val="ru-RU"/>
        </w:rPr>
        <w:lastRenderedPageBreak/>
        <w:t>Тип проекта</w:t>
      </w:r>
    </w:p>
    <w:p w14:paraId="7C077119" w14:textId="607182E0" w:rsidR="006D7269" w:rsidRPr="00711C8B" w:rsidRDefault="006D7269" w:rsidP="006C34DE">
      <w:pPr>
        <w:rPr>
          <w:lang w:val="ru-RU"/>
        </w:rPr>
      </w:pPr>
      <w:r w:rsidRPr="00711C8B">
        <w:rPr>
          <w:lang w:val="ru-RU"/>
        </w:rPr>
        <w:t xml:space="preserve">Краткое описание: контент-бот на </w:t>
      </w:r>
      <w:r w:rsidRPr="006D7269">
        <w:t>Telegram</w:t>
      </w:r>
      <w:r w:rsidRPr="00711C8B">
        <w:rPr>
          <w:lang w:val="ru-RU"/>
        </w:rPr>
        <w:t xml:space="preserve">, тип контента: </w:t>
      </w:r>
      <w:r w:rsidRPr="006D7269">
        <w:t>IT</w:t>
      </w:r>
      <w:r w:rsidRPr="00711C8B">
        <w:rPr>
          <w:lang w:val="ru-RU"/>
        </w:rPr>
        <w:t xml:space="preserve">. </w:t>
      </w:r>
      <w:r w:rsidRPr="006D7269">
        <w:rPr>
          <w:rStyle w:val="Strong"/>
          <w:lang w:val="ru-RU"/>
        </w:rPr>
        <w:t>контент = текст + изображение</w:t>
      </w:r>
    </w:p>
    <w:p w14:paraId="03D816AB" w14:textId="49C740A2" w:rsidR="006D7269" w:rsidRPr="00711C8B" w:rsidRDefault="006D7269" w:rsidP="006C34DE">
      <w:pPr>
        <w:rPr>
          <w:lang w:val="ru-RU"/>
        </w:rPr>
      </w:pPr>
      <w:r w:rsidRPr="00711C8B">
        <w:rPr>
          <w:lang w:val="ru-RU"/>
        </w:rPr>
        <w:t>Данный проект будет рассматриваться как проект разработки.</w:t>
      </w:r>
    </w:p>
    <w:p w14:paraId="13EA5007" w14:textId="77777777" w:rsidR="006D7269" w:rsidRPr="006D7269" w:rsidRDefault="006D7269" w:rsidP="006D7269">
      <w:pPr>
        <w:pStyle w:val="Heading1"/>
        <w:rPr>
          <w:lang w:val="ru-RU"/>
        </w:rPr>
      </w:pPr>
      <w:r w:rsidRPr="006D7269">
        <w:rPr>
          <w:lang w:val="ru-RU"/>
        </w:rPr>
        <w:t>Определение границ продукта</w:t>
      </w:r>
    </w:p>
    <w:p w14:paraId="1F0CCEF9" w14:textId="77777777" w:rsidR="006D7269" w:rsidRPr="006D7269" w:rsidRDefault="006D7269" w:rsidP="006C34DE">
      <w:r w:rsidRPr="006D7269">
        <w:t>Внутрь продукта входят функции:</w:t>
      </w:r>
    </w:p>
    <w:p w14:paraId="496CE34C" w14:textId="77777777" w:rsidR="006D7269" w:rsidRPr="006D7269" w:rsidRDefault="006D7269" w:rsidP="006C34DE">
      <w:pPr>
        <w:numPr>
          <w:ilvl w:val="0"/>
          <w:numId w:val="49"/>
        </w:numPr>
        <w:rPr>
          <w:lang w:val="ru-RU"/>
        </w:rPr>
      </w:pPr>
      <w:bookmarkStart w:id="3" w:name="OLE_LINK1"/>
      <w:r w:rsidRPr="006D7269">
        <w:rPr>
          <w:lang w:val="ru-RU"/>
        </w:rPr>
        <w:t xml:space="preserve">Получения контента от создателей </w:t>
      </w:r>
    </w:p>
    <w:p w14:paraId="7158C754" w14:textId="77777777" w:rsidR="006D7269" w:rsidRPr="006D7269" w:rsidRDefault="006D7269" w:rsidP="006C34DE">
      <w:pPr>
        <w:numPr>
          <w:ilvl w:val="1"/>
          <w:numId w:val="49"/>
        </w:numPr>
        <w:rPr>
          <w:lang w:val="ru-RU"/>
        </w:rPr>
      </w:pPr>
      <w:r w:rsidRPr="006D7269">
        <w:rPr>
          <w:lang w:val="ru-RU"/>
        </w:rPr>
        <w:t>Регистрация создателя - EI</w:t>
      </w:r>
    </w:p>
    <w:p w14:paraId="75E3D0DB" w14:textId="77777777" w:rsidR="006D7269" w:rsidRPr="006D7269" w:rsidRDefault="006D7269" w:rsidP="006C34DE">
      <w:pPr>
        <w:numPr>
          <w:ilvl w:val="1"/>
          <w:numId w:val="49"/>
        </w:numPr>
        <w:rPr>
          <w:lang w:val="ru-RU"/>
        </w:rPr>
      </w:pPr>
      <w:r w:rsidRPr="006D7269">
        <w:rPr>
          <w:lang w:val="ru-RU"/>
        </w:rPr>
        <w:t>Аутентификация и авторизация создателя - EQ</w:t>
      </w:r>
    </w:p>
    <w:p w14:paraId="3FD05EC4" w14:textId="77777777" w:rsidR="006D7269" w:rsidRPr="006D7269" w:rsidRDefault="006D7269" w:rsidP="006C34DE">
      <w:pPr>
        <w:numPr>
          <w:ilvl w:val="1"/>
          <w:numId w:val="49"/>
        </w:numPr>
        <w:rPr>
          <w:lang w:val="ru-RU"/>
        </w:rPr>
      </w:pPr>
      <w:r w:rsidRPr="006D7269">
        <w:rPr>
          <w:lang w:val="ru-RU"/>
        </w:rPr>
        <w:t>Загрузка контента - EI</w:t>
      </w:r>
    </w:p>
    <w:p w14:paraId="37D04CC3" w14:textId="77777777" w:rsidR="006D7269" w:rsidRPr="006D7269" w:rsidRDefault="006D7269" w:rsidP="006C34DE">
      <w:pPr>
        <w:numPr>
          <w:ilvl w:val="0"/>
          <w:numId w:val="49"/>
        </w:numPr>
        <w:rPr>
          <w:lang w:val="ru-RU"/>
        </w:rPr>
      </w:pPr>
      <w:bookmarkStart w:id="4" w:name="OLE_LINK2"/>
      <w:bookmarkEnd w:id="3"/>
      <w:r w:rsidRPr="006D7269">
        <w:rPr>
          <w:lang w:val="ru-RU"/>
        </w:rPr>
        <w:t xml:space="preserve">Модерация контента </w:t>
      </w:r>
    </w:p>
    <w:p w14:paraId="4D1D9A39" w14:textId="77777777" w:rsidR="006D7269" w:rsidRPr="006D7269" w:rsidRDefault="006D7269" w:rsidP="006C34DE">
      <w:pPr>
        <w:numPr>
          <w:ilvl w:val="1"/>
          <w:numId w:val="49"/>
        </w:numPr>
        <w:rPr>
          <w:lang w:val="ru-RU"/>
        </w:rPr>
      </w:pPr>
      <w:r w:rsidRPr="006D7269">
        <w:rPr>
          <w:lang w:val="ru-RU"/>
        </w:rPr>
        <w:t>Получение контента - EO</w:t>
      </w:r>
    </w:p>
    <w:p w14:paraId="03B25E31" w14:textId="77777777" w:rsidR="006D7269" w:rsidRPr="006D7269" w:rsidRDefault="006D7269" w:rsidP="006C34DE">
      <w:pPr>
        <w:numPr>
          <w:ilvl w:val="1"/>
          <w:numId w:val="49"/>
        </w:numPr>
        <w:rPr>
          <w:lang w:val="ru-RU"/>
        </w:rPr>
      </w:pPr>
      <w:r w:rsidRPr="006D7269">
        <w:rPr>
          <w:lang w:val="ru-RU"/>
        </w:rPr>
        <w:t>Решение - EI</w:t>
      </w:r>
    </w:p>
    <w:p w14:paraId="6CD43D56" w14:textId="77777777" w:rsidR="006D7269" w:rsidRPr="006D7269" w:rsidRDefault="006D7269" w:rsidP="006C34DE">
      <w:pPr>
        <w:numPr>
          <w:ilvl w:val="0"/>
          <w:numId w:val="49"/>
        </w:numPr>
        <w:rPr>
          <w:lang w:val="ru-RU"/>
        </w:rPr>
      </w:pPr>
      <w:bookmarkStart w:id="5" w:name="OLE_LINK3"/>
      <w:bookmarkEnd w:id="4"/>
      <w:r w:rsidRPr="006D7269">
        <w:rPr>
          <w:lang w:val="ru-RU"/>
        </w:rPr>
        <w:t xml:space="preserve">Распространение контента пользователям </w:t>
      </w:r>
    </w:p>
    <w:p w14:paraId="25420DA5" w14:textId="77777777" w:rsidR="006D7269" w:rsidRPr="006D7269" w:rsidRDefault="006D7269" w:rsidP="006C34DE">
      <w:pPr>
        <w:numPr>
          <w:ilvl w:val="1"/>
          <w:numId w:val="49"/>
        </w:numPr>
        <w:rPr>
          <w:lang w:val="ru-RU"/>
        </w:rPr>
      </w:pPr>
      <w:r w:rsidRPr="006D7269">
        <w:rPr>
          <w:lang w:val="ru-RU"/>
        </w:rPr>
        <w:t>Общая лента контента - EO</w:t>
      </w:r>
    </w:p>
    <w:p w14:paraId="72124117" w14:textId="77777777" w:rsidR="006D7269" w:rsidRPr="006D7269" w:rsidRDefault="006D7269" w:rsidP="006C34DE">
      <w:pPr>
        <w:numPr>
          <w:ilvl w:val="1"/>
          <w:numId w:val="49"/>
        </w:numPr>
        <w:rPr>
          <w:lang w:val="ru-RU"/>
        </w:rPr>
      </w:pPr>
      <w:r w:rsidRPr="006D7269">
        <w:rPr>
          <w:lang w:val="ru-RU"/>
        </w:rPr>
        <w:t xml:space="preserve">Подписки </w:t>
      </w:r>
    </w:p>
    <w:p w14:paraId="4157FA81" w14:textId="77777777" w:rsidR="006D7269" w:rsidRPr="006D7269" w:rsidRDefault="006D7269" w:rsidP="006C34DE">
      <w:pPr>
        <w:numPr>
          <w:ilvl w:val="2"/>
          <w:numId w:val="49"/>
        </w:numPr>
        <w:rPr>
          <w:lang w:val="ru-RU"/>
        </w:rPr>
      </w:pPr>
      <w:r w:rsidRPr="006D7269">
        <w:rPr>
          <w:lang w:val="ru-RU"/>
        </w:rPr>
        <w:t>Лента контента подписок - EO</w:t>
      </w:r>
    </w:p>
    <w:p w14:paraId="6731F71C" w14:textId="77777777" w:rsidR="006D7269" w:rsidRPr="006D7269" w:rsidRDefault="006D7269" w:rsidP="006C34DE">
      <w:pPr>
        <w:numPr>
          <w:ilvl w:val="2"/>
          <w:numId w:val="49"/>
        </w:numPr>
        <w:rPr>
          <w:lang w:val="ru-RU"/>
        </w:rPr>
      </w:pPr>
      <w:r w:rsidRPr="006D7269">
        <w:rPr>
          <w:lang w:val="ru-RU"/>
        </w:rPr>
        <w:t>Поиск создателей контента - EQ</w:t>
      </w:r>
    </w:p>
    <w:p w14:paraId="02E1DB9F" w14:textId="77777777" w:rsidR="006D7269" w:rsidRPr="006D7269" w:rsidRDefault="006D7269" w:rsidP="006C34DE">
      <w:pPr>
        <w:numPr>
          <w:ilvl w:val="2"/>
          <w:numId w:val="49"/>
        </w:numPr>
        <w:rPr>
          <w:lang w:val="ru-RU"/>
        </w:rPr>
      </w:pPr>
      <w:r w:rsidRPr="006D7269">
        <w:rPr>
          <w:lang w:val="ru-RU"/>
        </w:rPr>
        <w:t>Просмотр контента конкретного создателя - EO</w:t>
      </w:r>
    </w:p>
    <w:p w14:paraId="2DB30C33" w14:textId="77777777" w:rsidR="006D7269" w:rsidRPr="006D7269" w:rsidRDefault="006D7269" w:rsidP="006C34DE">
      <w:pPr>
        <w:numPr>
          <w:ilvl w:val="2"/>
          <w:numId w:val="49"/>
        </w:numPr>
        <w:rPr>
          <w:lang w:val="ru-RU"/>
        </w:rPr>
      </w:pPr>
      <w:r w:rsidRPr="006D7269">
        <w:rPr>
          <w:lang w:val="ru-RU"/>
        </w:rPr>
        <w:t>Подписка на конкретного создателя - EI</w:t>
      </w:r>
    </w:p>
    <w:p w14:paraId="48E7C52A" w14:textId="77777777" w:rsidR="006D7269" w:rsidRPr="006D7269" w:rsidRDefault="006D7269" w:rsidP="006C34DE">
      <w:pPr>
        <w:numPr>
          <w:ilvl w:val="0"/>
          <w:numId w:val="49"/>
        </w:numPr>
        <w:rPr>
          <w:lang w:val="ru-RU"/>
        </w:rPr>
      </w:pPr>
      <w:bookmarkStart w:id="6" w:name="OLE_LINK4"/>
      <w:bookmarkEnd w:id="5"/>
      <w:r w:rsidRPr="006D7269">
        <w:rPr>
          <w:lang w:val="ru-RU"/>
        </w:rPr>
        <w:t xml:space="preserve">Монетизация контента </w:t>
      </w:r>
    </w:p>
    <w:p w14:paraId="7E83B56B" w14:textId="77777777" w:rsidR="006D7269" w:rsidRPr="006D7269" w:rsidRDefault="006D7269" w:rsidP="006C34DE">
      <w:pPr>
        <w:numPr>
          <w:ilvl w:val="1"/>
          <w:numId w:val="49"/>
        </w:numPr>
        <w:rPr>
          <w:lang w:val="ru-RU"/>
        </w:rPr>
      </w:pPr>
      <w:r w:rsidRPr="006D7269">
        <w:rPr>
          <w:lang w:val="ru-RU"/>
        </w:rPr>
        <w:t>Загрузка рекламных постов - EI</w:t>
      </w:r>
    </w:p>
    <w:p w14:paraId="1DD3CFEC" w14:textId="77777777" w:rsidR="006D7269" w:rsidRPr="006D7269" w:rsidRDefault="006D7269" w:rsidP="006C34DE">
      <w:pPr>
        <w:numPr>
          <w:ilvl w:val="1"/>
          <w:numId w:val="49"/>
        </w:numPr>
        <w:rPr>
          <w:lang w:val="ru-RU"/>
        </w:rPr>
      </w:pPr>
      <w:r w:rsidRPr="006D7269">
        <w:rPr>
          <w:lang w:val="ru-RU"/>
        </w:rPr>
        <w:t>Включение рекламных постов в ленту пользователей - EO</w:t>
      </w:r>
    </w:p>
    <w:bookmarkEnd w:id="6"/>
    <w:p w14:paraId="61DC428F" w14:textId="77777777" w:rsidR="006D7269" w:rsidRPr="00711C8B" w:rsidRDefault="006D7269" w:rsidP="006C34DE">
      <w:pPr>
        <w:rPr>
          <w:lang w:val="ru-RU"/>
        </w:rPr>
      </w:pPr>
      <w:r w:rsidRPr="00711C8B">
        <w:rPr>
          <w:lang w:val="ru-RU"/>
        </w:rPr>
        <w:t>В внутрь продукта не входят следующие процессы:</w:t>
      </w:r>
    </w:p>
    <w:p w14:paraId="59F26022" w14:textId="77777777" w:rsidR="006D7269" w:rsidRPr="006D7269" w:rsidRDefault="006D7269" w:rsidP="006C34DE">
      <w:pPr>
        <w:numPr>
          <w:ilvl w:val="0"/>
          <w:numId w:val="48"/>
        </w:numPr>
        <w:rPr>
          <w:lang w:val="ru-RU"/>
        </w:rPr>
      </w:pPr>
      <w:r w:rsidRPr="006D7269">
        <w:rPr>
          <w:lang w:val="ru-RU"/>
        </w:rPr>
        <w:t>Создание контента</w:t>
      </w:r>
    </w:p>
    <w:p w14:paraId="425EDFAE" w14:textId="77777777" w:rsidR="006D7269" w:rsidRPr="006D7269" w:rsidRDefault="006D7269" w:rsidP="006C34DE">
      <w:pPr>
        <w:numPr>
          <w:ilvl w:val="0"/>
          <w:numId w:val="48"/>
        </w:numPr>
        <w:rPr>
          <w:lang w:val="ru-RU"/>
        </w:rPr>
      </w:pPr>
      <w:r w:rsidRPr="006D7269">
        <w:rPr>
          <w:lang w:val="ru-RU"/>
        </w:rPr>
        <w:t>Создание рекламных постов</w:t>
      </w:r>
    </w:p>
    <w:p w14:paraId="4CB7DC32" w14:textId="77777777" w:rsidR="006D7269" w:rsidRPr="006D7269" w:rsidRDefault="006D7269" w:rsidP="006C34DE">
      <w:pPr>
        <w:numPr>
          <w:ilvl w:val="0"/>
          <w:numId w:val="48"/>
        </w:numPr>
        <w:rPr>
          <w:lang w:val="ru-RU"/>
        </w:rPr>
      </w:pPr>
      <w:r w:rsidRPr="006D7269">
        <w:rPr>
          <w:lang w:val="ru-RU"/>
        </w:rPr>
        <w:t>Оценка эффективности рекламы (количество кликов и проч.)</w:t>
      </w:r>
    </w:p>
    <w:p w14:paraId="448736AA" w14:textId="77777777" w:rsidR="006D7269" w:rsidRPr="006D7269" w:rsidRDefault="006D7269" w:rsidP="006D7269">
      <w:pPr>
        <w:pStyle w:val="Heading1"/>
        <w:rPr>
          <w:lang w:val="ru-RU"/>
        </w:rPr>
      </w:pPr>
      <w:r w:rsidRPr="006D7269">
        <w:rPr>
          <w:lang w:val="ru-RU"/>
        </w:rPr>
        <w:lastRenderedPageBreak/>
        <w:t xml:space="preserve">3. Подсчёт </w:t>
      </w:r>
      <w:bookmarkStart w:id="7" w:name="OLE_LINK5"/>
      <w:r w:rsidRPr="006D7269">
        <w:rPr>
          <w:lang w:val="ru-RU"/>
        </w:rPr>
        <w:t>функциональных точек, связанных с данными</w:t>
      </w:r>
      <w:bookmarkEnd w:id="7"/>
    </w:p>
    <w:p w14:paraId="1249030F" w14:textId="77777777" w:rsidR="006D7269" w:rsidRPr="006D7269" w:rsidRDefault="006D7269" w:rsidP="006D7269">
      <w:pPr>
        <w:pStyle w:val="Heading2"/>
        <w:rPr>
          <w:lang w:val="ru-RU"/>
        </w:rPr>
      </w:pPr>
      <w:r w:rsidRPr="006D7269">
        <w:rPr>
          <w:lang w:val="ru-RU"/>
        </w:rPr>
        <w:t>EIF</w:t>
      </w:r>
    </w:p>
    <w:p w14:paraId="0C49E4F8" w14:textId="77777777" w:rsidR="00B716FE" w:rsidRDefault="006D7269" w:rsidP="006C34DE">
      <w:pPr>
        <w:numPr>
          <w:ilvl w:val="0"/>
          <w:numId w:val="47"/>
        </w:numPr>
        <w:rPr>
          <w:lang w:val="ru-RU"/>
        </w:rPr>
      </w:pPr>
      <w:bookmarkStart w:id="8" w:name="OLE_LINK6"/>
      <w:r w:rsidRPr="006D7269">
        <w:rPr>
          <w:lang w:val="ru-RU"/>
        </w:rPr>
        <w:t xml:space="preserve">Пользователь </w:t>
      </w:r>
    </w:p>
    <w:p w14:paraId="4DEDC22D" w14:textId="77777777" w:rsidR="001363C3" w:rsidRDefault="006D7269" w:rsidP="00B716FE">
      <w:pPr>
        <w:rPr>
          <w:lang w:val="ru-RU"/>
        </w:rPr>
      </w:pPr>
      <w:r w:rsidRPr="006D7269">
        <w:rPr>
          <w:lang w:val="ru-RU"/>
        </w:rPr>
        <w:t xml:space="preserve">Структура: Логин (1DET), Пароль (1DET), </w:t>
      </w:r>
      <w:proofErr w:type="spellStart"/>
      <w:r w:rsidRPr="006D7269">
        <w:t>EMail</w:t>
      </w:r>
      <w:proofErr w:type="spellEnd"/>
      <w:r w:rsidRPr="006D7269">
        <w:rPr>
          <w:lang w:val="ru-RU"/>
        </w:rPr>
        <w:t xml:space="preserve"> (1DET) </w:t>
      </w:r>
    </w:p>
    <w:p w14:paraId="16070E20" w14:textId="330371A9" w:rsidR="006D7269" w:rsidRPr="006D7269" w:rsidRDefault="006D7269" w:rsidP="00B716FE">
      <w:pPr>
        <w:rPr>
          <w:lang w:val="ru-RU"/>
        </w:rPr>
      </w:pPr>
      <w:r w:rsidRPr="006D7269">
        <w:rPr>
          <w:lang w:val="ru-RU"/>
        </w:rPr>
        <w:t xml:space="preserve">Сложность: 3 RET 3 DET </w:t>
      </w:r>
      <w:r w:rsidR="001363C3">
        <w:rPr>
          <w:lang w:val="ru-RU"/>
        </w:rPr>
        <w:t>→</w:t>
      </w:r>
      <w:r w:rsidRPr="006D7269">
        <w:rPr>
          <w:lang w:val="ru-RU"/>
        </w:rPr>
        <w:t xml:space="preserve"> </w:t>
      </w:r>
      <w:r w:rsidRPr="006D7269">
        <w:t>Low</w:t>
      </w:r>
      <w:r w:rsidRPr="006D7269">
        <w:rPr>
          <w:lang w:val="ru-RU"/>
        </w:rPr>
        <w:t xml:space="preserve"> </w:t>
      </w:r>
      <w:r w:rsidR="001363C3">
        <w:rPr>
          <w:lang w:val="ru-RU"/>
        </w:rPr>
        <w:t>→</w:t>
      </w:r>
      <w:r w:rsidRPr="006D7269">
        <w:rPr>
          <w:lang w:val="ru-RU"/>
        </w:rPr>
        <w:t xml:space="preserve"> 5</w:t>
      </w:r>
    </w:p>
    <w:p w14:paraId="33436D82" w14:textId="77777777" w:rsidR="00B716FE" w:rsidRDefault="006D7269" w:rsidP="006C34DE">
      <w:pPr>
        <w:numPr>
          <w:ilvl w:val="0"/>
          <w:numId w:val="47"/>
        </w:numPr>
        <w:rPr>
          <w:lang w:val="ru-RU"/>
        </w:rPr>
      </w:pPr>
      <w:r w:rsidRPr="006D7269">
        <w:rPr>
          <w:lang w:val="ru-RU"/>
        </w:rPr>
        <w:t xml:space="preserve">Контент </w:t>
      </w:r>
    </w:p>
    <w:p w14:paraId="0BABEE9D" w14:textId="77777777" w:rsidR="001363C3" w:rsidRDefault="006D7269" w:rsidP="00B716FE">
      <w:pPr>
        <w:rPr>
          <w:lang w:val="ru-RU"/>
        </w:rPr>
      </w:pPr>
      <w:r w:rsidRPr="006D7269">
        <w:rPr>
          <w:lang w:val="ru-RU"/>
        </w:rPr>
        <w:t xml:space="preserve">Структура: Контент (2DET), Автор (1DET) </w:t>
      </w:r>
    </w:p>
    <w:p w14:paraId="27B59387" w14:textId="2BA5735D" w:rsidR="006D7269" w:rsidRPr="006D7269" w:rsidRDefault="006D7269" w:rsidP="00B716FE">
      <w:pPr>
        <w:rPr>
          <w:lang w:val="ru-RU"/>
        </w:rPr>
      </w:pPr>
      <w:r w:rsidRPr="006D7269">
        <w:rPr>
          <w:lang w:val="ru-RU"/>
        </w:rPr>
        <w:t xml:space="preserve">Сложность: 2 RET 3 DET </w:t>
      </w:r>
      <w:r w:rsidR="001363C3">
        <w:rPr>
          <w:lang w:val="ru-RU"/>
        </w:rPr>
        <w:t>→</w:t>
      </w:r>
      <w:r w:rsidRPr="006D7269">
        <w:rPr>
          <w:lang w:val="ru-RU"/>
        </w:rPr>
        <w:t xml:space="preserve"> </w:t>
      </w:r>
      <w:r w:rsidRPr="006D7269">
        <w:t>Low</w:t>
      </w:r>
      <w:r w:rsidRPr="006D7269">
        <w:rPr>
          <w:lang w:val="ru-RU"/>
        </w:rPr>
        <w:t xml:space="preserve"> </w:t>
      </w:r>
      <w:r w:rsidR="001363C3">
        <w:rPr>
          <w:lang w:val="ru-RU"/>
        </w:rPr>
        <w:t>→</w:t>
      </w:r>
      <w:r w:rsidRPr="006D7269">
        <w:rPr>
          <w:lang w:val="ru-RU"/>
        </w:rPr>
        <w:t xml:space="preserve"> 5</w:t>
      </w:r>
    </w:p>
    <w:p w14:paraId="7762ADB7" w14:textId="77777777" w:rsidR="00B716FE" w:rsidRDefault="006D7269" w:rsidP="006C34DE">
      <w:pPr>
        <w:numPr>
          <w:ilvl w:val="0"/>
          <w:numId w:val="47"/>
        </w:numPr>
        <w:rPr>
          <w:lang w:val="ru-RU"/>
        </w:rPr>
      </w:pPr>
      <w:r w:rsidRPr="006D7269">
        <w:rPr>
          <w:lang w:val="ru-RU"/>
        </w:rPr>
        <w:t xml:space="preserve">Рекламный пост </w:t>
      </w:r>
    </w:p>
    <w:p w14:paraId="05EC3CFC" w14:textId="23F7AC81" w:rsidR="001363C3" w:rsidRDefault="006D7269" w:rsidP="00B716FE">
      <w:pPr>
        <w:rPr>
          <w:lang w:val="ru-RU"/>
        </w:rPr>
      </w:pPr>
      <w:r w:rsidRPr="006D7269">
        <w:rPr>
          <w:lang w:val="ru-RU"/>
        </w:rPr>
        <w:t>Структура: Контент*</w:t>
      </w:r>
      <w:r w:rsidR="00FE1712">
        <w:t>(</w:t>
      </w:r>
      <w:bookmarkStart w:id="9" w:name="_GoBack"/>
      <w:bookmarkEnd w:id="9"/>
      <w:r w:rsidRPr="006D7269">
        <w:rPr>
          <w:lang w:val="ru-RU"/>
        </w:rPr>
        <w:t xml:space="preserve">2DET) </w:t>
      </w:r>
    </w:p>
    <w:p w14:paraId="7BE97AD4" w14:textId="72988DDB" w:rsidR="006D7269" w:rsidRPr="006D7269" w:rsidRDefault="006D7269" w:rsidP="00B716FE">
      <w:pPr>
        <w:rPr>
          <w:lang w:val="ru-RU"/>
        </w:rPr>
      </w:pPr>
      <w:r w:rsidRPr="006D7269">
        <w:rPr>
          <w:lang w:val="ru-RU"/>
        </w:rPr>
        <w:t xml:space="preserve">Сложность: 1 RET 2 DET </w:t>
      </w:r>
      <w:r w:rsidR="001363C3">
        <w:rPr>
          <w:lang w:val="ru-RU"/>
        </w:rPr>
        <w:t>→</w:t>
      </w:r>
      <w:r w:rsidRPr="006D7269">
        <w:rPr>
          <w:lang w:val="ru-RU"/>
        </w:rPr>
        <w:t xml:space="preserve"> </w:t>
      </w:r>
      <w:r w:rsidRPr="006D7269">
        <w:t>Low</w:t>
      </w:r>
      <w:r w:rsidRPr="006D7269">
        <w:rPr>
          <w:lang w:val="ru-RU"/>
        </w:rPr>
        <w:t xml:space="preserve"> </w:t>
      </w:r>
      <w:r w:rsidR="001363C3">
        <w:rPr>
          <w:lang w:val="ru-RU"/>
        </w:rPr>
        <w:t>→</w:t>
      </w:r>
      <w:r w:rsidRPr="006D7269">
        <w:rPr>
          <w:lang w:val="ru-RU"/>
        </w:rPr>
        <w:t xml:space="preserve"> 5</w:t>
      </w:r>
    </w:p>
    <w:p w14:paraId="471A2095" w14:textId="24D26F33" w:rsidR="006D7269" w:rsidRPr="006D7269" w:rsidRDefault="006D7269" w:rsidP="006C34DE">
      <w:r w:rsidRPr="006D7269">
        <w:t xml:space="preserve">Итого: </w:t>
      </w:r>
      <m:oMath>
        <m:r>
          <w:rPr>
            <w:rFonts w:ascii="Cambria Math" w:hAnsi="Cambria Math"/>
          </w:rPr>
          <m:t>5+5+5 = 15</m:t>
        </m:r>
      </m:oMath>
    </w:p>
    <w:bookmarkEnd w:id="8"/>
    <w:p w14:paraId="5060E0D9" w14:textId="77777777" w:rsidR="006D7269" w:rsidRPr="006D7269" w:rsidRDefault="006D7269" w:rsidP="006D7269">
      <w:pPr>
        <w:pStyle w:val="Heading2"/>
        <w:rPr>
          <w:lang w:val="ru-RU"/>
        </w:rPr>
      </w:pPr>
      <w:r w:rsidRPr="006D7269">
        <w:rPr>
          <w:lang w:val="ru-RU"/>
        </w:rPr>
        <w:t>ILF</w:t>
      </w:r>
    </w:p>
    <w:p w14:paraId="3D322CFE" w14:textId="77777777" w:rsidR="001363C3" w:rsidRDefault="006D7269" w:rsidP="006C34DE">
      <w:pPr>
        <w:numPr>
          <w:ilvl w:val="0"/>
          <w:numId w:val="46"/>
        </w:numPr>
        <w:rPr>
          <w:lang w:val="ru-RU"/>
        </w:rPr>
      </w:pPr>
      <w:bookmarkStart w:id="10" w:name="OLE_LINK7"/>
      <w:r w:rsidRPr="006D7269">
        <w:rPr>
          <w:lang w:val="ru-RU"/>
        </w:rPr>
        <w:t xml:space="preserve">Пользователь (Админ, модератор, создатель контента) </w:t>
      </w:r>
    </w:p>
    <w:p w14:paraId="4A346864" w14:textId="77777777" w:rsidR="001363C3" w:rsidRDefault="006D7269" w:rsidP="001363C3">
      <w:pPr>
        <w:rPr>
          <w:lang w:val="ru-RU"/>
        </w:rPr>
      </w:pPr>
      <w:r w:rsidRPr="006D7269">
        <w:rPr>
          <w:lang w:val="ru-RU"/>
        </w:rPr>
        <w:t xml:space="preserve">Структура: Логин (1DET), Хэш пароля (1DET), </w:t>
      </w:r>
      <w:proofErr w:type="spellStart"/>
      <w:r w:rsidRPr="006D7269">
        <w:t>EMail</w:t>
      </w:r>
      <w:proofErr w:type="spellEnd"/>
      <w:r w:rsidRPr="006D7269">
        <w:rPr>
          <w:lang w:val="ru-RU"/>
        </w:rPr>
        <w:t xml:space="preserve"> (1DET), Статус аккаунта (1DET), Тип аккаунта (1 DET), ID аккаунта (1DET) </w:t>
      </w:r>
    </w:p>
    <w:p w14:paraId="2F9ED42D" w14:textId="0A36B64B" w:rsidR="006D7269" w:rsidRPr="006D7269" w:rsidRDefault="006D7269" w:rsidP="001363C3">
      <w:pPr>
        <w:rPr>
          <w:lang w:val="ru-RU"/>
        </w:rPr>
      </w:pPr>
      <w:r w:rsidRPr="006D7269">
        <w:rPr>
          <w:lang w:val="ru-RU"/>
        </w:rPr>
        <w:t xml:space="preserve">Сложность: 6 RET 6 DET </w:t>
      </w:r>
      <w:r w:rsidR="001363C3">
        <w:rPr>
          <w:lang w:val="ru-RU"/>
        </w:rPr>
        <w:t>→</w:t>
      </w:r>
      <w:r w:rsidRPr="006D7269">
        <w:rPr>
          <w:lang w:val="ru-RU"/>
        </w:rPr>
        <w:t xml:space="preserve"> </w:t>
      </w:r>
      <w:r w:rsidRPr="006D7269">
        <w:t>Average</w:t>
      </w:r>
      <w:r w:rsidRPr="006D7269">
        <w:rPr>
          <w:lang w:val="ru-RU"/>
        </w:rPr>
        <w:t xml:space="preserve"> </w:t>
      </w:r>
      <w:r w:rsidR="001363C3">
        <w:rPr>
          <w:rFonts w:cs="Times New Roman"/>
          <w:lang w:val="ru-RU"/>
        </w:rPr>
        <w:t>→</w:t>
      </w:r>
      <w:r w:rsidRPr="006D7269">
        <w:rPr>
          <w:lang w:val="ru-RU"/>
        </w:rPr>
        <w:t xml:space="preserve"> 10</w:t>
      </w:r>
    </w:p>
    <w:p w14:paraId="5F810323" w14:textId="77777777" w:rsidR="001363C3" w:rsidRDefault="006D7269" w:rsidP="006C34DE">
      <w:pPr>
        <w:numPr>
          <w:ilvl w:val="0"/>
          <w:numId w:val="46"/>
        </w:numPr>
        <w:rPr>
          <w:lang w:val="ru-RU"/>
        </w:rPr>
      </w:pPr>
      <w:r w:rsidRPr="006D7269">
        <w:rPr>
          <w:lang w:val="ru-RU"/>
        </w:rPr>
        <w:t xml:space="preserve">Контент </w:t>
      </w:r>
    </w:p>
    <w:p w14:paraId="3D77087F" w14:textId="77777777" w:rsidR="001363C3" w:rsidRDefault="006D7269" w:rsidP="001363C3">
      <w:pPr>
        <w:rPr>
          <w:lang w:val="ru-RU"/>
        </w:rPr>
      </w:pPr>
      <w:r w:rsidRPr="006D7269">
        <w:rPr>
          <w:lang w:val="ru-RU"/>
        </w:rPr>
        <w:t xml:space="preserve">Структура: Контент (3DET (Номер + Текст + Картинка)), Автор (1DET), Дата создания (1DET), Метка модерации (3DET: ID модератора, Дата проверки, Результат проверки) </w:t>
      </w:r>
    </w:p>
    <w:p w14:paraId="7B3E9909" w14:textId="5A2522F7" w:rsidR="006D7269" w:rsidRPr="006D7269" w:rsidRDefault="006D7269" w:rsidP="001363C3">
      <w:pPr>
        <w:rPr>
          <w:lang w:val="ru-RU"/>
        </w:rPr>
      </w:pPr>
      <w:r w:rsidRPr="006D7269">
        <w:rPr>
          <w:lang w:val="ru-RU"/>
        </w:rPr>
        <w:t xml:space="preserve">Сложность: 4 RET 8 DET </w:t>
      </w:r>
      <w:r w:rsidR="001363C3">
        <w:rPr>
          <w:lang w:val="ru-RU"/>
        </w:rPr>
        <w:t>→</w:t>
      </w:r>
      <w:r w:rsidRPr="006D7269">
        <w:rPr>
          <w:lang w:val="ru-RU"/>
        </w:rPr>
        <w:t xml:space="preserve"> </w:t>
      </w:r>
      <w:r w:rsidRPr="006D7269">
        <w:t>Low</w:t>
      </w:r>
      <w:r w:rsidRPr="006D7269">
        <w:rPr>
          <w:lang w:val="ru-RU"/>
        </w:rPr>
        <w:t xml:space="preserve"> </w:t>
      </w:r>
      <w:r w:rsidR="001363C3">
        <w:rPr>
          <w:lang w:val="ru-RU"/>
        </w:rPr>
        <w:t>→</w:t>
      </w:r>
      <w:r w:rsidRPr="006D7269">
        <w:rPr>
          <w:lang w:val="ru-RU"/>
        </w:rPr>
        <w:t xml:space="preserve"> 7</w:t>
      </w:r>
    </w:p>
    <w:p w14:paraId="1C1FC5B9" w14:textId="77777777" w:rsidR="001363C3" w:rsidRDefault="006D7269" w:rsidP="006C34DE">
      <w:pPr>
        <w:numPr>
          <w:ilvl w:val="0"/>
          <w:numId w:val="46"/>
        </w:numPr>
        <w:rPr>
          <w:lang w:val="ru-RU"/>
        </w:rPr>
      </w:pPr>
      <w:r w:rsidRPr="006D7269">
        <w:rPr>
          <w:lang w:val="ru-RU"/>
        </w:rPr>
        <w:t xml:space="preserve">Рекламный пост </w:t>
      </w:r>
    </w:p>
    <w:p w14:paraId="604CB8AC" w14:textId="77777777" w:rsidR="001363C3" w:rsidRDefault="006D7269" w:rsidP="001363C3">
      <w:pPr>
        <w:rPr>
          <w:lang w:val="ru-RU"/>
        </w:rPr>
      </w:pPr>
      <w:r w:rsidRPr="006D7269">
        <w:rPr>
          <w:lang w:val="ru-RU"/>
        </w:rPr>
        <w:t xml:space="preserve">Структура: Контент (3DET), Дата создания (1DET), Дата истечения (1DET), Счётчик показа (1DET), Загрузивший (1DET) </w:t>
      </w:r>
    </w:p>
    <w:p w14:paraId="2B81F48B" w14:textId="16164129" w:rsidR="006D7269" w:rsidRPr="006D7269" w:rsidRDefault="006D7269" w:rsidP="001363C3">
      <w:pPr>
        <w:rPr>
          <w:lang w:val="ru-RU"/>
        </w:rPr>
      </w:pPr>
      <w:r w:rsidRPr="006D7269">
        <w:rPr>
          <w:lang w:val="ru-RU"/>
        </w:rPr>
        <w:t xml:space="preserve">Сложность: 5 RET 7 DET </w:t>
      </w:r>
      <w:r w:rsidR="001363C3">
        <w:rPr>
          <w:lang w:val="ru-RU"/>
        </w:rPr>
        <w:t>→</w:t>
      </w:r>
      <w:r w:rsidRPr="006D7269">
        <w:rPr>
          <w:lang w:val="ru-RU"/>
        </w:rPr>
        <w:t xml:space="preserve"> </w:t>
      </w:r>
      <w:r w:rsidRPr="006D7269">
        <w:t>Low</w:t>
      </w:r>
      <w:r w:rsidRPr="006D7269">
        <w:rPr>
          <w:lang w:val="ru-RU"/>
        </w:rPr>
        <w:t xml:space="preserve"> </w:t>
      </w:r>
      <w:r w:rsidR="001363C3">
        <w:rPr>
          <w:lang w:val="ru-RU"/>
        </w:rPr>
        <w:t>→</w:t>
      </w:r>
      <w:r w:rsidRPr="006D7269">
        <w:rPr>
          <w:lang w:val="ru-RU"/>
        </w:rPr>
        <w:t xml:space="preserve"> 7</w:t>
      </w:r>
    </w:p>
    <w:p w14:paraId="7D1E75CB" w14:textId="77777777" w:rsidR="001363C3" w:rsidRDefault="006D7269" w:rsidP="006C34DE">
      <w:pPr>
        <w:numPr>
          <w:ilvl w:val="0"/>
          <w:numId w:val="46"/>
        </w:numPr>
        <w:rPr>
          <w:lang w:val="ru-RU"/>
        </w:rPr>
      </w:pPr>
      <w:r w:rsidRPr="006D7269">
        <w:rPr>
          <w:lang w:val="ru-RU"/>
        </w:rPr>
        <w:t xml:space="preserve">Подписки </w:t>
      </w:r>
    </w:p>
    <w:p w14:paraId="23CA534F" w14:textId="77777777" w:rsidR="001363C3" w:rsidRDefault="006D7269" w:rsidP="001363C3">
      <w:pPr>
        <w:rPr>
          <w:lang w:val="ru-RU"/>
        </w:rPr>
      </w:pPr>
      <w:r w:rsidRPr="006D7269">
        <w:rPr>
          <w:lang w:val="ru-RU"/>
        </w:rPr>
        <w:t xml:space="preserve">Структура: Пользователь телеграмма (1DET) + Список подписок (1 DET) </w:t>
      </w:r>
    </w:p>
    <w:p w14:paraId="338F3F28" w14:textId="3FA2E1A0" w:rsidR="006D7269" w:rsidRPr="006D7269" w:rsidRDefault="006D7269" w:rsidP="001363C3">
      <w:pPr>
        <w:rPr>
          <w:lang w:val="ru-RU"/>
        </w:rPr>
      </w:pPr>
      <w:r w:rsidRPr="006D7269">
        <w:rPr>
          <w:lang w:val="ru-RU"/>
        </w:rPr>
        <w:t xml:space="preserve">Сложность: 2 RET 2 DET </w:t>
      </w:r>
      <w:r w:rsidR="001363C3">
        <w:rPr>
          <w:lang w:val="ru-RU"/>
        </w:rPr>
        <w:t>→</w:t>
      </w:r>
      <w:r w:rsidRPr="006D7269">
        <w:rPr>
          <w:lang w:val="ru-RU"/>
        </w:rPr>
        <w:t xml:space="preserve"> </w:t>
      </w:r>
      <w:r w:rsidRPr="006D7269">
        <w:t>Low</w:t>
      </w:r>
      <w:r w:rsidRPr="006D7269">
        <w:rPr>
          <w:lang w:val="ru-RU"/>
        </w:rPr>
        <w:t xml:space="preserve"> </w:t>
      </w:r>
      <w:r w:rsidR="001363C3">
        <w:rPr>
          <w:lang w:val="ru-RU"/>
        </w:rPr>
        <w:t>→</w:t>
      </w:r>
      <w:r w:rsidRPr="006D7269">
        <w:rPr>
          <w:lang w:val="ru-RU"/>
        </w:rPr>
        <w:t xml:space="preserve"> 7</w:t>
      </w:r>
    </w:p>
    <w:p w14:paraId="1976A006" w14:textId="2DE7906A" w:rsidR="006D7269" w:rsidRPr="001363C3" w:rsidRDefault="006D7269" w:rsidP="006C34DE">
      <w:pPr>
        <w:rPr>
          <w:lang w:val="ru-RU"/>
        </w:rPr>
      </w:pPr>
      <w:r w:rsidRPr="001363C3">
        <w:rPr>
          <w:lang w:val="ru-RU"/>
        </w:rPr>
        <w:lastRenderedPageBreak/>
        <w:t xml:space="preserve">Итого: </w:t>
      </w:r>
      <m:oMath>
        <m:r>
          <w:rPr>
            <w:rFonts w:ascii="Cambria Math" w:hAnsi="Cambria Math"/>
            <w:lang w:val="ru-RU"/>
          </w:rPr>
          <m:t>10+7+7+7+7 = 38</m:t>
        </m:r>
      </m:oMath>
    </w:p>
    <w:bookmarkEnd w:id="10"/>
    <w:p w14:paraId="76E5CC62" w14:textId="77777777" w:rsidR="006D7269" w:rsidRPr="006D7269" w:rsidRDefault="006D7269" w:rsidP="006D7269">
      <w:pPr>
        <w:pStyle w:val="Heading1"/>
        <w:rPr>
          <w:lang w:val="ru-RU"/>
        </w:rPr>
      </w:pPr>
      <w:r w:rsidRPr="006D7269">
        <w:rPr>
          <w:lang w:val="ru-RU"/>
        </w:rPr>
        <w:t>Подсчёт функциональных точек, связанных с транзакциями</w:t>
      </w:r>
    </w:p>
    <w:p w14:paraId="68DED35F" w14:textId="77777777" w:rsidR="006D7269" w:rsidRPr="006D7269" w:rsidRDefault="006D7269" w:rsidP="006D7269">
      <w:pPr>
        <w:pStyle w:val="Heading2"/>
        <w:rPr>
          <w:lang w:val="ru-RU"/>
        </w:rPr>
      </w:pPr>
      <w:bookmarkStart w:id="11" w:name="OLE_LINK10"/>
      <w:r w:rsidRPr="006D7269">
        <w:rPr>
          <w:lang w:val="ru-RU"/>
        </w:rPr>
        <w:t>Получения контента от создателей</w:t>
      </w:r>
    </w:p>
    <w:p w14:paraId="71BC25A8" w14:textId="77777777" w:rsidR="001363C3" w:rsidRDefault="006D7269" w:rsidP="006C34DE">
      <w:pPr>
        <w:numPr>
          <w:ilvl w:val="0"/>
          <w:numId w:val="45"/>
        </w:numPr>
        <w:rPr>
          <w:lang w:val="ru-RU"/>
        </w:rPr>
      </w:pPr>
      <w:bookmarkStart w:id="12" w:name="OLE_LINK13"/>
      <w:bookmarkEnd w:id="11"/>
      <w:r w:rsidRPr="006D7269">
        <w:rPr>
          <w:lang w:val="ru-RU"/>
        </w:rPr>
        <w:t xml:space="preserve">Регистрация создателя - EI </w:t>
      </w:r>
    </w:p>
    <w:p w14:paraId="0960B929" w14:textId="77777777" w:rsidR="001363C3" w:rsidRDefault="006D7269" w:rsidP="001363C3">
      <w:pPr>
        <w:rPr>
          <w:lang w:val="ru-RU"/>
        </w:rPr>
      </w:pPr>
      <w:r w:rsidRPr="006D7269">
        <w:rPr>
          <w:lang w:val="ru-RU"/>
        </w:rPr>
        <w:t xml:space="preserve">Структура: Логин (1DET), Пароль (1DET), </w:t>
      </w:r>
      <w:proofErr w:type="spellStart"/>
      <w:r w:rsidRPr="006D7269">
        <w:t>EMail</w:t>
      </w:r>
      <w:proofErr w:type="spellEnd"/>
      <w:r w:rsidRPr="006D7269">
        <w:rPr>
          <w:lang w:val="ru-RU"/>
        </w:rPr>
        <w:t xml:space="preserve"> (1DET) </w:t>
      </w:r>
    </w:p>
    <w:p w14:paraId="475FC272" w14:textId="047C47A8" w:rsidR="006D7269" w:rsidRPr="006D7269" w:rsidRDefault="006D7269" w:rsidP="001363C3">
      <w:pPr>
        <w:rPr>
          <w:lang w:val="ru-RU"/>
        </w:rPr>
      </w:pPr>
      <w:r w:rsidRPr="006D7269">
        <w:rPr>
          <w:lang w:val="ru-RU"/>
        </w:rPr>
        <w:t xml:space="preserve">Сложность: 3FTR 3 DET </w:t>
      </w:r>
      <w:r w:rsidR="001363C3">
        <w:rPr>
          <w:lang w:val="ru-RU"/>
        </w:rPr>
        <w:t>→</w:t>
      </w:r>
      <w:r w:rsidRPr="006D7269">
        <w:rPr>
          <w:lang w:val="ru-RU"/>
        </w:rPr>
        <w:t xml:space="preserve"> </w:t>
      </w:r>
      <w:r w:rsidRPr="006D7269">
        <w:t>Average</w:t>
      </w:r>
      <w:r w:rsidRPr="006D7269">
        <w:rPr>
          <w:lang w:val="ru-RU"/>
        </w:rPr>
        <w:t xml:space="preserve"> </w:t>
      </w:r>
      <w:r w:rsidR="001363C3">
        <w:rPr>
          <w:lang w:val="ru-RU"/>
        </w:rPr>
        <w:t>→</w:t>
      </w:r>
      <w:r w:rsidRPr="006D7269">
        <w:rPr>
          <w:lang w:val="ru-RU"/>
        </w:rPr>
        <w:t xml:space="preserve"> 4</w:t>
      </w:r>
    </w:p>
    <w:p w14:paraId="71309B07" w14:textId="77777777" w:rsidR="001363C3" w:rsidRDefault="006D7269" w:rsidP="006C34DE">
      <w:pPr>
        <w:numPr>
          <w:ilvl w:val="0"/>
          <w:numId w:val="45"/>
        </w:numPr>
        <w:rPr>
          <w:lang w:val="ru-RU"/>
        </w:rPr>
      </w:pPr>
      <w:r w:rsidRPr="006D7269">
        <w:rPr>
          <w:lang w:val="ru-RU"/>
        </w:rPr>
        <w:t xml:space="preserve">Аутентификация и авторизация создателя (и не только) - EI </w:t>
      </w:r>
    </w:p>
    <w:p w14:paraId="532964E9" w14:textId="77777777" w:rsidR="001363C3" w:rsidRDefault="006D7269" w:rsidP="001363C3">
      <w:pPr>
        <w:rPr>
          <w:lang w:val="ru-RU"/>
        </w:rPr>
      </w:pPr>
      <w:r w:rsidRPr="006D7269">
        <w:rPr>
          <w:lang w:val="ru-RU"/>
        </w:rPr>
        <w:t xml:space="preserve">Структура: Логин, Пароль, Вход </w:t>
      </w:r>
    </w:p>
    <w:p w14:paraId="3FB36E93" w14:textId="4F9450D3" w:rsidR="006D7269" w:rsidRPr="006D7269" w:rsidRDefault="006D7269" w:rsidP="001363C3">
      <w:pPr>
        <w:rPr>
          <w:lang w:val="ru-RU"/>
        </w:rPr>
      </w:pPr>
      <w:r w:rsidRPr="006D7269">
        <w:rPr>
          <w:lang w:val="ru-RU"/>
        </w:rPr>
        <w:t xml:space="preserve">Сложность: 1 FTR 3 DET </w:t>
      </w:r>
      <w:r w:rsidR="001363C3">
        <w:rPr>
          <w:lang w:val="ru-RU"/>
        </w:rPr>
        <w:t>→</w:t>
      </w:r>
      <w:r w:rsidRPr="006D7269">
        <w:rPr>
          <w:lang w:val="ru-RU"/>
        </w:rPr>
        <w:t xml:space="preserve"> </w:t>
      </w:r>
      <w:r w:rsidRPr="006D7269">
        <w:t>Low</w:t>
      </w:r>
      <w:r w:rsidRPr="006D7269">
        <w:rPr>
          <w:lang w:val="ru-RU"/>
        </w:rPr>
        <w:t xml:space="preserve"> </w:t>
      </w:r>
      <w:r w:rsidR="001363C3">
        <w:rPr>
          <w:lang w:val="ru-RU"/>
        </w:rPr>
        <w:t>→</w:t>
      </w:r>
      <w:r w:rsidRPr="006D7269">
        <w:rPr>
          <w:lang w:val="ru-RU"/>
        </w:rPr>
        <w:t xml:space="preserve"> 3</w:t>
      </w:r>
    </w:p>
    <w:p w14:paraId="6962BA33" w14:textId="77777777" w:rsidR="001363C3" w:rsidRDefault="006D7269" w:rsidP="006C34DE">
      <w:pPr>
        <w:numPr>
          <w:ilvl w:val="0"/>
          <w:numId w:val="45"/>
        </w:numPr>
        <w:rPr>
          <w:lang w:val="ru-RU"/>
        </w:rPr>
      </w:pPr>
      <w:r w:rsidRPr="006D7269">
        <w:rPr>
          <w:lang w:val="ru-RU"/>
        </w:rPr>
        <w:t xml:space="preserve">Загрузка контента - EI </w:t>
      </w:r>
    </w:p>
    <w:p w14:paraId="01C92CEA" w14:textId="77777777" w:rsidR="001363C3" w:rsidRDefault="006D7269" w:rsidP="001363C3">
      <w:pPr>
        <w:rPr>
          <w:lang w:val="ru-RU"/>
        </w:rPr>
      </w:pPr>
      <w:r w:rsidRPr="006D7269">
        <w:rPr>
          <w:lang w:val="ru-RU"/>
        </w:rPr>
        <w:t xml:space="preserve">Структура: Контент (2 DET + 1'Отправить') </w:t>
      </w:r>
    </w:p>
    <w:p w14:paraId="61A5CB1A" w14:textId="0E9816EA" w:rsidR="006D7269" w:rsidRPr="006D7269" w:rsidRDefault="006D7269" w:rsidP="001363C3">
      <w:pPr>
        <w:rPr>
          <w:lang w:val="ru-RU"/>
        </w:rPr>
      </w:pPr>
      <w:r w:rsidRPr="006D7269">
        <w:rPr>
          <w:lang w:val="ru-RU"/>
        </w:rPr>
        <w:t xml:space="preserve">Сложность: 1 FTR 3 DET </w:t>
      </w:r>
      <w:r w:rsidR="001363C3">
        <w:rPr>
          <w:lang w:val="ru-RU"/>
        </w:rPr>
        <w:t>→</w:t>
      </w:r>
      <w:r w:rsidRPr="006D7269">
        <w:rPr>
          <w:lang w:val="ru-RU"/>
        </w:rPr>
        <w:t xml:space="preserve"> </w:t>
      </w:r>
      <w:r w:rsidRPr="006D7269">
        <w:t>Low</w:t>
      </w:r>
      <w:r w:rsidRPr="006D7269">
        <w:rPr>
          <w:lang w:val="ru-RU"/>
        </w:rPr>
        <w:t xml:space="preserve"> </w:t>
      </w:r>
      <w:r w:rsidR="001363C3">
        <w:rPr>
          <w:lang w:val="ru-RU"/>
        </w:rPr>
        <w:t>→</w:t>
      </w:r>
      <w:r w:rsidRPr="006D7269">
        <w:rPr>
          <w:lang w:val="ru-RU"/>
        </w:rPr>
        <w:t xml:space="preserve"> 3</w:t>
      </w:r>
    </w:p>
    <w:p w14:paraId="306D8C26" w14:textId="24446D18" w:rsidR="006D7269" w:rsidRPr="006D7269" w:rsidRDefault="006D7269" w:rsidP="006C34DE">
      <w:r w:rsidRPr="006D7269">
        <w:t xml:space="preserve">Итого: </w:t>
      </w:r>
      <m:oMath>
        <m:r>
          <w:rPr>
            <w:rFonts w:ascii="Cambria Math" w:hAnsi="Cambria Math"/>
          </w:rPr>
          <m:t>4+3+3=10</m:t>
        </m:r>
      </m:oMath>
    </w:p>
    <w:p w14:paraId="75A65043" w14:textId="77777777" w:rsidR="006D7269" w:rsidRPr="006D7269" w:rsidRDefault="006D7269" w:rsidP="006D7269">
      <w:pPr>
        <w:pStyle w:val="Heading2"/>
        <w:rPr>
          <w:lang w:val="ru-RU"/>
        </w:rPr>
      </w:pPr>
      <w:bookmarkStart w:id="13" w:name="OLE_LINK11"/>
      <w:bookmarkStart w:id="14" w:name="OLE_LINK12"/>
      <w:bookmarkEnd w:id="12"/>
      <w:r w:rsidRPr="006D7269">
        <w:rPr>
          <w:lang w:val="ru-RU"/>
        </w:rPr>
        <w:t>Модерация контента</w:t>
      </w:r>
      <w:bookmarkEnd w:id="13"/>
      <w:bookmarkEnd w:id="14"/>
    </w:p>
    <w:p w14:paraId="6985F939" w14:textId="77777777" w:rsidR="001363C3" w:rsidRDefault="006D7269" w:rsidP="006C34DE">
      <w:pPr>
        <w:numPr>
          <w:ilvl w:val="0"/>
          <w:numId w:val="44"/>
        </w:numPr>
        <w:rPr>
          <w:lang w:val="ru-RU"/>
        </w:rPr>
      </w:pPr>
      <w:bookmarkStart w:id="15" w:name="OLE_LINK14"/>
      <w:r w:rsidRPr="006D7269">
        <w:rPr>
          <w:lang w:val="ru-RU"/>
        </w:rPr>
        <w:t xml:space="preserve">Получение контента - EO </w:t>
      </w:r>
    </w:p>
    <w:p w14:paraId="4320A2BF" w14:textId="77777777" w:rsidR="001363C3" w:rsidRDefault="006D7269" w:rsidP="001363C3">
      <w:pPr>
        <w:rPr>
          <w:lang w:val="ru-RU"/>
        </w:rPr>
      </w:pPr>
      <w:r w:rsidRPr="006D7269">
        <w:rPr>
          <w:lang w:val="ru-RU"/>
        </w:rPr>
        <w:t xml:space="preserve">Структура: Контент (3DET + Автор (1DET) + Дата создания (1DET)) </w:t>
      </w:r>
    </w:p>
    <w:p w14:paraId="08621EF7" w14:textId="78EA8B96" w:rsidR="006D7269" w:rsidRPr="006D7269" w:rsidRDefault="006D7269" w:rsidP="001363C3">
      <w:pPr>
        <w:rPr>
          <w:lang w:val="ru-RU"/>
        </w:rPr>
      </w:pPr>
      <w:r w:rsidRPr="006D7269">
        <w:rPr>
          <w:lang w:val="ru-RU"/>
        </w:rPr>
        <w:t xml:space="preserve">Сложность: 1 FTR 5 DET </w:t>
      </w:r>
      <w:r w:rsidR="001363C3">
        <w:rPr>
          <w:lang w:val="ru-RU"/>
        </w:rPr>
        <w:t>→</w:t>
      </w:r>
      <w:r w:rsidRPr="006D7269">
        <w:rPr>
          <w:lang w:val="ru-RU"/>
        </w:rPr>
        <w:t xml:space="preserve"> </w:t>
      </w:r>
      <w:r w:rsidRPr="006D7269">
        <w:t>Low</w:t>
      </w:r>
      <w:r w:rsidRPr="006D7269">
        <w:rPr>
          <w:lang w:val="ru-RU"/>
        </w:rPr>
        <w:t xml:space="preserve"> </w:t>
      </w:r>
      <w:r w:rsidR="001363C3">
        <w:rPr>
          <w:lang w:val="ru-RU"/>
        </w:rPr>
        <w:t>→</w:t>
      </w:r>
      <w:r w:rsidRPr="006D7269">
        <w:rPr>
          <w:lang w:val="ru-RU"/>
        </w:rPr>
        <w:t xml:space="preserve"> 4</w:t>
      </w:r>
    </w:p>
    <w:p w14:paraId="2E7E9F94" w14:textId="77777777" w:rsidR="001363C3" w:rsidRDefault="006D7269" w:rsidP="006C34DE">
      <w:pPr>
        <w:numPr>
          <w:ilvl w:val="0"/>
          <w:numId w:val="44"/>
        </w:numPr>
        <w:rPr>
          <w:lang w:val="ru-RU"/>
        </w:rPr>
      </w:pPr>
      <w:r w:rsidRPr="006D7269">
        <w:rPr>
          <w:lang w:val="ru-RU"/>
        </w:rPr>
        <w:t xml:space="preserve">Решение - EI </w:t>
      </w:r>
    </w:p>
    <w:p w14:paraId="4A4775E6" w14:textId="77777777" w:rsidR="001363C3" w:rsidRDefault="006D7269" w:rsidP="001363C3">
      <w:pPr>
        <w:rPr>
          <w:lang w:val="ru-RU"/>
        </w:rPr>
      </w:pPr>
      <w:r w:rsidRPr="006D7269">
        <w:rPr>
          <w:lang w:val="ru-RU"/>
        </w:rPr>
        <w:t xml:space="preserve">Структура: Номер контента + Решение </w:t>
      </w:r>
    </w:p>
    <w:p w14:paraId="374AB0B0" w14:textId="1DCA192D" w:rsidR="006D7269" w:rsidRPr="006D7269" w:rsidRDefault="006D7269" w:rsidP="001363C3">
      <w:pPr>
        <w:rPr>
          <w:lang w:val="ru-RU"/>
        </w:rPr>
      </w:pPr>
      <w:r w:rsidRPr="006D7269">
        <w:rPr>
          <w:lang w:val="ru-RU"/>
        </w:rPr>
        <w:t xml:space="preserve">Сложность: 1 FTR 2 DET </w:t>
      </w:r>
      <w:r w:rsidR="001363C3">
        <w:rPr>
          <w:lang w:val="ru-RU"/>
        </w:rPr>
        <w:t>→</w:t>
      </w:r>
      <w:r w:rsidRPr="006D7269">
        <w:rPr>
          <w:lang w:val="ru-RU"/>
        </w:rPr>
        <w:t xml:space="preserve"> </w:t>
      </w:r>
      <w:r w:rsidRPr="006D7269">
        <w:t>Low</w:t>
      </w:r>
      <w:r w:rsidRPr="006D7269">
        <w:rPr>
          <w:lang w:val="ru-RU"/>
        </w:rPr>
        <w:t xml:space="preserve"> </w:t>
      </w:r>
      <w:r w:rsidR="001363C3">
        <w:rPr>
          <w:lang w:val="ru-RU"/>
        </w:rPr>
        <w:t>→</w:t>
      </w:r>
      <w:r w:rsidRPr="006D7269">
        <w:rPr>
          <w:lang w:val="ru-RU"/>
        </w:rPr>
        <w:t xml:space="preserve"> 3</w:t>
      </w:r>
    </w:p>
    <w:p w14:paraId="47692A4D" w14:textId="19D3823E" w:rsidR="006D7269" w:rsidRPr="006D7269" w:rsidRDefault="006D7269" w:rsidP="006C34DE">
      <w:r w:rsidRPr="006D7269">
        <w:t>Итого:</w:t>
      </w:r>
      <m:oMath>
        <m:r>
          <w:rPr>
            <w:rFonts w:ascii="Cambria Math" w:hAnsi="Cambria Math"/>
          </w:rPr>
          <m:t xml:space="preserve"> 4+3=7</m:t>
        </m:r>
      </m:oMath>
    </w:p>
    <w:p w14:paraId="2888A810" w14:textId="77777777" w:rsidR="006D7269" w:rsidRPr="006D7269" w:rsidRDefault="006D7269" w:rsidP="006D7269">
      <w:pPr>
        <w:pStyle w:val="Heading2"/>
        <w:rPr>
          <w:lang w:val="ru-RU"/>
        </w:rPr>
      </w:pPr>
      <w:bookmarkStart w:id="16" w:name="OLE_LINK17"/>
      <w:bookmarkStart w:id="17" w:name="OLE_LINK18"/>
      <w:bookmarkEnd w:id="15"/>
      <w:r w:rsidRPr="006D7269">
        <w:rPr>
          <w:lang w:val="ru-RU"/>
        </w:rPr>
        <w:t>Распространение контента пользователям</w:t>
      </w:r>
      <w:bookmarkEnd w:id="16"/>
      <w:bookmarkEnd w:id="17"/>
    </w:p>
    <w:p w14:paraId="1DA42A5B" w14:textId="77777777" w:rsidR="006D7269" w:rsidRPr="006D7269" w:rsidRDefault="006D7269" w:rsidP="006C34DE">
      <w:pPr>
        <w:numPr>
          <w:ilvl w:val="0"/>
          <w:numId w:val="43"/>
        </w:numPr>
        <w:rPr>
          <w:lang w:val="ru-RU"/>
        </w:rPr>
      </w:pPr>
      <w:bookmarkStart w:id="18" w:name="OLE_LINK15"/>
      <w:r w:rsidRPr="006D7269">
        <w:rPr>
          <w:lang w:val="ru-RU"/>
        </w:rPr>
        <w:t xml:space="preserve">Общая лента контента </w:t>
      </w:r>
    </w:p>
    <w:p w14:paraId="524FEE96" w14:textId="77777777" w:rsidR="001363C3" w:rsidRDefault="006D7269" w:rsidP="006C34DE">
      <w:pPr>
        <w:numPr>
          <w:ilvl w:val="1"/>
          <w:numId w:val="43"/>
        </w:numPr>
        <w:rPr>
          <w:lang w:val="ru-RU"/>
        </w:rPr>
      </w:pPr>
      <w:r w:rsidRPr="006D7269">
        <w:rPr>
          <w:lang w:val="ru-RU"/>
        </w:rPr>
        <w:t xml:space="preserve">Просмотр текущего поста - EO </w:t>
      </w:r>
    </w:p>
    <w:p w14:paraId="6E880663" w14:textId="77777777" w:rsidR="001363C3" w:rsidRDefault="006D7269" w:rsidP="001363C3">
      <w:pPr>
        <w:rPr>
          <w:lang w:val="ru-RU"/>
        </w:rPr>
      </w:pPr>
      <w:r w:rsidRPr="006D7269">
        <w:rPr>
          <w:lang w:val="ru-RU"/>
        </w:rPr>
        <w:t xml:space="preserve">Структура: Контент (3DET + Автор + Дата создания) </w:t>
      </w:r>
    </w:p>
    <w:p w14:paraId="3DF9B5E8" w14:textId="7DE54BF3" w:rsidR="006D7269" w:rsidRPr="006D7269" w:rsidRDefault="006D7269" w:rsidP="001363C3">
      <w:pPr>
        <w:rPr>
          <w:lang w:val="ru-RU"/>
        </w:rPr>
      </w:pPr>
      <w:r w:rsidRPr="006D7269">
        <w:rPr>
          <w:lang w:val="ru-RU"/>
        </w:rPr>
        <w:t xml:space="preserve">Сложность: 1 FTR 5 DET </w:t>
      </w:r>
      <w:r w:rsidR="001363C3">
        <w:rPr>
          <w:lang w:val="ru-RU"/>
        </w:rPr>
        <w:t>→</w:t>
      </w:r>
      <w:r w:rsidRPr="006D7269">
        <w:rPr>
          <w:lang w:val="ru-RU"/>
        </w:rPr>
        <w:t xml:space="preserve"> </w:t>
      </w:r>
      <w:r w:rsidRPr="006D7269">
        <w:t>Low</w:t>
      </w:r>
      <w:r w:rsidRPr="006D7269">
        <w:rPr>
          <w:lang w:val="ru-RU"/>
        </w:rPr>
        <w:t xml:space="preserve"> </w:t>
      </w:r>
      <w:r w:rsidR="001363C3">
        <w:rPr>
          <w:lang w:val="ru-RU"/>
        </w:rPr>
        <w:t>→</w:t>
      </w:r>
      <w:r w:rsidRPr="006D7269">
        <w:rPr>
          <w:lang w:val="ru-RU"/>
        </w:rPr>
        <w:t xml:space="preserve"> 4</w:t>
      </w:r>
    </w:p>
    <w:p w14:paraId="4500B970" w14:textId="77777777" w:rsidR="001363C3" w:rsidRDefault="006D7269" w:rsidP="006C34DE">
      <w:pPr>
        <w:numPr>
          <w:ilvl w:val="1"/>
          <w:numId w:val="43"/>
        </w:numPr>
        <w:rPr>
          <w:lang w:val="ru-RU"/>
        </w:rPr>
      </w:pPr>
      <w:r w:rsidRPr="006D7269">
        <w:rPr>
          <w:lang w:val="ru-RU"/>
        </w:rPr>
        <w:t xml:space="preserve">Переход к следующему посту - EI </w:t>
      </w:r>
    </w:p>
    <w:p w14:paraId="17762EF6" w14:textId="77777777" w:rsidR="001363C3" w:rsidRDefault="006D7269" w:rsidP="001363C3">
      <w:pPr>
        <w:rPr>
          <w:lang w:val="ru-RU"/>
        </w:rPr>
      </w:pPr>
      <w:r w:rsidRPr="006D7269">
        <w:rPr>
          <w:lang w:val="ru-RU"/>
        </w:rPr>
        <w:lastRenderedPageBreak/>
        <w:t xml:space="preserve">Структура: Номер предыдущего (1DET) + Направление (1DET) </w:t>
      </w:r>
    </w:p>
    <w:p w14:paraId="2FC45EBF" w14:textId="2E466AD4" w:rsidR="006D7269" w:rsidRPr="006D7269" w:rsidRDefault="006D7269" w:rsidP="001363C3">
      <w:pPr>
        <w:rPr>
          <w:lang w:val="ru-RU"/>
        </w:rPr>
      </w:pPr>
      <w:r w:rsidRPr="006D7269">
        <w:rPr>
          <w:lang w:val="ru-RU"/>
        </w:rPr>
        <w:t xml:space="preserve">Сложность: 1 FTR 2 DET </w:t>
      </w:r>
      <w:r w:rsidR="001363C3">
        <w:rPr>
          <w:lang w:val="ru-RU"/>
        </w:rPr>
        <w:t>→</w:t>
      </w:r>
      <w:r w:rsidRPr="006D7269">
        <w:rPr>
          <w:lang w:val="ru-RU"/>
        </w:rPr>
        <w:t xml:space="preserve"> </w:t>
      </w:r>
      <w:r w:rsidRPr="006D7269">
        <w:t>Low</w:t>
      </w:r>
      <w:r w:rsidRPr="006D7269">
        <w:rPr>
          <w:lang w:val="ru-RU"/>
        </w:rPr>
        <w:t xml:space="preserve"> </w:t>
      </w:r>
      <w:r w:rsidR="001363C3">
        <w:rPr>
          <w:lang w:val="ru-RU"/>
        </w:rPr>
        <w:t>→</w:t>
      </w:r>
      <w:r w:rsidRPr="006D7269">
        <w:rPr>
          <w:lang w:val="ru-RU"/>
        </w:rPr>
        <w:t xml:space="preserve"> 3</w:t>
      </w:r>
    </w:p>
    <w:p w14:paraId="1B739A95" w14:textId="77777777" w:rsidR="006D7269" w:rsidRPr="006D7269" w:rsidRDefault="006D7269" w:rsidP="006C34DE">
      <w:pPr>
        <w:numPr>
          <w:ilvl w:val="0"/>
          <w:numId w:val="43"/>
        </w:numPr>
        <w:rPr>
          <w:lang w:val="ru-RU"/>
        </w:rPr>
      </w:pPr>
      <w:r w:rsidRPr="006D7269">
        <w:rPr>
          <w:lang w:val="ru-RU"/>
        </w:rPr>
        <w:t xml:space="preserve">Подписки </w:t>
      </w:r>
    </w:p>
    <w:p w14:paraId="3CFE0DC3" w14:textId="77777777" w:rsidR="006D7269" w:rsidRPr="006D7269" w:rsidRDefault="006D7269" w:rsidP="006C34DE">
      <w:pPr>
        <w:numPr>
          <w:ilvl w:val="1"/>
          <w:numId w:val="43"/>
        </w:numPr>
        <w:rPr>
          <w:lang w:val="ru-RU"/>
        </w:rPr>
      </w:pPr>
      <w:r w:rsidRPr="006D7269">
        <w:rPr>
          <w:lang w:val="ru-RU"/>
        </w:rPr>
        <w:t xml:space="preserve">Лента контента подписок - EO </w:t>
      </w:r>
    </w:p>
    <w:p w14:paraId="55545DE2" w14:textId="77777777" w:rsidR="001363C3" w:rsidRDefault="006D7269" w:rsidP="006C34DE">
      <w:pPr>
        <w:numPr>
          <w:ilvl w:val="2"/>
          <w:numId w:val="43"/>
        </w:numPr>
        <w:rPr>
          <w:lang w:val="ru-RU"/>
        </w:rPr>
      </w:pPr>
      <w:r w:rsidRPr="006D7269">
        <w:rPr>
          <w:lang w:val="ru-RU"/>
        </w:rPr>
        <w:t xml:space="preserve">Просмотр текущего поста - EO </w:t>
      </w:r>
    </w:p>
    <w:p w14:paraId="13EBFE3A" w14:textId="77777777" w:rsidR="001363C3" w:rsidRDefault="006D7269" w:rsidP="001363C3">
      <w:pPr>
        <w:rPr>
          <w:lang w:val="ru-RU"/>
        </w:rPr>
      </w:pPr>
      <w:r w:rsidRPr="006D7269">
        <w:rPr>
          <w:lang w:val="ru-RU"/>
        </w:rPr>
        <w:t xml:space="preserve">Структура: Контент (3DET + Автор + Дата создания) </w:t>
      </w:r>
    </w:p>
    <w:p w14:paraId="7962BE30" w14:textId="35A14E92" w:rsidR="006D7269" w:rsidRPr="006D7269" w:rsidRDefault="006D7269" w:rsidP="001363C3">
      <w:pPr>
        <w:rPr>
          <w:lang w:val="ru-RU"/>
        </w:rPr>
      </w:pPr>
      <w:r w:rsidRPr="006D7269">
        <w:rPr>
          <w:lang w:val="ru-RU"/>
        </w:rPr>
        <w:t xml:space="preserve">Сложность: 1 FTR 5 DET </w:t>
      </w:r>
      <w:r w:rsidR="001363C3">
        <w:t>→</w:t>
      </w:r>
      <w:r w:rsidRPr="006D7269">
        <w:rPr>
          <w:lang w:val="ru-RU"/>
        </w:rPr>
        <w:t xml:space="preserve"> </w:t>
      </w:r>
      <w:r w:rsidRPr="006D7269">
        <w:t>Low</w:t>
      </w:r>
      <w:r w:rsidRPr="006D7269">
        <w:rPr>
          <w:lang w:val="ru-RU"/>
        </w:rPr>
        <w:t xml:space="preserve"> </w:t>
      </w:r>
      <w:r w:rsidR="001363C3">
        <w:rPr>
          <w:lang w:val="ru-RU"/>
        </w:rPr>
        <w:t>→</w:t>
      </w:r>
      <w:r w:rsidRPr="006D7269">
        <w:rPr>
          <w:lang w:val="ru-RU"/>
        </w:rPr>
        <w:t xml:space="preserve"> 4</w:t>
      </w:r>
    </w:p>
    <w:p w14:paraId="0224B0CA" w14:textId="77777777" w:rsidR="001363C3" w:rsidRDefault="006D7269" w:rsidP="006C34DE">
      <w:pPr>
        <w:numPr>
          <w:ilvl w:val="2"/>
          <w:numId w:val="43"/>
        </w:numPr>
        <w:rPr>
          <w:lang w:val="ru-RU"/>
        </w:rPr>
      </w:pPr>
      <w:r w:rsidRPr="006D7269">
        <w:rPr>
          <w:lang w:val="ru-RU"/>
        </w:rPr>
        <w:t xml:space="preserve">Переход к следующему посту - EI </w:t>
      </w:r>
    </w:p>
    <w:p w14:paraId="70F5FEF8" w14:textId="77777777" w:rsidR="001363C3" w:rsidRDefault="006D7269" w:rsidP="001363C3">
      <w:pPr>
        <w:rPr>
          <w:lang w:val="ru-RU"/>
        </w:rPr>
      </w:pPr>
      <w:r w:rsidRPr="006D7269">
        <w:rPr>
          <w:lang w:val="ru-RU"/>
        </w:rPr>
        <w:t xml:space="preserve">Структура: Номер предыдущего (1DET) + Направление (1DET) </w:t>
      </w:r>
    </w:p>
    <w:p w14:paraId="5C273B29" w14:textId="65B3C603" w:rsidR="006D7269" w:rsidRPr="006D7269" w:rsidRDefault="006D7269" w:rsidP="001363C3">
      <w:pPr>
        <w:rPr>
          <w:lang w:val="ru-RU"/>
        </w:rPr>
      </w:pPr>
      <w:r w:rsidRPr="006D7269">
        <w:rPr>
          <w:lang w:val="ru-RU"/>
        </w:rPr>
        <w:t xml:space="preserve">Сложность: 1 FTR 2 DET </w:t>
      </w:r>
      <w:r w:rsidR="001363C3">
        <w:rPr>
          <w:lang w:val="ru-RU"/>
        </w:rPr>
        <w:t>→</w:t>
      </w:r>
      <w:r w:rsidRPr="006D7269">
        <w:rPr>
          <w:lang w:val="ru-RU"/>
        </w:rPr>
        <w:t xml:space="preserve"> </w:t>
      </w:r>
      <w:r w:rsidRPr="006D7269">
        <w:t>Low</w:t>
      </w:r>
      <w:r w:rsidRPr="006D7269">
        <w:rPr>
          <w:lang w:val="ru-RU"/>
        </w:rPr>
        <w:t xml:space="preserve"> </w:t>
      </w:r>
      <w:r w:rsidR="001363C3">
        <w:rPr>
          <w:lang w:val="ru-RU"/>
        </w:rPr>
        <w:t>→</w:t>
      </w:r>
      <w:r w:rsidRPr="006D7269">
        <w:rPr>
          <w:lang w:val="ru-RU"/>
        </w:rPr>
        <w:t xml:space="preserve"> 3</w:t>
      </w:r>
    </w:p>
    <w:p w14:paraId="3EE73D65" w14:textId="77777777" w:rsidR="001363C3" w:rsidRDefault="006D7269" w:rsidP="006C34DE">
      <w:pPr>
        <w:numPr>
          <w:ilvl w:val="0"/>
          <w:numId w:val="43"/>
        </w:numPr>
        <w:rPr>
          <w:lang w:val="ru-RU"/>
        </w:rPr>
      </w:pPr>
      <w:r w:rsidRPr="006D7269">
        <w:rPr>
          <w:lang w:val="ru-RU"/>
        </w:rPr>
        <w:t xml:space="preserve">Поиск создателей контента - EQ </w:t>
      </w:r>
    </w:p>
    <w:p w14:paraId="370CE974" w14:textId="77777777" w:rsidR="001363C3" w:rsidRDefault="006D7269" w:rsidP="001363C3">
      <w:pPr>
        <w:rPr>
          <w:lang w:val="ru-RU"/>
        </w:rPr>
      </w:pPr>
      <w:r w:rsidRPr="006D7269">
        <w:rPr>
          <w:lang w:val="ru-RU"/>
        </w:rPr>
        <w:t xml:space="preserve">Структура: Логин создателя (1DET) </w:t>
      </w:r>
    </w:p>
    <w:p w14:paraId="68157A52" w14:textId="6DCBE0EB" w:rsidR="006D7269" w:rsidRPr="006D7269" w:rsidRDefault="006D7269" w:rsidP="001363C3">
      <w:pPr>
        <w:rPr>
          <w:lang w:val="ru-RU"/>
        </w:rPr>
      </w:pPr>
      <w:r w:rsidRPr="006D7269">
        <w:rPr>
          <w:lang w:val="ru-RU"/>
        </w:rPr>
        <w:t xml:space="preserve">Сложность: 1 FTR 1 DET </w:t>
      </w:r>
      <w:r w:rsidR="001363C3">
        <w:rPr>
          <w:lang w:val="ru-RU"/>
        </w:rPr>
        <w:t>→</w:t>
      </w:r>
      <w:r w:rsidRPr="006D7269">
        <w:rPr>
          <w:lang w:val="ru-RU"/>
        </w:rPr>
        <w:t xml:space="preserve"> </w:t>
      </w:r>
      <w:r w:rsidRPr="006D7269">
        <w:t>Low</w:t>
      </w:r>
      <w:r w:rsidRPr="006D7269">
        <w:rPr>
          <w:lang w:val="ru-RU"/>
        </w:rPr>
        <w:t xml:space="preserve"> </w:t>
      </w:r>
      <w:r w:rsidR="001363C3">
        <w:rPr>
          <w:lang w:val="ru-RU"/>
        </w:rPr>
        <w:t>→</w:t>
      </w:r>
      <w:r w:rsidRPr="006D7269">
        <w:rPr>
          <w:lang w:val="ru-RU"/>
        </w:rPr>
        <w:t xml:space="preserve"> 3</w:t>
      </w:r>
    </w:p>
    <w:p w14:paraId="1B02813F" w14:textId="77777777" w:rsidR="006D7269" w:rsidRPr="006D7269" w:rsidRDefault="006D7269" w:rsidP="006C34DE">
      <w:pPr>
        <w:numPr>
          <w:ilvl w:val="0"/>
          <w:numId w:val="43"/>
        </w:numPr>
        <w:rPr>
          <w:lang w:val="ru-RU"/>
        </w:rPr>
      </w:pPr>
      <w:r w:rsidRPr="006D7269">
        <w:rPr>
          <w:lang w:val="ru-RU"/>
        </w:rPr>
        <w:t xml:space="preserve">Просмотр контента конкретного создателя </w:t>
      </w:r>
    </w:p>
    <w:p w14:paraId="0A48ACA9" w14:textId="77777777" w:rsidR="001363C3" w:rsidRDefault="006D7269" w:rsidP="006C34DE">
      <w:pPr>
        <w:numPr>
          <w:ilvl w:val="1"/>
          <w:numId w:val="43"/>
        </w:numPr>
        <w:rPr>
          <w:lang w:val="ru-RU"/>
        </w:rPr>
      </w:pPr>
      <w:r w:rsidRPr="006D7269">
        <w:rPr>
          <w:lang w:val="ru-RU"/>
        </w:rPr>
        <w:t xml:space="preserve">Просмотр текущего поста - EO </w:t>
      </w:r>
    </w:p>
    <w:p w14:paraId="2BDC0BF3" w14:textId="77777777" w:rsidR="001363C3" w:rsidRDefault="006D7269" w:rsidP="001363C3">
      <w:pPr>
        <w:rPr>
          <w:lang w:val="ru-RU"/>
        </w:rPr>
      </w:pPr>
      <w:r w:rsidRPr="006D7269">
        <w:rPr>
          <w:lang w:val="ru-RU"/>
        </w:rPr>
        <w:t xml:space="preserve">Структура: Контент (3DET + Автор + Дата создания) </w:t>
      </w:r>
    </w:p>
    <w:p w14:paraId="4A24FF1D" w14:textId="6EECF522" w:rsidR="006D7269" w:rsidRPr="006D7269" w:rsidRDefault="006D7269" w:rsidP="001363C3">
      <w:pPr>
        <w:rPr>
          <w:lang w:val="ru-RU"/>
        </w:rPr>
      </w:pPr>
      <w:r w:rsidRPr="006D7269">
        <w:rPr>
          <w:lang w:val="ru-RU"/>
        </w:rPr>
        <w:t xml:space="preserve">Сложность: 1 FTR 5 DET </w:t>
      </w:r>
      <w:r w:rsidR="001363C3">
        <w:rPr>
          <w:lang w:val="ru-RU"/>
        </w:rPr>
        <w:t>→</w:t>
      </w:r>
      <w:r w:rsidRPr="006D7269">
        <w:rPr>
          <w:lang w:val="ru-RU"/>
        </w:rPr>
        <w:t xml:space="preserve"> </w:t>
      </w:r>
      <w:r w:rsidRPr="006D7269">
        <w:t>Low</w:t>
      </w:r>
      <w:r w:rsidRPr="006D7269">
        <w:rPr>
          <w:lang w:val="ru-RU"/>
        </w:rPr>
        <w:t xml:space="preserve"> </w:t>
      </w:r>
      <w:r w:rsidR="001363C3">
        <w:rPr>
          <w:lang w:val="ru-RU"/>
        </w:rPr>
        <w:t>→</w:t>
      </w:r>
      <w:r w:rsidRPr="006D7269">
        <w:rPr>
          <w:lang w:val="ru-RU"/>
        </w:rPr>
        <w:t xml:space="preserve"> 4</w:t>
      </w:r>
    </w:p>
    <w:p w14:paraId="655D02C9" w14:textId="77777777" w:rsidR="001363C3" w:rsidRDefault="006D7269" w:rsidP="006C34DE">
      <w:pPr>
        <w:numPr>
          <w:ilvl w:val="1"/>
          <w:numId w:val="43"/>
        </w:numPr>
        <w:rPr>
          <w:lang w:val="ru-RU"/>
        </w:rPr>
      </w:pPr>
      <w:r w:rsidRPr="006D7269">
        <w:rPr>
          <w:lang w:val="ru-RU"/>
        </w:rPr>
        <w:t xml:space="preserve">Переход к следующему посту - EI </w:t>
      </w:r>
    </w:p>
    <w:p w14:paraId="192E92B1" w14:textId="77777777" w:rsidR="001363C3" w:rsidRDefault="006D7269" w:rsidP="001363C3">
      <w:pPr>
        <w:rPr>
          <w:lang w:val="ru-RU"/>
        </w:rPr>
      </w:pPr>
      <w:r w:rsidRPr="006D7269">
        <w:rPr>
          <w:lang w:val="ru-RU"/>
        </w:rPr>
        <w:t xml:space="preserve">Структура: Номер предыдущего (1DET) + Направление (1DET) </w:t>
      </w:r>
    </w:p>
    <w:p w14:paraId="085BE257" w14:textId="7A23A3AB" w:rsidR="006D7269" w:rsidRPr="006D7269" w:rsidRDefault="006D7269" w:rsidP="001363C3">
      <w:pPr>
        <w:rPr>
          <w:lang w:val="ru-RU"/>
        </w:rPr>
      </w:pPr>
      <w:r w:rsidRPr="006D7269">
        <w:rPr>
          <w:lang w:val="ru-RU"/>
        </w:rPr>
        <w:t xml:space="preserve">Сложность: 1 FTR 2 DET </w:t>
      </w:r>
      <w:r w:rsidR="001363C3">
        <w:rPr>
          <w:lang w:val="ru-RU"/>
        </w:rPr>
        <w:t>→</w:t>
      </w:r>
      <w:r w:rsidRPr="006D7269">
        <w:rPr>
          <w:lang w:val="ru-RU"/>
        </w:rPr>
        <w:t xml:space="preserve"> </w:t>
      </w:r>
      <w:r w:rsidRPr="006D7269">
        <w:t>Low</w:t>
      </w:r>
      <w:r w:rsidRPr="006D7269">
        <w:rPr>
          <w:lang w:val="ru-RU"/>
        </w:rPr>
        <w:t xml:space="preserve"> </w:t>
      </w:r>
      <w:r w:rsidR="001363C3">
        <w:rPr>
          <w:lang w:val="ru-RU"/>
        </w:rPr>
        <w:t>→</w:t>
      </w:r>
      <w:r w:rsidRPr="006D7269">
        <w:rPr>
          <w:lang w:val="ru-RU"/>
        </w:rPr>
        <w:t xml:space="preserve"> 3</w:t>
      </w:r>
    </w:p>
    <w:p w14:paraId="52AB31B4" w14:textId="77777777" w:rsidR="001363C3" w:rsidRDefault="006D7269" w:rsidP="006C34DE">
      <w:pPr>
        <w:numPr>
          <w:ilvl w:val="0"/>
          <w:numId w:val="43"/>
        </w:numPr>
        <w:rPr>
          <w:lang w:val="ru-RU"/>
        </w:rPr>
      </w:pPr>
      <w:r w:rsidRPr="006D7269">
        <w:rPr>
          <w:lang w:val="ru-RU"/>
        </w:rPr>
        <w:t xml:space="preserve">Подписка на конкретного создателя - EI </w:t>
      </w:r>
    </w:p>
    <w:p w14:paraId="3CA0E72B" w14:textId="77777777" w:rsidR="001363C3" w:rsidRDefault="006D7269" w:rsidP="001363C3">
      <w:pPr>
        <w:rPr>
          <w:lang w:val="ru-RU"/>
        </w:rPr>
      </w:pPr>
      <w:r w:rsidRPr="006D7269">
        <w:rPr>
          <w:lang w:val="ru-RU"/>
        </w:rPr>
        <w:t xml:space="preserve">Структура: Текущий пользователь </w:t>
      </w:r>
      <w:r w:rsidRPr="006D7269">
        <w:t>Telegram</w:t>
      </w:r>
      <w:r w:rsidRPr="006D7269">
        <w:rPr>
          <w:lang w:val="ru-RU"/>
        </w:rPr>
        <w:t xml:space="preserve"> (1DET), Логин создателя (1DET) </w:t>
      </w:r>
    </w:p>
    <w:p w14:paraId="4806DF2C" w14:textId="0DDF2691" w:rsidR="006D7269" w:rsidRPr="006D7269" w:rsidRDefault="006D7269" w:rsidP="001363C3">
      <w:pPr>
        <w:rPr>
          <w:lang w:val="ru-RU"/>
        </w:rPr>
      </w:pPr>
      <w:r w:rsidRPr="006D7269">
        <w:rPr>
          <w:lang w:val="ru-RU"/>
        </w:rPr>
        <w:t xml:space="preserve">Сложность: 1 FTR 2 DET </w:t>
      </w:r>
      <w:r w:rsidR="001363C3">
        <w:rPr>
          <w:lang w:val="ru-RU"/>
        </w:rPr>
        <w:t>→</w:t>
      </w:r>
      <w:r w:rsidRPr="006D7269">
        <w:rPr>
          <w:lang w:val="ru-RU"/>
        </w:rPr>
        <w:t xml:space="preserve"> </w:t>
      </w:r>
      <w:r w:rsidRPr="006D7269">
        <w:t>Low</w:t>
      </w:r>
      <w:r w:rsidRPr="006D7269">
        <w:rPr>
          <w:lang w:val="ru-RU"/>
        </w:rPr>
        <w:t xml:space="preserve"> </w:t>
      </w:r>
      <w:r w:rsidR="001363C3">
        <w:rPr>
          <w:lang w:val="ru-RU"/>
        </w:rPr>
        <w:t>→</w:t>
      </w:r>
      <w:r w:rsidRPr="006D7269">
        <w:rPr>
          <w:lang w:val="ru-RU"/>
        </w:rPr>
        <w:t xml:space="preserve"> 3</w:t>
      </w:r>
    </w:p>
    <w:p w14:paraId="4AAC8455" w14:textId="365D7A9E" w:rsidR="006D7269" w:rsidRPr="00FE1712" w:rsidRDefault="006D7269" w:rsidP="006C34DE">
      <w:pPr>
        <w:rPr>
          <w:lang w:val="ru-RU"/>
        </w:rPr>
      </w:pPr>
      <w:r w:rsidRPr="00FE1712">
        <w:rPr>
          <w:lang w:val="ru-RU"/>
        </w:rPr>
        <w:t>Итого:</w:t>
      </w:r>
      <w:bookmarkStart w:id="19" w:name="OLE_LINK16"/>
      <m:oMath>
        <m:r>
          <w:rPr>
            <w:rFonts w:ascii="Cambria Math" w:hAnsi="Cambria Math"/>
            <w:lang w:val="ru-RU"/>
          </w:rPr>
          <m:t xml:space="preserve"> 4+3+4+3+3+4+3+3 = 27</m:t>
        </m:r>
      </m:oMath>
      <w:bookmarkEnd w:id="19"/>
    </w:p>
    <w:p w14:paraId="575D998D" w14:textId="77777777" w:rsidR="006D7269" w:rsidRPr="006D7269" w:rsidRDefault="006D7269" w:rsidP="006D7269">
      <w:pPr>
        <w:pStyle w:val="Heading2"/>
        <w:rPr>
          <w:lang w:val="ru-RU"/>
        </w:rPr>
      </w:pPr>
      <w:bookmarkStart w:id="20" w:name="OLE_LINK19"/>
      <w:bookmarkStart w:id="21" w:name="OLE_LINK20"/>
      <w:bookmarkEnd w:id="18"/>
      <w:r w:rsidRPr="006D7269">
        <w:rPr>
          <w:lang w:val="ru-RU"/>
        </w:rPr>
        <w:t>Монетизация контента</w:t>
      </w:r>
      <w:bookmarkEnd w:id="20"/>
      <w:bookmarkEnd w:id="21"/>
    </w:p>
    <w:p w14:paraId="03CF4BF7" w14:textId="77777777" w:rsidR="001363C3" w:rsidRDefault="006D7269" w:rsidP="006C34DE">
      <w:pPr>
        <w:numPr>
          <w:ilvl w:val="0"/>
          <w:numId w:val="42"/>
        </w:numPr>
        <w:rPr>
          <w:lang w:val="ru-RU"/>
        </w:rPr>
      </w:pPr>
      <w:bookmarkStart w:id="22" w:name="OLE_LINK21"/>
      <w:r w:rsidRPr="006D7269">
        <w:rPr>
          <w:lang w:val="ru-RU"/>
        </w:rPr>
        <w:t xml:space="preserve">Загрузка рекламных постов - EI </w:t>
      </w:r>
    </w:p>
    <w:p w14:paraId="5960ED15" w14:textId="77777777" w:rsidR="001363C3" w:rsidRDefault="006D7269" w:rsidP="001363C3">
      <w:pPr>
        <w:rPr>
          <w:lang w:val="ru-RU"/>
        </w:rPr>
      </w:pPr>
      <w:r w:rsidRPr="006D7269">
        <w:rPr>
          <w:lang w:val="ru-RU"/>
        </w:rPr>
        <w:t xml:space="preserve">Структура: Контент (3DET), Создатель (1DET) </w:t>
      </w:r>
    </w:p>
    <w:p w14:paraId="3CD8ACE9" w14:textId="42A1EF2A" w:rsidR="006D7269" w:rsidRPr="006D7269" w:rsidRDefault="006D7269" w:rsidP="001363C3">
      <w:pPr>
        <w:rPr>
          <w:lang w:val="ru-RU"/>
        </w:rPr>
      </w:pPr>
      <w:r w:rsidRPr="006D7269">
        <w:rPr>
          <w:lang w:val="ru-RU"/>
        </w:rPr>
        <w:t xml:space="preserve">Сложность: 1 FTR 4 DET </w:t>
      </w:r>
      <w:r w:rsidR="001363C3">
        <w:rPr>
          <w:lang w:val="ru-RU"/>
        </w:rPr>
        <w:t>→</w:t>
      </w:r>
      <w:r w:rsidRPr="006D7269">
        <w:rPr>
          <w:lang w:val="ru-RU"/>
        </w:rPr>
        <w:t xml:space="preserve"> </w:t>
      </w:r>
      <w:r w:rsidRPr="006D7269">
        <w:t>Low</w:t>
      </w:r>
      <w:r w:rsidRPr="006D7269">
        <w:rPr>
          <w:lang w:val="ru-RU"/>
        </w:rPr>
        <w:t xml:space="preserve"> </w:t>
      </w:r>
      <w:r w:rsidR="001363C3">
        <w:rPr>
          <w:lang w:val="ru-RU"/>
        </w:rPr>
        <w:t>→</w:t>
      </w:r>
      <w:r w:rsidRPr="006D7269">
        <w:rPr>
          <w:lang w:val="ru-RU"/>
        </w:rPr>
        <w:t xml:space="preserve"> 3</w:t>
      </w:r>
    </w:p>
    <w:p w14:paraId="5F6E35B1" w14:textId="77777777" w:rsidR="006D7269" w:rsidRPr="006D7269" w:rsidRDefault="006D7269" w:rsidP="006C34DE">
      <w:pPr>
        <w:numPr>
          <w:ilvl w:val="0"/>
          <w:numId w:val="42"/>
        </w:numPr>
        <w:rPr>
          <w:lang w:val="ru-RU"/>
        </w:rPr>
      </w:pPr>
      <w:r w:rsidRPr="006D7269">
        <w:rPr>
          <w:lang w:val="ru-RU"/>
        </w:rPr>
        <w:t xml:space="preserve">Включение рекламных постов в ленту пользователей </w:t>
      </w:r>
    </w:p>
    <w:p w14:paraId="5F59FF93" w14:textId="77777777" w:rsidR="001363C3" w:rsidRDefault="006D7269" w:rsidP="006C34DE">
      <w:pPr>
        <w:numPr>
          <w:ilvl w:val="1"/>
          <w:numId w:val="42"/>
        </w:numPr>
        <w:rPr>
          <w:lang w:val="ru-RU"/>
        </w:rPr>
      </w:pPr>
      <w:r w:rsidRPr="006D7269">
        <w:rPr>
          <w:lang w:val="ru-RU"/>
        </w:rPr>
        <w:lastRenderedPageBreak/>
        <w:t xml:space="preserve">Просмотр текущего поста - EO </w:t>
      </w:r>
    </w:p>
    <w:p w14:paraId="359AFE9C" w14:textId="77777777" w:rsidR="001363C3" w:rsidRDefault="006D7269" w:rsidP="001363C3">
      <w:pPr>
        <w:rPr>
          <w:lang w:val="ru-RU"/>
        </w:rPr>
      </w:pPr>
      <w:r w:rsidRPr="006D7269">
        <w:rPr>
          <w:lang w:val="ru-RU"/>
        </w:rPr>
        <w:t xml:space="preserve">Структура: Контент (3DET + Автор + Дата создания) </w:t>
      </w:r>
    </w:p>
    <w:p w14:paraId="220EB958" w14:textId="1AAE8E6F" w:rsidR="006D7269" w:rsidRPr="006D7269" w:rsidRDefault="006D7269" w:rsidP="001363C3">
      <w:pPr>
        <w:rPr>
          <w:lang w:val="ru-RU"/>
        </w:rPr>
      </w:pPr>
      <w:r w:rsidRPr="006D7269">
        <w:rPr>
          <w:lang w:val="ru-RU"/>
        </w:rPr>
        <w:t xml:space="preserve">Сложность: 1 FTR 5 DET </w:t>
      </w:r>
      <w:r w:rsidR="001363C3">
        <w:rPr>
          <w:lang w:val="ru-RU"/>
        </w:rPr>
        <w:t>→</w:t>
      </w:r>
      <w:r w:rsidRPr="006D7269">
        <w:rPr>
          <w:lang w:val="ru-RU"/>
        </w:rPr>
        <w:t xml:space="preserve"> </w:t>
      </w:r>
      <w:r w:rsidRPr="006D7269">
        <w:t>Low</w:t>
      </w:r>
      <w:r w:rsidRPr="006D7269">
        <w:rPr>
          <w:lang w:val="ru-RU"/>
        </w:rPr>
        <w:t xml:space="preserve"> </w:t>
      </w:r>
      <w:r w:rsidR="001363C3">
        <w:rPr>
          <w:lang w:val="ru-RU"/>
        </w:rPr>
        <w:t>→</w:t>
      </w:r>
      <w:r w:rsidRPr="006D7269">
        <w:rPr>
          <w:lang w:val="ru-RU"/>
        </w:rPr>
        <w:t xml:space="preserve"> 4</w:t>
      </w:r>
    </w:p>
    <w:p w14:paraId="5A8ADC63" w14:textId="77777777" w:rsidR="001363C3" w:rsidRDefault="006D7269" w:rsidP="006C34DE">
      <w:pPr>
        <w:numPr>
          <w:ilvl w:val="1"/>
          <w:numId w:val="42"/>
        </w:numPr>
        <w:rPr>
          <w:lang w:val="ru-RU"/>
        </w:rPr>
      </w:pPr>
      <w:r w:rsidRPr="006D7269">
        <w:rPr>
          <w:lang w:val="ru-RU"/>
        </w:rPr>
        <w:t xml:space="preserve">Переход к следующему посту - EI </w:t>
      </w:r>
    </w:p>
    <w:p w14:paraId="508175AE" w14:textId="77777777" w:rsidR="001363C3" w:rsidRDefault="006D7269" w:rsidP="001363C3">
      <w:pPr>
        <w:rPr>
          <w:lang w:val="ru-RU"/>
        </w:rPr>
      </w:pPr>
      <w:r w:rsidRPr="006D7269">
        <w:rPr>
          <w:lang w:val="ru-RU"/>
        </w:rPr>
        <w:t xml:space="preserve">Структура: Номер предыдущего (1DET) + Направление (1DET) </w:t>
      </w:r>
    </w:p>
    <w:p w14:paraId="29E929FB" w14:textId="1C35A180" w:rsidR="006D7269" w:rsidRPr="006D7269" w:rsidRDefault="006D7269" w:rsidP="001363C3">
      <w:pPr>
        <w:rPr>
          <w:lang w:val="ru-RU"/>
        </w:rPr>
      </w:pPr>
      <w:r w:rsidRPr="006D7269">
        <w:rPr>
          <w:lang w:val="ru-RU"/>
        </w:rPr>
        <w:t xml:space="preserve">Сложность: 1 FTR 2 DET </w:t>
      </w:r>
      <w:r w:rsidR="001363C3">
        <w:rPr>
          <w:lang w:val="ru-RU"/>
        </w:rPr>
        <w:t>→</w:t>
      </w:r>
      <w:r w:rsidRPr="006D7269">
        <w:rPr>
          <w:lang w:val="ru-RU"/>
        </w:rPr>
        <w:t xml:space="preserve"> </w:t>
      </w:r>
      <w:r w:rsidRPr="006D7269">
        <w:t>Low</w:t>
      </w:r>
      <w:r w:rsidRPr="006D7269">
        <w:rPr>
          <w:lang w:val="ru-RU"/>
        </w:rPr>
        <w:t xml:space="preserve"> </w:t>
      </w:r>
      <w:r w:rsidR="001363C3">
        <w:rPr>
          <w:lang w:val="ru-RU"/>
        </w:rPr>
        <w:t>→</w:t>
      </w:r>
      <w:r w:rsidRPr="006D7269">
        <w:rPr>
          <w:lang w:val="ru-RU"/>
        </w:rPr>
        <w:t xml:space="preserve"> 3</w:t>
      </w:r>
    </w:p>
    <w:p w14:paraId="70FC40D2" w14:textId="391328CC" w:rsidR="006D7269" w:rsidRPr="001363C3" w:rsidRDefault="006D7269" w:rsidP="006C34DE">
      <w:pPr>
        <w:rPr>
          <w:lang w:val="ru-RU"/>
        </w:rPr>
      </w:pPr>
      <w:r w:rsidRPr="001363C3">
        <w:rPr>
          <w:lang w:val="ru-RU"/>
        </w:rPr>
        <w:t xml:space="preserve">Итого: </w:t>
      </w:r>
      <m:oMath>
        <m:r>
          <w:rPr>
            <w:rFonts w:ascii="Cambria Math" w:hAnsi="Cambria Math"/>
            <w:lang w:val="ru-RU"/>
          </w:rPr>
          <m:t>3+4+3 = 10</m:t>
        </m:r>
      </m:oMath>
    </w:p>
    <w:bookmarkEnd w:id="22"/>
    <w:p w14:paraId="184FB2CD" w14:textId="77777777" w:rsidR="006D7269" w:rsidRPr="006D7269" w:rsidRDefault="006D7269" w:rsidP="006D7269">
      <w:pPr>
        <w:pStyle w:val="Heading1"/>
        <w:rPr>
          <w:lang w:val="ru-RU"/>
        </w:rPr>
      </w:pPr>
      <w:r w:rsidRPr="006D7269">
        <w:rPr>
          <w:lang w:val="ru-RU"/>
        </w:rPr>
        <w:t>Суммарный UFP</w:t>
      </w:r>
    </w:p>
    <w:p w14:paraId="448B1559" w14:textId="7839248D" w:rsidR="006D7269" w:rsidRPr="006D7269" w:rsidRDefault="006C34DE" w:rsidP="006D7269">
      <w:pPr>
        <w:pStyle w:val="NormalWeb"/>
      </w:pPr>
      <w:bookmarkStart w:id="23" w:name="OLE_LINK22"/>
      <m:oMathPara>
        <m:oMath>
          <m:r>
            <w:rPr>
              <w:rFonts w:ascii="Cambria Math" w:hAnsi="Cambria Math"/>
            </w:rPr>
            <m:t>UFP = 15+38+10+7+27+10 = 107</m:t>
          </m:r>
        </m:oMath>
      </m:oMathPara>
    </w:p>
    <w:bookmarkEnd w:id="23"/>
    <w:p w14:paraId="26BEDDFC" w14:textId="77777777" w:rsidR="006D7269" w:rsidRPr="006D7269" w:rsidRDefault="006D7269" w:rsidP="006D7269">
      <w:pPr>
        <w:pStyle w:val="Heading1"/>
        <w:rPr>
          <w:lang w:val="ru-RU"/>
        </w:rPr>
      </w:pPr>
      <w:r w:rsidRPr="006D7269">
        <w:rPr>
          <w:lang w:val="ru-RU"/>
        </w:rPr>
        <w:t>VAF</w:t>
      </w:r>
    </w:p>
    <w:p w14:paraId="0356E08C" w14:textId="77777777" w:rsidR="006D7269" w:rsidRPr="006D7269" w:rsidRDefault="006D7269" w:rsidP="006D7269">
      <w:pPr>
        <w:pStyle w:val="Heading2"/>
        <w:rPr>
          <w:lang w:val="ru-RU"/>
        </w:rPr>
      </w:pPr>
      <w:r w:rsidRPr="006D7269">
        <w:rPr>
          <w:lang w:val="ru-RU"/>
        </w:rPr>
        <w:t>DI</w:t>
      </w:r>
    </w:p>
    <w:p w14:paraId="36F0FFBA" w14:textId="77777777" w:rsidR="006D7269" w:rsidRPr="006D7269" w:rsidRDefault="006D7269" w:rsidP="006C34DE">
      <w:pPr>
        <w:numPr>
          <w:ilvl w:val="0"/>
          <w:numId w:val="41"/>
        </w:numPr>
        <w:rPr>
          <w:lang w:val="ru-RU"/>
        </w:rPr>
      </w:pPr>
      <w:bookmarkStart w:id="24" w:name="OLE_LINK26"/>
      <w:r w:rsidRPr="006D7269">
        <w:rPr>
          <w:lang w:val="ru-RU"/>
        </w:rPr>
        <w:t>Обмен данными (0 — продукт представляет собой автономное приложение; 5 — продукт обменивается данными по более, чем одному телекоммуникационному протоколу) = 3</w:t>
      </w:r>
    </w:p>
    <w:p w14:paraId="568F4422" w14:textId="0E473498" w:rsidR="006D7269" w:rsidRPr="006D7269" w:rsidRDefault="006D7269" w:rsidP="006C34DE">
      <w:pPr>
        <w:numPr>
          <w:ilvl w:val="0"/>
          <w:numId w:val="41"/>
        </w:numPr>
        <w:rPr>
          <w:lang w:val="ru-RU"/>
        </w:rPr>
      </w:pPr>
      <w:r w:rsidRPr="006D7269">
        <w:rPr>
          <w:lang w:val="ru-RU"/>
        </w:rPr>
        <w:t>Распредел</w:t>
      </w:r>
      <w:r>
        <w:rPr>
          <w:lang w:val="ru-RU"/>
        </w:rPr>
        <w:t>ё</w:t>
      </w:r>
      <w:r w:rsidRPr="006D7269">
        <w:rPr>
          <w:lang w:val="ru-RU"/>
        </w:rPr>
        <w:t>нная обработка данных (0 — продукт не перемещает данные; 5 — распредел</w:t>
      </w:r>
      <w:r>
        <w:rPr>
          <w:lang w:val="ru-RU"/>
        </w:rPr>
        <w:t>ё</w:t>
      </w:r>
      <w:r w:rsidRPr="006D7269">
        <w:rPr>
          <w:lang w:val="ru-RU"/>
        </w:rPr>
        <w:t>нная обработка данных выполняется несколькими компонентами системы) = 3</w:t>
      </w:r>
    </w:p>
    <w:p w14:paraId="5135A3B8" w14:textId="77777777" w:rsidR="006D7269" w:rsidRPr="006D7269" w:rsidRDefault="006D7269" w:rsidP="006C34DE">
      <w:pPr>
        <w:numPr>
          <w:ilvl w:val="0"/>
          <w:numId w:val="41"/>
        </w:numPr>
        <w:rPr>
          <w:lang w:val="ru-RU"/>
        </w:rPr>
      </w:pPr>
      <w:r w:rsidRPr="006D7269">
        <w:rPr>
          <w:lang w:val="ru-RU"/>
        </w:rPr>
        <w:t>Производительность (0 — пользовательские требования по производительности не установлены; 5 — время отклика сильно ограничено критично для всех бизнес-операций, для удовлетворения требованиям необходимы специальные проектные решения и инструменты анализа = 4</w:t>
      </w:r>
    </w:p>
    <w:p w14:paraId="11D69BBE" w14:textId="6095F681" w:rsidR="006D7269" w:rsidRPr="006D7269" w:rsidRDefault="006D7269" w:rsidP="006C34DE">
      <w:pPr>
        <w:numPr>
          <w:ilvl w:val="0"/>
          <w:numId w:val="41"/>
        </w:numPr>
        <w:rPr>
          <w:lang w:val="ru-RU"/>
        </w:rPr>
      </w:pPr>
      <w:r w:rsidRPr="006D7269">
        <w:rPr>
          <w:lang w:val="ru-RU"/>
        </w:rPr>
        <w:t>Ограничения по аппаратным ресурсам (0 — нет ограничений; 5 — продукт целиком должен функционировать на определенном процессоре и не может быть распредел</w:t>
      </w:r>
      <w:r>
        <w:rPr>
          <w:lang w:val="ru-RU"/>
        </w:rPr>
        <w:t>ё</w:t>
      </w:r>
      <w:r w:rsidRPr="006D7269">
        <w:rPr>
          <w:lang w:val="ru-RU"/>
        </w:rPr>
        <w:t>н) = 0</w:t>
      </w:r>
    </w:p>
    <w:p w14:paraId="71218FF4" w14:textId="77777777" w:rsidR="006D7269" w:rsidRPr="006D7269" w:rsidRDefault="006D7269" w:rsidP="006C34DE">
      <w:pPr>
        <w:numPr>
          <w:ilvl w:val="0"/>
          <w:numId w:val="41"/>
        </w:numPr>
        <w:rPr>
          <w:lang w:val="ru-RU"/>
        </w:rPr>
      </w:pPr>
      <w:r w:rsidRPr="006D7269">
        <w:rPr>
          <w:lang w:val="ru-RU"/>
        </w:rPr>
        <w:t>Транзакционная нагрузка (0 — транзакций не много, без пиков; 5 — число транзакций велико и неравномерно, требуются специальные решения и инструменты) = 4</w:t>
      </w:r>
    </w:p>
    <w:p w14:paraId="2F9C6BDE" w14:textId="77777777" w:rsidR="006D7269" w:rsidRPr="006D7269" w:rsidRDefault="006D7269" w:rsidP="006C34DE">
      <w:pPr>
        <w:numPr>
          <w:ilvl w:val="0"/>
          <w:numId w:val="41"/>
        </w:numPr>
        <w:rPr>
          <w:lang w:val="ru-RU"/>
        </w:rPr>
      </w:pPr>
      <w:r w:rsidRPr="006D7269">
        <w:rPr>
          <w:lang w:val="ru-RU"/>
        </w:rPr>
        <w:t>Интенсивность взаимодействия с пользователем (0 — все транзакции обрабатываются в пакетном режиме; 5 — более 30% транзакций — интерактивные) = 2</w:t>
      </w:r>
    </w:p>
    <w:p w14:paraId="1EE2F09A" w14:textId="1D959658" w:rsidR="006D7269" w:rsidRPr="006D7269" w:rsidRDefault="006D7269" w:rsidP="006C34DE">
      <w:pPr>
        <w:numPr>
          <w:ilvl w:val="0"/>
          <w:numId w:val="41"/>
        </w:numPr>
        <w:rPr>
          <w:lang w:val="ru-RU"/>
        </w:rPr>
      </w:pPr>
      <w:r w:rsidRPr="006D7269">
        <w:rPr>
          <w:lang w:val="ru-RU"/>
        </w:rPr>
        <w:lastRenderedPageBreak/>
        <w:t>Эргономика (эффективность работы конечных пользователей) (0 — нет специальных требований; 5 — требования по эффективности очень ж</w:t>
      </w:r>
      <w:r>
        <w:rPr>
          <w:lang w:val="ru-RU"/>
        </w:rPr>
        <w:t>ё</w:t>
      </w:r>
      <w:r w:rsidRPr="006D7269">
        <w:rPr>
          <w:lang w:val="ru-RU"/>
        </w:rPr>
        <w:t>сткие) = 3</w:t>
      </w:r>
    </w:p>
    <w:p w14:paraId="03350C55" w14:textId="77FEE864" w:rsidR="006D7269" w:rsidRPr="006D7269" w:rsidRDefault="006D7269" w:rsidP="006C34DE">
      <w:pPr>
        <w:numPr>
          <w:ilvl w:val="0"/>
          <w:numId w:val="41"/>
        </w:numPr>
        <w:rPr>
          <w:lang w:val="ru-RU"/>
        </w:rPr>
      </w:pPr>
      <w:r w:rsidRPr="006D7269">
        <w:rPr>
          <w:lang w:val="ru-RU"/>
        </w:rPr>
        <w:t>Интенсивность изменения данных (ILF) пользователями (0 — не требуются; 5 — изменения интенсивные, ж</w:t>
      </w:r>
      <w:r>
        <w:rPr>
          <w:lang w:val="ru-RU"/>
        </w:rPr>
        <w:t>ё</w:t>
      </w:r>
      <w:r w:rsidRPr="006D7269">
        <w:rPr>
          <w:lang w:val="ru-RU"/>
        </w:rPr>
        <w:t>сткие требования по восстановлению) = 3</w:t>
      </w:r>
    </w:p>
    <w:p w14:paraId="2526B7D4" w14:textId="77777777" w:rsidR="006D7269" w:rsidRPr="006D7269" w:rsidRDefault="006D7269" w:rsidP="006C34DE">
      <w:pPr>
        <w:numPr>
          <w:ilvl w:val="0"/>
          <w:numId w:val="41"/>
        </w:numPr>
        <w:rPr>
          <w:lang w:val="ru-RU"/>
        </w:rPr>
      </w:pPr>
      <w:r w:rsidRPr="006D7269">
        <w:rPr>
          <w:lang w:val="ru-RU"/>
        </w:rPr>
        <w:t>Сложность обработки (0 — обработка минимальна; 5 — требования безопасности, логическая и математическая сложность, многопоточность) = 0</w:t>
      </w:r>
    </w:p>
    <w:p w14:paraId="5966F42B" w14:textId="77777777" w:rsidR="006D7269" w:rsidRPr="006D7269" w:rsidRDefault="006D7269" w:rsidP="006C34DE">
      <w:pPr>
        <w:numPr>
          <w:ilvl w:val="0"/>
          <w:numId w:val="41"/>
        </w:numPr>
        <w:rPr>
          <w:lang w:val="ru-RU"/>
        </w:rPr>
      </w:pPr>
      <w:r w:rsidRPr="006D7269">
        <w:rPr>
          <w:lang w:val="ru-RU"/>
        </w:rPr>
        <w:t>Повторное использование (0 — не требуется; 5 — продукт разрабатывается как стандартный многоразовый компонент) = 0</w:t>
      </w:r>
    </w:p>
    <w:p w14:paraId="5DB1F048" w14:textId="77777777" w:rsidR="006D7269" w:rsidRPr="006D7269" w:rsidRDefault="006D7269" w:rsidP="006C34DE">
      <w:pPr>
        <w:numPr>
          <w:ilvl w:val="0"/>
          <w:numId w:val="41"/>
        </w:numPr>
        <w:rPr>
          <w:lang w:val="ru-RU"/>
        </w:rPr>
      </w:pPr>
      <w:r w:rsidRPr="006D7269">
        <w:rPr>
          <w:lang w:val="ru-RU"/>
        </w:rPr>
        <w:t>Удобство инсталляции (0 — нет требований; 5 — установка и обновление ПО производится автоматически) = 0</w:t>
      </w:r>
    </w:p>
    <w:p w14:paraId="0E5BF21F" w14:textId="77777777" w:rsidR="006D7269" w:rsidRPr="006D7269" w:rsidRDefault="006D7269" w:rsidP="006C34DE">
      <w:pPr>
        <w:numPr>
          <w:ilvl w:val="0"/>
          <w:numId w:val="41"/>
        </w:numPr>
        <w:rPr>
          <w:lang w:val="ru-RU"/>
        </w:rPr>
      </w:pPr>
      <w:r w:rsidRPr="006D7269">
        <w:rPr>
          <w:lang w:val="ru-RU"/>
        </w:rPr>
        <w:t>Удобство администрирования (0 — не требуется; 5 — система автоматически самовосстанавливается) = 2</w:t>
      </w:r>
    </w:p>
    <w:p w14:paraId="78643B51" w14:textId="07BA5A7F" w:rsidR="006D7269" w:rsidRPr="006D7269" w:rsidRDefault="006D7269" w:rsidP="006C34DE">
      <w:pPr>
        <w:numPr>
          <w:ilvl w:val="0"/>
          <w:numId w:val="41"/>
        </w:numPr>
        <w:rPr>
          <w:lang w:val="ru-RU"/>
        </w:rPr>
      </w:pPr>
      <w:proofErr w:type="spellStart"/>
      <w:r w:rsidRPr="006D7269">
        <w:rPr>
          <w:lang w:val="ru-RU"/>
        </w:rPr>
        <w:t>Портируемость</w:t>
      </w:r>
      <w:proofErr w:type="spellEnd"/>
      <w:r w:rsidRPr="006D7269">
        <w:rPr>
          <w:lang w:val="ru-RU"/>
        </w:rPr>
        <w:t xml:space="preserve"> (0 — продукт имеет только 1 инсталляцию на единственном процессоре; 5 — система является распредел</w:t>
      </w:r>
      <w:r>
        <w:rPr>
          <w:lang w:val="ru-RU"/>
        </w:rPr>
        <w:t>ё</w:t>
      </w:r>
      <w:r w:rsidRPr="006D7269">
        <w:rPr>
          <w:lang w:val="ru-RU"/>
        </w:rPr>
        <w:t>нной и предполагает установку на различные «железо» и ОС) = 2</w:t>
      </w:r>
    </w:p>
    <w:p w14:paraId="38448B23" w14:textId="437E4785" w:rsidR="006D7269" w:rsidRPr="006D7269" w:rsidRDefault="006D7269" w:rsidP="006C34DE">
      <w:pPr>
        <w:numPr>
          <w:ilvl w:val="0"/>
          <w:numId w:val="41"/>
        </w:numPr>
        <w:rPr>
          <w:lang w:val="ru-RU"/>
        </w:rPr>
      </w:pPr>
      <w:r w:rsidRPr="006D7269">
        <w:rPr>
          <w:lang w:val="ru-RU"/>
        </w:rPr>
        <w:t>Гибкость (0 — не требуется; 5 — гибкая система запросов и построение произвольных отч</w:t>
      </w:r>
      <w:r>
        <w:rPr>
          <w:lang w:val="ru-RU"/>
        </w:rPr>
        <w:t>ё</w:t>
      </w:r>
      <w:r w:rsidRPr="006D7269">
        <w:rPr>
          <w:lang w:val="ru-RU"/>
        </w:rPr>
        <w:t>тов, модель данных изменяется пользователем в интерактивном режиме) = 0</w:t>
      </w:r>
    </w:p>
    <w:bookmarkEnd w:id="24"/>
    <w:p w14:paraId="389A892B" w14:textId="77777777" w:rsidR="006D7269" w:rsidRPr="006D7269" w:rsidRDefault="006D7269" w:rsidP="006D7269">
      <w:pPr>
        <w:pStyle w:val="Heading2"/>
        <w:rPr>
          <w:lang w:val="ru-RU"/>
        </w:rPr>
      </w:pPr>
      <w:r w:rsidRPr="006D7269">
        <w:rPr>
          <w:lang w:val="ru-RU"/>
        </w:rPr>
        <w:t>TDI</w:t>
      </w:r>
    </w:p>
    <w:p w14:paraId="1B8D0D17" w14:textId="1EB6DF08" w:rsidR="006D7269" w:rsidRPr="006D7269" w:rsidRDefault="006C34DE" w:rsidP="006D7269">
      <w:pPr>
        <w:pStyle w:val="NormalWeb"/>
      </w:pPr>
      <w:bookmarkStart w:id="25" w:name="OLE_LINK27"/>
      <m:oMathPara>
        <m:oMath>
          <m:r>
            <w:rPr>
              <w:rFonts w:ascii="Cambria Math" w:hAnsi="Cambria Math"/>
            </w:rPr>
            <m:t>TDI = 3+3+4+0+4+2+3+3+0+0+0+2+2+0= 26</m:t>
          </m:r>
        </m:oMath>
      </m:oMathPara>
    </w:p>
    <w:bookmarkEnd w:id="25"/>
    <w:p w14:paraId="0D3BF65D" w14:textId="77777777" w:rsidR="006D7269" w:rsidRPr="006D7269" w:rsidRDefault="006D7269" w:rsidP="006D7269">
      <w:pPr>
        <w:pStyle w:val="Heading2"/>
        <w:rPr>
          <w:lang w:val="ru-RU"/>
        </w:rPr>
      </w:pPr>
      <w:r w:rsidRPr="006D7269">
        <w:rPr>
          <w:lang w:val="ru-RU"/>
        </w:rPr>
        <w:t>VAF</w:t>
      </w:r>
    </w:p>
    <w:p w14:paraId="5066FA71" w14:textId="37E2053A" w:rsidR="006D7269" w:rsidRPr="006D7269" w:rsidRDefault="006C34DE" w:rsidP="006D7269">
      <w:pPr>
        <w:pStyle w:val="NormalWeb"/>
      </w:pPr>
      <w:bookmarkStart w:id="26" w:name="OLE_LINK23"/>
      <m:oMathPara>
        <m:oMath>
          <m:r>
            <w:rPr>
              <w:rFonts w:ascii="Cambria Math" w:hAnsi="Cambria Math"/>
            </w:rPr>
            <m:t>VAF = (26*0.01) + 0.65 = 0.91</m:t>
          </m:r>
        </m:oMath>
      </m:oMathPara>
    </w:p>
    <w:bookmarkEnd w:id="26"/>
    <w:p w14:paraId="19A2A4C8" w14:textId="77777777" w:rsidR="006D7269" w:rsidRPr="006D7269" w:rsidRDefault="006D7269" w:rsidP="006D7269">
      <w:pPr>
        <w:pStyle w:val="Heading1"/>
        <w:rPr>
          <w:lang w:val="ru-RU"/>
        </w:rPr>
      </w:pPr>
      <w:r w:rsidRPr="006D7269">
        <w:rPr>
          <w:lang w:val="ru-RU"/>
        </w:rPr>
        <w:t>AFP</w:t>
      </w:r>
    </w:p>
    <w:p w14:paraId="0F985D6F" w14:textId="17AD0818" w:rsidR="006D7269" w:rsidRPr="006C34DE" w:rsidRDefault="006C34DE" w:rsidP="006D7269">
      <w:pPr>
        <w:pStyle w:val="NormalWeb"/>
        <w:rPr>
          <w:i/>
        </w:rPr>
      </w:pPr>
      <w:bookmarkStart w:id="27" w:name="OLE_LINK24"/>
      <m:oMathPara>
        <m:oMath>
          <m:r>
            <w:rPr>
              <w:rFonts w:ascii="Cambria Math" w:hAnsi="Cambria Math"/>
            </w:rPr>
            <m:t>AFP = UFP* VAF = 107 * 0.91 = 97.37</m:t>
          </m:r>
        </m:oMath>
      </m:oMathPara>
    </w:p>
    <w:bookmarkEnd w:id="27"/>
    <w:p w14:paraId="63451775" w14:textId="77777777" w:rsidR="006D7269" w:rsidRPr="006D7269" w:rsidRDefault="006D7269" w:rsidP="006D7269">
      <w:pPr>
        <w:pStyle w:val="Heading1"/>
        <w:rPr>
          <w:lang w:val="ru-RU"/>
        </w:rPr>
      </w:pPr>
      <w:r w:rsidRPr="006D7269">
        <w:rPr>
          <w:lang w:val="ru-RU"/>
        </w:rPr>
        <w:t>Итог</w:t>
      </w:r>
    </w:p>
    <w:p w14:paraId="48D02EBD" w14:textId="6EAC6683" w:rsidR="006D7269" w:rsidRPr="006C34DE" w:rsidRDefault="006C34DE" w:rsidP="006C34DE">
      <w:bookmarkStart w:id="28" w:name="OLE_LINK25"/>
      <m:oMathPara>
        <m:oMath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27</m:t>
              </m:r>
            </m:den>
          </m:f>
        </m:oMath>
      </m:oMathPara>
    </w:p>
    <w:bookmarkStart w:id="29" w:name="OLE_LINK28"/>
    <w:bookmarkEnd w:id="28"/>
    <w:p w14:paraId="6CA1BCD1" w14:textId="4E217230" w:rsidR="006D7269" w:rsidRPr="006D7269" w:rsidRDefault="00541C6B" w:rsidP="006C34DE">
      <w:r>
        <w:lastRenderedPageBreak/>
        <w:fldChar w:fldCharType="begin"/>
      </w:r>
      <w:r w:rsidRPr="00FE1712">
        <w:rPr>
          <w:lang w:val="ru-RU"/>
        </w:rPr>
        <w:instrText xml:space="preserve"> </w:instrText>
      </w:r>
      <w:r>
        <w:instrText>HYPERLINK</w:instrText>
      </w:r>
      <w:r w:rsidRPr="00FE1712">
        <w:rPr>
          <w:lang w:val="ru-RU"/>
        </w:rPr>
        <w:instrText xml:space="preserve"> "</w:instrText>
      </w:r>
      <w:r>
        <w:instrText>http</w:instrText>
      </w:r>
      <w:r w:rsidRPr="00FE1712">
        <w:rPr>
          <w:lang w:val="ru-RU"/>
        </w:rPr>
        <w:instrText>://</w:instrText>
      </w:r>
      <w:r>
        <w:instrText>localhost</w:instrText>
      </w:r>
      <w:r w:rsidRPr="00FE1712">
        <w:rPr>
          <w:lang w:val="ru-RU"/>
        </w:rPr>
        <w:instrText>:8090/%22</w:instrText>
      </w:r>
      <w:r>
        <w:instrText>https</w:instrText>
      </w:r>
      <w:r w:rsidRPr="00FE1712">
        <w:rPr>
          <w:lang w:val="ru-RU"/>
        </w:rPr>
        <w:instrText>:/</w:instrText>
      </w:r>
      <w:r>
        <w:instrText>www</w:instrText>
      </w:r>
      <w:r w:rsidRPr="00FE1712">
        <w:rPr>
          <w:lang w:val="ru-RU"/>
        </w:rPr>
        <w:instrText>.</w:instrText>
      </w:r>
      <w:r>
        <w:instrText>leepoint</w:instrText>
      </w:r>
      <w:r w:rsidRPr="00FE1712">
        <w:rPr>
          <w:lang w:val="ru-RU"/>
        </w:rPr>
        <w:instrText>.</w:instrText>
      </w:r>
      <w:r>
        <w:instrText>net</w:instrText>
      </w:r>
      <w:r w:rsidRPr="00FE1712">
        <w:rPr>
          <w:lang w:val="ru-RU"/>
        </w:rPr>
        <w:instrText>/</w:instrText>
      </w:r>
      <w:r>
        <w:instrText>principles</w:instrText>
      </w:r>
      <w:r w:rsidRPr="00FE1712">
        <w:rPr>
          <w:lang w:val="ru-RU"/>
        </w:rPr>
        <w:instrText>_</w:instrText>
      </w:r>
      <w:r>
        <w:instrText>and</w:instrText>
      </w:r>
      <w:r w:rsidRPr="00FE1712">
        <w:rPr>
          <w:lang w:val="ru-RU"/>
        </w:rPr>
        <w:instrText>_</w:instrText>
      </w:r>
      <w:r>
        <w:instrText>practices</w:instrText>
      </w:r>
      <w:r w:rsidRPr="00FE1712">
        <w:rPr>
          <w:lang w:val="ru-RU"/>
        </w:rPr>
        <w:instrText>/</w:instrText>
      </w:r>
      <w:r>
        <w:instrText>fpa</w:instrText>
      </w:r>
      <w:r w:rsidRPr="00FE1712">
        <w:rPr>
          <w:lang w:val="ru-RU"/>
        </w:rPr>
        <w:instrText>/</w:instrText>
      </w:r>
      <w:r>
        <w:instrText>fpa</w:instrText>
      </w:r>
      <w:r w:rsidRPr="00FE1712">
        <w:rPr>
          <w:lang w:val="ru-RU"/>
        </w:rPr>
        <w:instrText>-</w:instrText>
      </w:r>
      <w:r>
        <w:instrText>effort</w:instrText>
      </w:r>
      <w:r w:rsidRPr="00FE1712">
        <w:rPr>
          <w:lang w:val="ru-RU"/>
        </w:rPr>
        <w:instrText>.</w:instrText>
      </w:r>
      <w:r>
        <w:instrText>html</w:instrText>
      </w:r>
      <w:r w:rsidRPr="00FE1712">
        <w:rPr>
          <w:lang w:val="ru-RU"/>
        </w:rPr>
        <w:instrText xml:space="preserve">%22" </w:instrText>
      </w:r>
      <w:r>
        <w:fldChar w:fldCharType="separate"/>
      </w:r>
      <w:r w:rsidR="006C34DE" w:rsidRPr="006C34DE">
        <w:rPr>
          <w:color w:val="0000FF"/>
          <w:u w:val="single"/>
        </w:rPr>
        <w:t>Source</w:t>
      </w:r>
      <w:r>
        <w:rPr>
          <w:color w:val="0000FF"/>
          <w:u w:val="single"/>
        </w:rPr>
        <w:fldChar w:fldCharType="end"/>
      </w:r>
      <w:r w:rsidR="006D7269" w:rsidRPr="006C34DE">
        <w:rPr>
          <w:lang w:val="ru-RU"/>
        </w:rPr>
        <w:t xml:space="preserve"> ,где </w:t>
      </w:r>
      <m:oMath>
        <m:r>
          <w:rPr>
            <w:rFonts w:ascii="Cambria Math" w:hAnsi="Cambria Math"/>
          </w:rPr>
          <m:t>m</m:t>
        </m:r>
      </m:oMath>
      <w:r w:rsidR="006D7269" w:rsidRPr="006C34DE">
        <w:rPr>
          <w:lang w:val="ru-RU"/>
        </w:rPr>
        <w:t xml:space="preserve"> - количество человеко-месяцев, </w:t>
      </w:r>
      <m:oMath>
        <m:r>
          <w:rPr>
            <w:rFonts w:ascii="Cambria Math" w:hAnsi="Cambria Math"/>
          </w:rPr>
          <m:t>f</m:t>
        </m:r>
      </m:oMath>
      <w:r w:rsidR="006D7269" w:rsidRPr="006C34DE">
        <w:rPr>
          <w:lang w:val="ru-RU"/>
        </w:rPr>
        <w:t xml:space="preserve"> - количество функциональных точек, </w:t>
      </w:r>
      <m:oMath>
        <m:r>
          <w:rPr>
            <w:rFonts w:ascii="Cambria Math" w:hAnsi="Cambria Math"/>
          </w:rPr>
          <m:t>j</m:t>
        </m:r>
      </m:oMath>
      <w:r w:rsidR="006D7269" w:rsidRPr="006C34DE">
        <w:rPr>
          <w:lang w:val="ru-RU"/>
        </w:rPr>
        <w:t xml:space="preserve"> - коэффициент. </w:t>
      </w:r>
      <w:r w:rsidR="006D7269" w:rsidRPr="006D7269">
        <w:t xml:space="preserve">Для данного проекта </w:t>
      </w:r>
      <m:oMath>
        <m:r>
          <w:rPr>
            <w:rFonts w:ascii="Cambria Math" w:hAnsi="Cambria Math"/>
          </w:rPr>
          <m:t>j</m:t>
        </m:r>
      </m:oMath>
      <w:r w:rsidR="006D7269" w:rsidRPr="006D7269">
        <w:t xml:space="preserve"> принимает значения: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15"/>
        <w:gridCol w:w="3416"/>
        <w:gridCol w:w="3414"/>
      </w:tblGrid>
      <w:tr w:rsidR="006C34DE" w:rsidRPr="006C34DE" w14:paraId="3A6ED1DA" w14:textId="77777777" w:rsidTr="006C34DE">
        <w:trPr>
          <w:trHeight w:val="448"/>
        </w:trPr>
        <w:tc>
          <w:tcPr>
            <w:tcW w:w="1667" w:type="pct"/>
            <w:vAlign w:val="center"/>
            <w:hideMark/>
          </w:tcPr>
          <w:p w14:paraId="13D58B8D" w14:textId="77777777" w:rsidR="006D7269" w:rsidRPr="006C34DE" w:rsidRDefault="006D7269" w:rsidP="006C34DE">
            <w:pPr>
              <w:pStyle w:val="TableText"/>
              <w:ind w:firstLine="0"/>
            </w:pPr>
            <w:bookmarkStart w:id="30" w:name="OLE_LINK29"/>
            <w:r w:rsidRPr="006C34DE">
              <w:t>лучший</w:t>
            </w:r>
          </w:p>
        </w:tc>
        <w:tc>
          <w:tcPr>
            <w:tcW w:w="1667" w:type="pct"/>
            <w:vAlign w:val="center"/>
            <w:hideMark/>
          </w:tcPr>
          <w:p w14:paraId="025749D0" w14:textId="77777777" w:rsidR="006D7269" w:rsidRPr="006C34DE" w:rsidRDefault="006D7269" w:rsidP="006C34DE">
            <w:pPr>
              <w:pStyle w:val="TableText"/>
              <w:ind w:firstLine="0"/>
            </w:pPr>
            <w:r w:rsidRPr="006C34DE">
              <w:t>средний</w:t>
            </w:r>
          </w:p>
        </w:tc>
        <w:tc>
          <w:tcPr>
            <w:tcW w:w="1667" w:type="pct"/>
            <w:vAlign w:val="center"/>
            <w:hideMark/>
          </w:tcPr>
          <w:p w14:paraId="69B75CC5" w14:textId="77777777" w:rsidR="006D7269" w:rsidRPr="006C34DE" w:rsidRDefault="006D7269" w:rsidP="006C34DE">
            <w:pPr>
              <w:pStyle w:val="TableText"/>
              <w:ind w:firstLine="0"/>
            </w:pPr>
            <w:r w:rsidRPr="006C34DE">
              <w:t>худший</w:t>
            </w:r>
          </w:p>
        </w:tc>
      </w:tr>
      <w:tr w:rsidR="006C34DE" w:rsidRPr="006C34DE" w14:paraId="782BBE95" w14:textId="77777777" w:rsidTr="006C34DE">
        <w:trPr>
          <w:trHeight w:val="448"/>
        </w:trPr>
        <w:tc>
          <w:tcPr>
            <w:tcW w:w="1667" w:type="pct"/>
            <w:vAlign w:val="center"/>
            <w:hideMark/>
          </w:tcPr>
          <w:p w14:paraId="48757255" w14:textId="77777777" w:rsidR="006D7269" w:rsidRPr="006C34DE" w:rsidRDefault="006D7269" w:rsidP="006C34DE">
            <w:pPr>
              <w:pStyle w:val="TableText"/>
              <w:ind w:firstLine="0"/>
            </w:pPr>
            <w:r w:rsidRPr="006C34DE">
              <w:t>0.43</w:t>
            </w:r>
          </w:p>
        </w:tc>
        <w:tc>
          <w:tcPr>
            <w:tcW w:w="1667" w:type="pct"/>
            <w:vAlign w:val="center"/>
            <w:hideMark/>
          </w:tcPr>
          <w:p w14:paraId="5CB0146C" w14:textId="77777777" w:rsidR="006D7269" w:rsidRPr="006C34DE" w:rsidRDefault="006D7269" w:rsidP="006C34DE">
            <w:pPr>
              <w:pStyle w:val="TableText"/>
              <w:ind w:firstLine="0"/>
            </w:pPr>
            <w:r w:rsidRPr="006C34DE">
              <w:t>0.45</w:t>
            </w:r>
          </w:p>
        </w:tc>
        <w:tc>
          <w:tcPr>
            <w:tcW w:w="1667" w:type="pct"/>
            <w:vAlign w:val="center"/>
            <w:hideMark/>
          </w:tcPr>
          <w:p w14:paraId="6A0C6280" w14:textId="77777777" w:rsidR="006D7269" w:rsidRPr="006C34DE" w:rsidRDefault="006D7269" w:rsidP="006C34DE">
            <w:pPr>
              <w:pStyle w:val="TableText"/>
              <w:ind w:firstLine="0"/>
            </w:pPr>
            <w:r w:rsidRPr="006C34DE">
              <w:t>0.48</w:t>
            </w:r>
          </w:p>
        </w:tc>
      </w:tr>
    </w:tbl>
    <w:bookmarkEnd w:id="30"/>
    <w:p w14:paraId="413B6486" w14:textId="77777777" w:rsidR="006D7269" w:rsidRPr="006C34DE" w:rsidRDefault="006D7269" w:rsidP="006C34DE">
      <w:pPr>
        <w:rPr>
          <w:lang w:val="ru-RU"/>
        </w:rPr>
      </w:pPr>
      <w:r w:rsidRPr="006C34DE">
        <w:rPr>
          <w:lang w:val="ru-RU"/>
        </w:rPr>
        <w:t>Тогда нам потребуется столько человеко-месяцев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15"/>
        <w:gridCol w:w="3416"/>
        <w:gridCol w:w="3414"/>
      </w:tblGrid>
      <w:tr w:rsidR="006C34DE" w:rsidRPr="006D7269" w14:paraId="38FFFB7B" w14:textId="77777777" w:rsidTr="006C34DE">
        <w:trPr>
          <w:trHeight w:val="448"/>
        </w:trPr>
        <w:tc>
          <w:tcPr>
            <w:tcW w:w="1667" w:type="pct"/>
            <w:vAlign w:val="center"/>
            <w:hideMark/>
          </w:tcPr>
          <w:p w14:paraId="1E8C2F0A" w14:textId="77777777" w:rsidR="006D7269" w:rsidRPr="006D7269" w:rsidRDefault="006D7269" w:rsidP="006C34DE">
            <w:pPr>
              <w:pStyle w:val="TableText"/>
              <w:ind w:firstLine="0"/>
            </w:pPr>
            <w:bookmarkStart w:id="31" w:name="OLE_LINK30"/>
            <w:bookmarkStart w:id="32" w:name="OLE_LINK31"/>
            <w:r w:rsidRPr="006D7269">
              <w:t>лучший</w:t>
            </w:r>
          </w:p>
        </w:tc>
        <w:tc>
          <w:tcPr>
            <w:tcW w:w="1667" w:type="pct"/>
            <w:vAlign w:val="center"/>
            <w:hideMark/>
          </w:tcPr>
          <w:p w14:paraId="02F55B9E" w14:textId="77777777" w:rsidR="006D7269" w:rsidRPr="006D7269" w:rsidRDefault="006D7269" w:rsidP="006C34DE">
            <w:pPr>
              <w:pStyle w:val="TableText"/>
              <w:ind w:firstLine="0"/>
            </w:pPr>
            <w:r w:rsidRPr="006D7269">
              <w:t>средний</w:t>
            </w:r>
          </w:p>
        </w:tc>
        <w:tc>
          <w:tcPr>
            <w:tcW w:w="1667" w:type="pct"/>
            <w:vAlign w:val="center"/>
            <w:hideMark/>
          </w:tcPr>
          <w:p w14:paraId="19C86CBB" w14:textId="77777777" w:rsidR="006D7269" w:rsidRPr="006D7269" w:rsidRDefault="006D7269" w:rsidP="006C34DE">
            <w:pPr>
              <w:pStyle w:val="TableText"/>
              <w:ind w:firstLine="0"/>
            </w:pPr>
            <w:r w:rsidRPr="006D7269">
              <w:t>худший</w:t>
            </w:r>
          </w:p>
        </w:tc>
      </w:tr>
      <w:tr w:rsidR="006C34DE" w:rsidRPr="006D7269" w14:paraId="6C113B8E" w14:textId="77777777" w:rsidTr="006C34DE">
        <w:trPr>
          <w:trHeight w:val="448"/>
        </w:trPr>
        <w:tc>
          <w:tcPr>
            <w:tcW w:w="1667" w:type="pct"/>
            <w:vAlign w:val="center"/>
            <w:hideMark/>
          </w:tcPr>
          <w:p w14:paraId="4F5F7B58" w14:textId="77777777" w:rsidR="006D7269" w:rsidRPr="006D7269" w:rsidRDefault="006D7269" w:rsidP="006C34DE">
            <w:pPr>
              <w:pStyle w:val="TableText"/>
              <w:ind w:firstLine="0"/>
            </w:pPr>
            <w:r w:rsidRPr="006D7269">
              <w:t>13.6</w:t>
            </w:r>
          </w:p>
        </w:tc>
        <w:tc>
          <w:tcPr>
            <w:tcW w:w="1667" w:type="pct"/>
            <w:vAlign w:val="center"/>
            <w:hideMark/>
          </w:tcPr>
          <w:p w14:paraId="1D0BBAC2" w14:textId="77777777" w:rsidR="006D7269" w:rsidRPr="006D7269" w:rsidRDefault="006D7269" w:rsidP="006C34DE">
            <w:pPr>
              <w:pStyle w:val="TableText"/>
              <w:ind w:firstLine="0"/>
            </w:pPr>
            <w:r w:rsidRPr="006D7269">
              <w:t>17.9</w:t>
            </w:r>
          </w:p>
        </w:tc>
        <w:tc>
          <w:tcPr>
            <w:tcW w:w="1667" w:type="pct"/>
            <w:vAlign w:val="center"/>
            <w:hideMark/>
          </w:tcPr>
          <w:p w14:paraId="66086B82" w14:textId="77777777" w:rsidR="006D7269" w:rsidRPr="006D7269" w:rsidRDefault="006D7269" w:rsidP="006C34DE">
            <w:pPr>
              <w:pStyle w:val="TableText"/>
              <w:ind w:firstLine="0"/>
            </w:pPr>
            <w:r w:rsidRPr="006D7269">
              <w:t>27</w:t>
            </w:r>
          </w:p>
        </w:tc>
      </w:tr>
    </w:tbl>
    <w:bookmarkEnd w:id="31"/>
    <w:bookmarkEnd w:id="32"/>
    <w:p w14:paraId="6C26B4EA" w14:textId="77777777" w:rsidR="006D7269" w:rsidRPr="006C34DE" w:rsidRDefault="006D7269" w:rsidP="006C34DE">
      <w:pPr>
        <w:rPr>
          <w:lang w:val="ru-RU"/>
        </w:rPr>
      </w:pPr>
      <w:r w:rsidRPr="006C34DE">
        <w:rPr>
          <w:lang w:val="ru-RU"/>
        </w:rPr>
        <w:t>Если команда разработки состоит из 10 человек, нам потребуется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15"/>
        <w:gridCol w:w="3416"/>
        <w:gridCol w:w="3414"/>
      </w:tblGrid>
      <w:tr w:rsidR="006C34DE" w:rsidRPr="006C34DE" w14:paraId="7CE4D1AE" w14:textId="77777777" w:rsidTr="006C34DE">
        <w:trPr>
          <w:trHeight w:val="448"/>
        </w:trPr>
        <w:tc>
          <w:tcPr>
            <w:tcW w:w="1667" w:type="pct"/>
            <w:hideMark/>
          </w:tcPr>
          <w:p w14:paraId="23F75871" w14:textId="77777777" w:rsidR="006D7269" w:rsidRPr="006C34DE" w:rsidRDefault="006D7269" w:rsidP="006C34DE">
            <w:pPr>
              <w:pStyle w:val="TableText"/>
              <w:ind w:firstLine="0"/>
            </w:pPr>
            <w:bookmarkStart w:id="33" w:name="OLE_LINK32"/>
            <w:r w:rsidRPr="006C34DE">
              <w:t>лучший</w:t>
            </w:r>
          </w:p>
        </w:tc>
        <w:tc>
          <w:tcPr>
            <w:tcW w:w="1667" w:type="pct"/>
            <w:hideMark/>
          </w:tcPr>
          <w:p w14:paraId="63089C06" w14:textId="77777777" w:rsidR="006D7269" w:rsidRPr="006C34DE" w:rsidRDefault="006D7269" w:rsidP="006C34DE">
            <w:pPr>
              <w:pStyle w:val="TableText"/>
              <w:ind w:firstLine="0"/>
            </w:pPr>
            <w:r w:rsidRPr="006C34DE">
              <w:t>средний</w:t>
            </w:r>
          </w:p>
        </w:tc>
        <w:tc>
          <w:tcPr>
            <w:tcW w:w="1667" w:type="pct"/>
            <w:hideMark/>
          </w:tcPr>
          <w:p w14:paraId="5C567C20" w14:textId="77777777" w:rsidR="006D7269" w:rsidRPr="006C34DE" w:rsidRDefault="006D7269" w:rsidP="006C34DE">
            <w:pPr>
              <w:pStyle w:val="TableText"/>
              <w:ind w:firstLine="0"/>
            </w:pPr>
            <w:r w:rsidRPr="006C34DE">
              <w:t>худший</w:t>
            </w:r>
          </w:p>
        </w:tc>
      </w:tr>
      <w:tr w:rsidR="006C34DE" w:rsidRPr="006C34DE" w14:paraId="4EFCB263" w14:textId="77777777" w:rsidTr="006C34DE">
        <w:trPr>
          <w:trHeight w:val="448"/>
        </w:trPr>
        <w:tc>
          <w:tcPr>
            <w:tcW w:w="1667" w:type="pct"/>
            <w:hideMark/>
          </w:tcPr>
          <w:p w14:paraId="714CFC4A" w14:textId="77777777" w:rsidR="006D7269" w:rsidRPr="006C34DE" w:rsidRDefault="006D7269" w:rsidP="006C34DE">
            <w:pPr>
              <w:pStyle w:val="TableText"/>
              <w:ind w:firstLine="0"/>
            </w:pPr>
            <w:r w:rsidRPr="006C34DE">
              <w:t>1.36</w:t>
            </w:r>
          </w:p>
        </w:tc>
        <w:tc>
          <w:tcPr>
            <w:tcW w:w="1667" w:type="pct"/>
            <w:hideMark/>
          </w:tcPr>
          <w:p w14:paraId="31779B4B" w14:textId="77777777" w:rsidR="006D7269" w:rsidRPr="006C34DE" w:rsidRDefault="006D7269" w:rsidP="006C34DE">
            <w:pPr>
              <w:pStyle w:val="TableText"/>
              <w:ind w:firstLine="0"/>
            </w:pPr>
            <w:r w:rsidRPr="006C34DE">
              <w:t>1.79</w:t>
            </w:r>
          </w:p>
        </w:tc>
        <w:tc>
          <w:tcPr>
            <w:tcW w:w="1667" w:type="pct"/>
            <w:hideMark/>
          </w:tcPr>
          <w:p w14:paraId="548D6230" w14:textId="77777777" w:rsidR="006D7269" w:rsidRPr="006C34DE" w:rsidRDefault="006D7269" w:rsidP="006C34DE">
            <w:pPr>
              <w:pStyle w:val="TableText"/>
              <w:ind w:firstLine="0"/>
            </w:pPr>
            <w:r w:rsidRPr="006C34DE">
              <w:t>2.7</w:t>
            </w:r>
          </w:p>
        </w:tc>
      </w:tr>
    </w:tbl>
    <w:bookmarkEnd w:id="33"/>
    <w:p w14:paraId="4F546FD5" w14:textId="77777777" w:rsidR="006D7269" w:rsidRPr="006D7269" w:rsidRDefault="006D7269" w:rsidP="006C34DE">
      <w:r w:rsidRPr="006D7269">
        <w:t>месяцев или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15"/>
        <w:gridCol w:w="3416"/>
        <w:gridCol w:w="3414"/>
      </w:tblGrid>
      <w:tr w:rsidR="006D7269" w:rsidRPr="006D7269" w14:paraId="61CDB83B" w14:textId="77777777" w:rsidTr="006C34DE">
        <w:trPr>
          <w:trHeight w:val="448"/>
        </w:trPr>
        <w:tc>
          <w:tcPr>
            <w:tcW w:w="1667" w:type="pct"/>
            <w:vAlign w:val="center"/>
            <w:hideMark/>
          </w:tcPr>
          <w:p w14:paraId="75531F7C" w14:textId="77777777" w:rsidR="006D7269" w:rsidRPr="006D7269" w:rsidRDefault="006D7269" w:rsidP="006C34DE">
            <w:pPr>
              <w:pStyle w:val="TableText"/>
              <w:ind w:firstLine="0"/>
              <w:jc w:val="left"/>
            </w:pPr>
            <w:bookmarkStart w:id="34" w:name="OLE_LINK33"/>
            <w:bookmarkStart w:id="35" w:name="OLE_LINK34"/>
            <w:r w:rsidRPr="006D7269">
              <w:t>лучший</w:t>
            </w:r>
          </w:p>
        </w:tc>
        <w:tc>
          <w:tcPr>
            <w:tcW w:w="1667" w:type="pct"/>
            <w:vAlign w:val="center"/>
            <w:hideMark/>
          </w:tcPr>
          <w:p w14:paraId="10EBC179" w14:textId="77777777" w:rsidR="006D7269" w:rsidRPr="006D7269" w:rsidRDefault="006D7269" w:rsidP="006C34DE">
            <w:pPr>
              <w:pStyle w:val="TableText"/>
              <w:ind w:firstLine="0"/>
              <w:jc w:val="left"/>
            </w:pPr>
            <w:r w:rsidRPr="006D7269">
              <w:t>средний</w:t>
            </w:r>
          </w:p>
        </w:tc>
        <w:tc>
          <w:tcPr>
            <w:tcW w:w="1667" w:type="pct"/>
            <w:vAlign w:val="center"/>
            <w:hideMark/>
          </w:tcPr>
          <w:p w14:paraId="3F6A0850" w14:textId="77777777" w:rsidR="006D7269" w:rsidRPr="006D7269" w:rsidRDefault="006D7269" w:rsidP="006C34DE">
            <w:pPr>
              <w:pStyle w:val="TableText"/>
              <w:ind w:firstLine="0"/>
              <w:jc w:val="left"/>
            </w:pPr>
            <w:r w:rsidRPr="006D7269">
              <w:t>худший</w:t>
            </w:r>
          </w:p>
        </w:tc>
      </w:tr>
      <w:tr w:rsidR="006D7269" w:rsidRPr="006D7269" w14:paraId="6B913A72" w14:textId="77777777" w:rsidTr="006C34DE">
        <w:trPr>
          <w:trHeight w:val="448"/>
        </w:trPr>
        <w:tc>
          <w:tcPr>
            <w:tcW w:w="1667" w:type="pct"/>
            <w:vAlign w:val="center"/>
            <w:hideMark/>
          </w:tcPr>
          <w:p w14:paraId="2C21A11A" w14:textId="77777777" w:rsidR="006D7269" w:rsidRPr="006D7269" w:rsidRDefault="006D7269" w:rsidP="006C34DE">
            <w:pPr>
              <w:pStyle w:val="TableText"/>
              <w:ind w:firstLine="0"/>
              <w:jc w:val="left"/>
            </w:pPr>
            <w:r w:rsidRPr="006D7269">
              <w:t>41</w:t>
            </w:r>
          </w:p>
        </w:tc>
        <w:tc>
          <w:tcPr>
            <w:tcW w:w="1667" w:type="pct"/>
            <w:vAlign w:val="center"/>
            <w:hideMark/>
          </w:tcPr>
          <w:p w14:paraId="212E2AFA" w14:textId="77777777" w:rsidR="006D7269" w:rsidRPr="006D7269" w:rsidRDefault="006D7269" w:rsidP="006C34DE">
            <w:pPr>
              <w:pStyle w:val="TableText"/>
              <w:ind w:firstLine="0"/>
              <w:jc w:val="left"/>
            </w:pPr>
            <w:r w:rsidRPr="006D7269">
              <w:t>54</w:t>
            </w:r>
          </w:p>
        </w:tc>
        <w:tc>
          <w:tcPr>
            <w:tcW w:w="1667" w:type="pct"/>
            <w:vAlign w:val="center"/>
            <w:hideMark/>
          </w:tcPr>
          <w:p w14:paraId="03338C12" w14:textId="77777777" w:rsidR="006D7269" w:rsidRPr="006D7269" w:rsidRDefault="006D7269" w:rsidP="006C34DE">
            <w:pPr>
              <w:pStyle w:val="TableText"/>
              <w:ind w:firstLine="0"/>
              <w:jc w:val="left"/>
            </w:pPr>
            <w:r w:rsidRPr="006D7269">
              <w:t>81</w:t>
            </w:r>
          </w:p>
        </w:tc>
      </w:tr>
    </w:tbl>
    <w:bookmarkEnd w:id="34"/>
    <w:bookmarkEnd w:id="35"/>
    <w:p w14:paraId="230742E3" w14:textId="7A45CE05" w:rsidR="00042151" w:rsidRPr="006C34DE" w:rsidRDefault="006D7269" w:rsidP="006C34DE">
      <w:pPr>
        <w:rPr>
          <w:lang w:val="ru-RU"/>
        </w:rPr>
      </w:pPr>
      <w:r w:rsidRPr="006C34DE">
        <w:rPr>
          <w:lang w:val="ru-RU"/>
        </w:rPr>
        <w:t>дней, что примерно в 2.5-3.5 выше экспертной оценки, полученной ранее.</w:t>
      </w:r>
      <w:bookmarkEnd w:id="29"/>
    </w:p>
    <w:sectPr w:rsidR="00042151" w:rsidRPr="006C34DE" w:rsidSect="00664246">
      <w:footerReference w:type="default" r:id="rId11"/>
      <w:type w:val="continuous"/>
      <w:pgSz w:w="12240" w:h="15840" w:code="1"/>
      <w:pgMar w:top="1134" w:right="567" w:bottom="1134" w:left="1418" w:header="85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808CD" w14:textId="77777777" w:rsidR="00541C6B" w:rsidRDefault="00541C6B" w:rsidP="00534C81">
      <w:pPr>
        <w:spacing w:line="240" w:lineRule="auto"/>
      </w:pPr>
      <w:r>
        <w:separator/>
      </w:r>
    </w:p>
  </w:endnote>
  <w:endnote w:type="continuationSeparator" w:id="0">
    <w:p w14:paraId="0C51483E" w14:textId="77777777" w:rsidR="00541C6B" w:rsidRDefault="00541C6B" w:rsidP="00534C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84818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6CD027" w14:textId="77777777" w:rsidR="00664246" w:rsidRDefault="00664246" w:rsidP="008A08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8A5459" w14:textId="77777777" w:rsidR="00541C6B" w:rsidRDefault="00541C6B" w:rsidP="00534C81">
      <w:pPr>
        <w:spacing w:line="240" w:lineRule="auto"/>
      </w:pPr>
      <w:r>
        <w:separator/>
      </w:r>
    </w:p>
  </w:footnote>
  <w:footnote w:type="continuationSeparator" w:id="0">
    <w:p w14:paraId="5DCC25E6" w14:textId="77777777" w:rsidR="00541C6B" w:rsidRDefault="00541C6B" w:rsidP="00534C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5A265F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7C486D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C44EB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FFE0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0D632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149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FF016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EEE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7AA8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66A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2CB6652"/>
    <w:multiLevelType w:val="multilevel"/>
    <w:tmpl w:val="96B648C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04BC5E0F"/>
    <w:multiLevelType w:val="multilevel"/>
    <w:tmpl w:val="5CB40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8FB2BFE"/>
    <w:multiLevelType w:val="multilevel"/>
    <w:tmpl w:val="CC36C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04E31A7"/>
    <w:multiLevelType w:val="multilevel"/>
    <w:tmpl w:val="94D09B8A"/>
    <w:lvl w:ilvl="0">
      <w:start w:val="1"/>
      <w:numFmt w:val="decimal"/>
      <w:lvlText w:val="Приложение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1087509E"/>
    <w:multiLevelType w:val="multilevel"/>
    <w:tmpl w:val="D414B0AC"/>
    <w:lvl w:ilvl="0">
      <w:start w:val="1"/>
      <w:numFmt w:val="decimal"/>
      <w:lvlText w:val="Глава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10925440"/>
    <w:multiLevelType w:val="multilevel"/>
    <w:tmpl w:val="9F562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15C30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162B3369"/>
    <w:multiLevelType w:val="multilevel"/>
    <w:tmpl w:val="03D68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3C34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1F4F5D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C0B6F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E756C48"/>
    <w:multiLevelType w:val="multilevel"/>
    <w:tmpl w:val="C1F42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433B76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48522C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B9F5E61"/>
    <w:multiLevelType w:val="multilevel"/>
    <w:tmpl w:val="7C88CFEE"/>
    <w:lvl w:ilvl="0">
      <w:start w:val="1"/>
      <w:numFmt w:val="decimal"/>
      <w:lvlText w:val="Глава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5CE32D3E"/>
    <w:multiLevelType w:val="multilevel"/>
    <w:tmpl w:val="0D20FD2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5D2D52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DD620FC"/>
    <w:multiLevelType w:val="multilevel"/>
    <w:tmpl w:val="6C5ECA82"/>
    <w:lvl w:ilvl="0">
      <w:start w:val="1"/>
      <w:numFmt w:val="decimal"/>
      <w:pStyle w:val="Appendix"/>
      <w:lvlText w:val="Приложение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ppendix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ppendix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Appendix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38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5E3D0CD1"/>
    <w:multiLevelType w:val="multilevel"/>
    <w:tmpl w:val="C05CF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28010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D6A5955"/>
    <w:multiLevelType w:val="multilevel"/>
    <w:tmpl w:val="2048D3B2"/>
    <w:lvl w:ilvl="0">
      <w:start w:val="1"/>
      <w:numFmt w:val="decimal"/>
      <w:lvlText w:val="Глава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2" w15:restartNumberingAfterBreak="0">
    <w:nsid w:val="6D6B7F8A"/>
    <w:multiLevelType w:val="multilevel"/>
    <w:tmpl w:val="47388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12F6A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76B12D9"/>
    <w:multiLevelType w:val="multilevel"/>
    <w:tmpl w:val="847E7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CAE7FFC"/>
    <w:multiLevelType w:val="multilevel"/>
    <w:tmpl w:val="78CCA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8" w15:restartNumberingAfterBreak="0">
    <w:nsid w:val="7E846534"/>
    <w:multiLevelType w:val="multilevel"/>
    <w:tmpl w:val="D414B0AC"/>
    <w:lvl w:ilvl="0">
      <w:start w:val="1"/>
      <w:numFmt w:val="decimal"/>
      <w:lvlText w:val="Глава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4"/>
  </w:num>
  <w:num w:numId="2">
    <w:abstractNumId w:val="15"/>
  </w:num>
  <w:num w:numId="3">
    <w:abstractNumId w:val="10"/>
  </w:num>
  <w:num w:numId="4">
    <w:abstractNumId w:val="43"/>
  </w:num>
  <w:num w:numId="5">
    <w:abstractNumId w:val="20"/>
  </w:num>
  <w:num w:numId="6">
    <w:abstractNumId w:val="28"/>
  </w:num>
  <w:num w:numId="7">
    <w:abstractNumId w:val="3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4"/>
  </w:num>
  <w:num w:numId="19">
    <w:abstractNumId w:val="27"/>
  </w:num>
  <w:num w:numId="20">
    <w:abstractNumId w:val="38"/>
  </w:num>
  <w:num w:numId="21">
    <w:abstractNumId w:val="30"/>
  </w:num>
  <w:num w:numId="22">
    <w:abstractNumId w:val="13"/>
  </w:num>
  <w:num w:numId="23">
    <w:abstractNumId w:val="47"/>
  </w:num>
  <w:num w:numId="24">
    <w:abstractNumId w:val="16"/>
  </w:num>
  <w:num w:numId="25">
    <w:abstractNumId w:val="37"/>
  </w:num>
  <w:num w:numId="26">
    <w:abstractNumId w:val="48"/>
  </w:num>
  <w:num w:numId="27">
    <w:abstractNumId w:val="17"/>
  </w:num>
  <w:num w:numId="28">
    <w:abstractNumId w:val="33"/>
  </w:num>
  <w:num w:numId="29">
    <w:abstractNumId w:val="11"/>
  </w:num>
  <w:num w:numId="30">
    <w:abstractNumId w:val="35"/>
  </w:num>
  <w:num w:numId="31">
    <w:abstractNumId w:val="41"/>
  </w:num>
  <w:num w:numId="32">
    <w:abstractNumId w:val="14"/>
  </w:num>
  <w:num w:numId="33">
    <w:abstractNumId w:val="26"/>
  </w:num>
  <w:num w:numId="34">
    <w:abstractNumId w:val="12"/>
  </w:num>
  <w:num w:numId="35">
    <w:abstractNumId w:val="45"/>
  </w:num>
  <w:num w:numId="36">
    <w:abstractNumId w:val="39"/>
  </w:num>
  <w:num w:numId="37">
    <w:abstractNumId w:val="42"/>
  </w:num>
  <w:num w:numId="38">
    <w:abstractNumId w:val="46"/>
  </w:num>
  <w:num w:numId="39">
    <w:abstractNumId w:val="21"/>
  </w:num>
  <w:num w:numId="40">
    <w:abstractNumId w:val="18"/>
  </w:num>
  <w:num w:numId="41">
    <w:abstractNumId w:val="44"/>
  </w:num>
  <w:num w:numId="42">
    <w:abstractNumId w:val="29"/>
  </w:num>
  <w:num w:numId="43">
    <w:abstractNumId w:val="22"/>
  </w:num>
  <w:num w:numId="44">
    <w:abstractNumId w:val="19"/>
  </w:num>
  <w:num w:numId="45">
    <w:abstractNumId w:val="40"/>
  </w:num>
  <w:num w:numId="46">
    <w:abstractNumId w:val="36"/>
  </w:num>
  <w:num w:numId="47">
    <w:abstractNumId w:val="23"/>
  </w:num>
  <w:num w:numId="48">
    <w:abstractNumId w:val="32"/>
  </w:num>
  <w:num w:numId="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22B"/>
    <w:rsid w:val="00000EBD"/>
    <w:rsid w:val="000015DE"/>
    <w:rsid w:val="00020C36"/>
    <w:rsid w:val="00042151"/>
    <w:rsid w:val="00042F59"/>
    <w:rsid w:val="0009121A"/>
    <w:rsid w:val="001363C3"/>
    <w:rsid w:val="001C6500"/>
    <w:rsid w:val="001D7634"/>
    <w:rsid w:val="00217D27"/>
    <w:rsid w:val="002E3AD2"/>
    <w:rsid w:val="00357303"/>
    <w:rsid w:val="0035765E"/>
    <w:rsid w:val="00397BC5"/>
    <w:rsid w:val="00411240"/>
    <w:rsid w:val="00414619"/>
    <w:rsid w:val="00465030"/>
    <w:rsid w:val="004B416D"/>
    <w:rsid w:val="004F322B"/>
    <w:rsid w:val="004F7E16"/>
    <w:rsid w:val="00534C81"/>
    <w:rsid w:val="00541C6B"/>
    <w:rsid w:val="00584CA4"/>
    <w:rsid w:val="00607C55"/>
    <w:rsid w:val="00645252"/>
    <w:rsid w:val="00651FAA"/>
    <w:rsid w:val="00664246"/>
    <w:rsid w:val="00686856"/>
    <w:rsid w:val="006A38F1"/>
    <w:rsid w:val="006C34DE"/>
    <w:rsid w:val="006D3D74"/>
    <w:rsid w:val="006D7269"/>
    <w:rsid w:val="00711C8B"/>
    <w:rsid w:val="00770BDF"/>
    <w:rsid w:val="00811097"/>
    <w:rsid w:val="0083569A"/>
    <w:rsid w:val="008A088D"/>
    <w:rsid w:val="008A453D"/>
    <w:rsid w:val="00A530C8"/>
    <w:rsid w:val="00A9204E"/>
    <w:rsid w:val="00B716FE"/>
    <w:rsid w:val="00B732D6"/>
    <w:rsid w:val="00B90771"/>
    <w:rsid w:val="00C2711B"/>
    <w:rsid w:val="00CC6346"/>
    <w:rsid w:val="00DB385D"/>
    <w:rsid w:val="00DF09B3"/>
    <w:rsid w:val="00F906F0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D4ACF4"/>
  <w15:chartTrackingRefBased/>
  <w15:docId w15:val="{29DAA24E-8FF0-4BE5-B009-A00C70FB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09B3"/>
    <w:pPr>
      <w:spacing w:line="360" w:lineRule="auto"/>
      <w:ind w:firstLine="709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D7269"/>
    <w:pPr>
      <w:keepNext/>
      <w:keepLines/>
      <w:numPr>
        <w:numId w:val="29"/>
      </w:numPr>
      <w:spacing w:after="240"/>
      <w:ind w:left="431" w:hanging="431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6346"/>
    <w:pPr>
      <w:keepNext/>
      <w:keepLines/>
      <w:numPr>
        <w:ilvl w:val="1"/>
        <w:numId w:val="29"/>
      </w:numPr>
      <w:spacing w:before="240" w:after="12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88D"/>
    <w:pPr>
      <w:keepNext/>
      <w:keepLines/>
      <w:numPr>
        <w:ilvl w:val="2"/>
        <w:numId w:val="29"/>
      </w:numPr>
      <w:spacing w:before="160" w:after="80"/>
      <w:jc w:val="center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F09B3"/>
    <w:pPr>
      <w:keepNext/>
      <w:keepLines/>
      <w:numPr>
        <w:ilvl w:val="3"/>
        <w:numId w:val="29"/>
      </w:numPr>
      <w:spacing w:before="160" w:after="80"/>
      <w:jc w:val="center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rsid w:val="006D3D74"/>
    <w:pPr>
      <w:keepNext/>
      <w:keepLines/>
      <w:numPr>
        <w:ilvl w:val="4"/>
        <w:numId w:val="29"/>
      </w:numPr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rsid w:val="006D3D74"/>
    <w:pPr>
      <w:keepNext/>
      <w:keepLines/>
      <w:numPr>
        <w:ilvl w:val="5"/>
        <w:numId w:val="29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rsid w:val="006D3D74"/>
    <w:pPr>
      <w:keepNext/>
      <w:keepLines/>
      <w:numPr>
        <w:ilvl w:val="6"/>
        <w:numId w:val="2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autoRedefine/>
    <w:uiPriority w:val="9"/>
    <w:unhideWhenUsed/>
    <w:rsid w:val="006D3D74"/>
    <w:pPr>
      <w:keepNext/>
      <w:keepLines/>
      <w:numPr>
        <w:ilvl w:val="7"/>
        <w:numId w:val="2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autoRedefine/>
    <w:uiPriority w:val="9"/>
    <w:unhideWhenUsed/>
    <w:rsid w:val="006D3D74"/>
    <w:pPr>
      <w:keepNext/>
      <w:keepLines/>
      <w:numPr>
        <w:ilvl w:val="8"/>
        <w:numId w:val="2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26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634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088D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F09B3"/>
    <w:rPr>
      <w:rFonts w:ascii="Times New Roman" w:eastAsiaTheme="majorEastAsia" w:hAnsi="Times New Roman" w:cstheme="majorBidi"/>
      <w:b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autoRedefine/>
    <w:uiPriority w:val="10"/>
    <w:rsid w:val="001C6500"/>
    <w:pPr>
      <w:ind w:firstLine="0"/>
      <w:contextualSpacing/>
      <w:jc w:val="center"/>
    </w:pPr>
    <w:rPr>
      <w:rFonts w:eastAsiaTheme="majorEastAsia" w:cstheme="majorBidi"/>
      <w:b/>
      <w:smallCaps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500"/>
    <w:rPr>
      <w:rFonts w:ascii="Times New Roman" w:eastAsiaTheme="majorEastAsia" w:hAnsi="Times New Roman" w:cstheme="majorBidi"/>
      <w:b/>
      <w:smallCaps/>
      <w:spacing w:val="-10"/>
      <w:kern w:val="28"/>
      <w:sz w:val="2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styleId="IntenseEmphasis">
    <w:name w:val="Intense Emphasis"/>
    <w:basedOn w:val="DefaultParagraphFont"/>
    <w:uiPriority w:val="21"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autoRedefine/>
    <w:uiPriority w:val="2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TableText"/>
    <w:link w:val="CaptionChar"/>
    <w:autoRedefine/>
    <w:uiPriority w:val="35"/>
    <w:unhideWhenUsed/>
    <w:qFormat/>
    <w:rsid w:val="00465030"/>
    <w:pPr>
      <w:spacing w:after="200"/>
      <w:ind w:firstLine="0"/>
      <w:jc w:val="right"/>
    </w:pPr>
    <w:rPr>
      <w:b/>
      <w:i/>
      <w:iCs/>
      <w:sz w:val="24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customStyle="1" w:styleId="Heading">
    <w:name w:val="Heading"/>
    <w:basedOn w:val="Heading1"/>
    <w:next w:val="Normal"/>
    <w:link w:val="HeadingChar"/>
    <w:autoRedefine/>
    <w:qFormat/>
    <w:rsid w:val="0009121A"/>
    <w:pPr>
      <w:numPr>
        <w:numId w:val="0"/>
      </w:numPr>
    </w:pPr>
    <w:rPr>
      <w:lang w:val="ru-RU"/>
    </w:rPr>
  </w:style>
  <w:style w:type="character" w:customStyle="1" w:styleId="HeadingChar">
    <w:name w:val="Heading Char"/>
    <w:basedOn w:val="Heading1Char"/>
    <w:link w:val="Heading"/>
    <w:rsid w:val="0009121A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paragraph" w:customStyle="1" w:styleId="FakeHeading">
    <w:name w:val="Fake Heading"/>
    <w:basedOn w:val="Normal"/>
    <w:next w:val="Normal"/>
    <w:link w:val="FakeHeadingChar"/>
    <w:autoRedefine/>
    <w:qFormat/>
    <w:rsid w:val="00DB385D"/>
    <w:pPr>
      <w:pageBreakBefore/>
      <w:ind w:firstLine="0"/>
      <w:jc w:val="center"/>
    </w:pPr>
    <w:rPr>
      <w:b/>
      <w:sz w:val="32"/>
      <w:lang w:val="ru-RU"/>
    </w:rPr>
  </w:style>
  <w:style w:type="character" w:customStyle="1" w:styleId="FakeHeadingChar">
    <w:name w:val="Fake Heading Char"/>
    <w:basedOn w:val="HeadingChar"/>
    <w:link w:val="FakeHeading"/>
    <w:rsid w:val="00DB385D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paragraph" w:customStyle="1" w:styleId="PictureCaption">
    <w:name w:val="Picture Caption"/>
    <w:basedOn w:val="Caption"/>
    <w:next w:val="Normal"/>
    <w:link w:val="PictureCaptionChar"/>
    <w:autoRedefine/>
    <w:qFormat/>
    <w:rsid w:val="00DF09B3"/>
    <w:pPr>
      <w:spacing w:after="120"/>
      <w:jc w:val="center"/>
    </w:pPr>
  </w:style>
  <w:style w:type="paragraph" w:customStyle="1" w:styleId="TableText">
    <w:name w:val="Table Text"/>
    <w:basedOn w:val="Normal"/>
    <w:link w:val="TableTextChar"/>
    <w:autoRedefine/>
    <w:qFormat/>
    <w:rsid w:val="00F906F0"/>
    <w:pPr>
      <w:spacing w:line="240" w:lineRule="auto"/>
    </w:pPr>
    <w:rPr>
      <w:sz w:val="24"/>
    </w:rPr>
  </w:style>
  <w:style w:type="character" w:customStyle="1" w:styleId="CaptionChar">
    <w:name w:val="Caption Char"/>
    <w:basedOn w:val="DefaultParagraphFont"/>
    <w:link w:val="Caption"/>
    <w:uiPriority w:val="35"/>
    <w:rsid w:val="00465030"/>
    <w:rPr>
      <w:rFonts w:ascii="Times New Roman" w:hAnsi="Times New Roman"/>
      <w:b/>
      <w:i/>
      <w:iCs/>
      <w:sz w:val="24"/>
      <w:szCs w:val="18"/>
    </w:rPr>
  </w:style>
  <w:style w:type="character" w:customStyle="1" w:styleId="PictureCaptionChar">
    <w:name w:val="Picture Caption Char"/>
    <w:basedOn w:val="CaptionChar"/>
    <w:link w:val="PictureCaption"/>
    <w:rsid w:val="00DF09B3"/>
    <w:rPr>
      <w:rFonts w:ascii="Times New Roman" w:hAnsi="Times New Roman"/>
      <w:b/>
      <w:i/>
      <w:iCs/>
      <w:sz w:val="24"/>
      <w:szCs w:val="18"/>
    </w:rPr>
  </w:style>
  <w:style w:type="paragraph" w:customStyle="1" w:styleId="Picture">
    <w:name w:val="Picture"/>
    <w:basedOn w:val="PictureCaption"/>
    <w:next w:val="PictureCaption"/>
    <w:link w:val="PictureChar"/>
    <w:autoRedefine/>
    <w:qFormat/>
    <w:rsid w:val="006C34DE"/>
    <w:pPr>
      <w:spacing w:before="120" w:after="0"/>
    </w:pPr>
    <w:rPr>
      <w:rFonts w:ascii="Cambria Math" w:hAnsi="Cambria Math"/>
    </w:rPr>
  </w:style>
  <w:style w:type="character" w:customStyle="1" w:styleId="TableTextChar">
    <w:name w:val="Table Text Char"/>
    <w:basedOn w:val="DefaultParagraphFont"/>
    <w:link w:val="TableText"/>
    <w:rsid w:val="00F906F0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664246"/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ctureChar">
    <w:name w:val="Picture Char"/>
    <w:basedOn w:val="PictureCaptionChar"/>
    <w:link w:val="Picture"/>
    <w:rsid w:val="006C34DE"/>
    <w:rPr>
      <w:rFonts w:ascii="Cambria Math" w:hAnsi="Cambria Math"/>
      <w:b/>
      <w:i/>
      <w:iCs/>
      <w:sz w:val="24"/>
      <w:szCs w:val="18"/>
    </w:rPr>
  </w:style>
  <w:style w:type="paragraph" w:customStyle="1" w:styleId="TableCaption">
    <w:name w:val="Table Caption"/>
    <w:basedOn w:val="Caption"/>
    <w:link w:val="TableCaptionChar"/>
    <w:autoRedefine/>
    <w:qFormat/>
    <w:rsid w:val="00A530C8"/>
    <w:pPr>
      <w:spacing w:after="120"/>
    </w:pPr>
  </w:style>
  <w:style w:type="paragraph" w:customStyle="1" w:styleId="Appendix">
    <w:name w:val="Appendix"/>
    <w:basedOn w:val="Heading"/>
    <w:next w:val="Normal"/>
    <w:link w:val="AppendixChar"/>
    <w:qFormat/>
    <w:rsid w:val="00A530C8"/>
    <w:pPr>
      <w:numPr>
        <w:numId w:val="25"/>
      </w:numPr>
      <w:jc w:val="right"/>
    </w:pPr>
  </w:style>
  <w:style w:type="character" w:customStyle="1" w:styleId="TableCaptionChar">
    <w:name w:val="Table Caption Char"/>
    <w:basedOn w:val="CaptionChar"/>
    <w:link w:val="TableCaption"/>
    <w:rsid w:val="00A530C8"/>
    <w:rPr>
      <w:rFonts w:ascii="Times New Roman" w:hAnsi="Times New Roman"/>
      <w:b/>
      <w:i/>
      <w:iCs/>
      <w:sz w:val="24"/>
      <w:szCs w:val="18"/>
    </w:rPr>
  </w:style>
  <w:style w:type="paragraph" w:customStyle="1" w:styleId="Appendix2">
    <w:name w:val="Appendix 2"/>
    <w:basedOn w:val="Heading2"/>
    <w:next w:val="Normal"/>
    <w:link w:val="Appendix2Char"/>
    <w:qFormat/>
    <w:rsid w:val="00651FAA"/>
    <w:pPr>
      <w:numPr>
        <w:numId w:val="25"/>
      </w:numPr>
    </w:pPr>
    <w:rPr>
      <w:lang w:val="ru-RU"/>
    </w:rPr>
  </w:style>
  <w:style w:type="character" w:customStyle="1" w:styleId="AppendixChar">
    <w:name w:val="Appendix Char"/>
    <w:basedOn w:val="HeadingChar"/>
    <w:link w:val="Appendix"/>
    <w:rsid w:val="00A530C8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paragraph" w:customStyle="1" w:styleId="Appendix3">
    <w:name w:val="Appendix 3"/>
    <w:basedOn w:val="Heading3"/>
    <w:next w:val="Normal"/>
    <w:link w:val="Appendix3Char"/>
    <w:qFormat/>
    <w:rsid w:val="00651FAA"/>
    <w:pPr>
      <w:numPr>
        <w:numId w:val="25"/>
      </w:numPr>
    </w:pPr>
    <w:rPr>
      <w:lang w:val="ru-RU"/>
    </w:rPr>
  </w:style>
  <w:style w:type="character" w:customStyle="1" w:styleId="Appendix2Char">
    <w:name w:val="Appendix 2 Char"/>
    <w:basedOn w:val="Heading2Char"/>
    <w:link w:val="Appendix2"/>
    <w:rsid w:val="00651FAA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paragraph" w:customStyle="1" w:styleId="Appendix4">
    <w:name w:val="Appendix 4"/>
    <w:basedOn w:val="Heading4"/>
    <w:next w:val="Normal"/>
    <w:link w:val="Appendix4Char"/>
    <w:qFormat/>
    <w:rsid w:val="00651FAA"/>
    <w:pPr>
      <w:numPr>
        <w:numId w:val="25"/>
      </w:numPr>
    </w:pPr>
    <w:rPr>
      <w:lang w:val="ru-RU"/>
    </w:rPr>
  </w:style>
  <w:style w:type="character" w:customStyle="1" w:styleId="Appendix3Char">
    <w:name w:val="Appendix 3 Char"/>
    <w:basedOn w:val="Heading3Char"/>
    <w:link w:val="Appendix3"/>
    <w:rsid w:val="00651FAA"/>
    <w:rPr>
      <w:rFonts w:ascii="Times New Roman" w:eastAsiaTheme="majorEastAsia" w:hAnsi="Times New Roman" w:cstheme="majorBidi"/>
      <w:b/>
      <w:sz w:val="26"/>
      <w:szCs w:val="24"/>
      <w:lang w:val="ru-RU"/>
    </w:rPr>
  </w:style>
  <w:style w:type="character" w:customStyle="1" w:styleId="Appendix4Char">
    <w:name w:val="Appendix 4 Char"/>
    <w:basedOn w:val="Heading4Char"/>
    <w:link w:val="Appendix4"/>
    <w:rsid w:val="00651FAA"/>
    <w:rPr>
      <w:rFonts w:ascii="Times New Roman" w:eastAsiaTheme="majorEastAsia" w:hAnsi="Times New Roman" w:cstheme="majorBidi"/>
      <w:b/>
      <w:iCs/>
      <w:sz w:val="26"/>
      <w:lang w:val="ru-RU"/>
    </w:rPr>
  </w:style>
  <w:style w:type="paragraph" w:styleId="NoSpacing">
    <w:name w:val="No Spacing"/>
    <w:autoRedefine/>
    <w:uiPriority w:val="1"/>
    <w:rsid w:val="002E3AD2"/>
    <w:pPr>
      <w:ind w:firstLine="709"/>
      <w:jc w:val="both"/>
    </w:pPr>
    <w:rPr>
      <w:rFonts w:ascii="Times New Roman" w:hAnsi="Times New Roman"/>
      <w:sz w:val="26"/>
    </w:rPr>
  </w:style>
  <w:style w:type="paragraph" w:styleId="TOCHeading">
    <w:name w:val="TOC Heading"/>
    <w:basedOn w:val="FakeHeading"/>
    <w:next w:val="Normal"/>
    <w:autoRedefine/>
    <w:uiPriority w:val="39"/>
    <w:unhideWhenUsed/>
    <w:rsid w:val="002E3AD2"/>
    <w:pPr>
      <w:pageBreakBefore w:val="0"/>
      <w:spacing w:before="240"/>
    </w:pPr>
    <w:rPr>
      <w:lang w:eastAsia="ru-RU"/>
    </w:rPr>
  </w:style>
  <w:style w:type="paragraph" w:styleId="NormalWeb">
    <w:name w:val="Normal (Web)"/>
    <w:basedOn w:val="Normal"/>
    <w:uiPriority w:val="99"/>
    <w:unhideWhenUsed/>
    <w:rsid w:val="006D726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0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hail\Documents\&#1053;&#1072;&#1089;&#1090;&#1088;&#1072;&#1080;&#1074;&#1072;&#1077;&#1084;&#1099;&#1077;%20&#1096;&#1072;&#1073;&#1083;&#1086;&#1085;&#1099;%20Office\Test%20Template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4B672920-6C1B-4F48-BAF3-378654F85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Template 1.dotx</Template>
  <TotalTime>196</TotalTime>
  <Pages>8</Pages>
  <Words>1149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Иванов Миша</cp:lastModifiedBy>
  <cp:revision>4</cp:revision>
  <dcterms:created xsi:type="dcterms:W3CDTF">2019-03-18T09:52:00Z</dcterms:created>
  <dcterms:modified xsi:type="dcterms:W3CDTF">2019-03-18T13:17:00Z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
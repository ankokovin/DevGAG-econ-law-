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3395"/>
      </w:tblGrid>
      <w:tr w:rsidR="002A78F7" w:rsidRPr="00A319E0" w14:paraId="1765396F" w14:textId="77777777" w:rsidTr="002A78F7">
        <w:trPr>
          <w:trHeight w:val="1700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33FD9" w14:textId="77777777" w:rsidR="002A78F7" w:rsidRDefault="002A78F7" w:rsidP="002A78F7">
            <w:pPr>
              <w:spacing w:line="240" w:lineRule="auto"/>
              <w:ind w:firstLine="0"/>
              <w:jc w:val="center"/>
            </w:pPr>
            <w:bookmarkStart w:id="0" w:name="_Hlk478425205"/>
            <w:bookmarkEnd w:id="0"/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</w:tc>
      </w:tr>
      <w:tr w:rsidR="002A78F7" w:rsidRPr="00A319E0" w14:paraId="6EE398F2" w14:textId="77777777" w:rsidTr="002A78F7">
        <w:trPr>
          <w:trHeight w:val="1141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590362" w14:textId="77777777" w:rsidR="002A78F7" w:rsidRDefault="002A78F7" w:rsidP="002A78F7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2A78F7" w:rsidRPr="00A319E0" w14:paraId="15511146" w14:textId="77777777" w:rsidTr="002A78F7">
        <w:trPr>
          <w:trHeight w:val="1277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F6DA8" w14:textId="77777777" w:rsidR="002A78F7" w:rsidRDefault="002A78F7" w:rsidP="002A78F7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Коковин Алексей Николаевич</w:t>
            </w:r>
          </w:p>
          <w:p w14:paraId="412BDAC7" w14:textId="77777777" w:rsidR="002A78F7" w:rsidRDefault="002A78F7" w:rsidP="002A78F7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Иванов Михаил Викторович</w:t>
            </w:r>
          </w:p>
          <w:p w14:paraId="198C5F94" w14:textId="3662B01A" w:rsidR="002A78F7" w:rsidRDefault="002A78F7" w:rsidP="002A78F7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Болотов Денис </w:t>
            </w:r>
            <w:r w:rsidR="00884F84">
              <w:rPr>
                <w:rFonts w:eastAsia="Times New Roman" w:cs="Times New Roman"/>
                <w:color w:val="000000"/>
                <w:szCs w:val="26"/>
                <w:lang w:eastAsia="ru-RU"/>
              </w:rPr>
              <w:t>Вадимович</w:t>
            </w:r>
            <w:bookmarkStart w:id="1" w:name="_GoBack"/>
            <w:bookmarkEnd w:id="1"/>
          </w:p>
          <w:p w14:paraId="49CE95AE" w14:textId="79999FA1" w:rsidR="002A78F7" w:rsidRDefault="002A78F7" w:rsidP="002A78F7">
            <w:pPr>
              <w:ind w:firstLine="0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Харлашко</w:t>
            </w:r>
            <w:proofErr w:type="spellEnd"/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Никита Дмитриевич</w:t>
            </w:r>
          </w:p>
        </w:tc>
      </w:tr>
      <w:tr w:rsidR="002A78F7" w:rsidRPr="002A78F7" w14:paraId="2C5EF762" w14:textId="77777777" w:rsidTr="002A78F7">
        <w:trPr>
          <w:trHeight w:val="276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074D5" w14:textId="07DD892E" w:rsidR="002A78F7" w:rsidRPr="002A78F7" w:rsidRDefault="002A78F7" w:rsidP="002A78F7">
            <w:pPr>
              <w:pStyle w:val="Title"/>
            </w:pPr>
            <w:r>
              <w:rPr>
                <w:rFonts w:eastAsia="Calibri"/>
              </w:rPr>
              <w:t>Оценка</w:t>
            </w:r>
            <w:r w:rsidR="002B745C">
              <w:rPr>
                <w:rFonts w:eastAsia="Calibri"/>
              </w:rPr>
              <w:t xml:space="preserve"> трудозатрат для</w:t>
            </w:r>
            <w:r>
              <w:rPr>
                <w:rFonts w:eastAsia="Calibri"/>
              </w:rPr>
              <w:t xml:space="preserve"> проекта </w:t>
            </w:r>
            <w:proofErr w:type="spellStart"/>
            <w:r>
              <w:rPr>
                <w:rFonts w:eastAsia="Calibri"/>
                <w:lang w:val="en-US"/>
              </w:rPr>
              <w:t>devGAG</w:t>
            </w:r>
            <w:proofErr w:type="spellEnd"/>
            <w:r w:rsidRPr="002A78F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методом </w:t>
            </w:r>
            <w:r>
              <w:rPr>
                <w:rFonts w:eastAsia="Calibri"/>
                <w:lang w:val="en-US"/>
              </w:rPr>
              <w:t>Wide</w:t>
            </w:r>
            <w:r w:rsidRPr="002A78F7"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Band</w:t>
            </w:r>
            <w:r w:rsidRPr="002A78F7"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Delphi</w:t>
            </w:r>
          </w:p>
        </w:tc>
      </w:tr>
      <w:tr w:rsidR="002A78F7" w14:paraId="414C2F2E" w14:textId="77777777" w:rsidTr="002A78F7">
        <w:trPr>
          <w:trHeight w:val="962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52292" w14:textId="77777777" w:rsidR="002A78F7" w:rsidRDefault="002A78F7" w:rsidP="002A78F7">
            <w:pPr>
              <w:ind w:firstLine="0"/>
              <w:jc w:val="center"/>
            </w:pPr>
            <w:r>
              <w:rPr>
                <w:rFonts w:eastAsia="Times New Roman" w:cs="Times New Roman"/>
                <w:i/>
                <w:color w:val="000000"/>
                <w:szCs w:val="26"/>
                <w:lang w:eastAsia="ru-RU"/>
              </w:rPr>
              <w:t>Практическая работа</w:t>
            </w:r>
          </w:p>
        </w:tc>
      </w:tr>
      <w:tr w:rsidR="002A78F7" w:rsidRPr="00A319E0" w14:paraId="540E632A" w14:textId="77777777" w:rsidTr="002A78F7">
        <w:trPr>
          <w:trHeight w:val="2549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AC005" w14:textId="77777777" w:rsidR="002A78F7" w:rsidRDefault="002A78F7" w:rsidP="002A78F7">
            <w:pPr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 w:cs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71653E27" w14:textId="77777777" w:rsidR="002A78F7" w:rsidRDefault="002A78F7" w:rsidP="002A78F7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>образовательная программа «Программная инженерия»</w:t>
            </w:r>
          </w:p>
        </w:tc>
      </w:tr>
      <w:tr w:rsidR="002A78F7" w14:paraId="16E9BB14" w14:textId="77777777" w:rsidTr="002A78F7">
        <w:trPr>
          <w:trHeight w:val="4258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46FF2BFB" w14:textId="77777777" w:rsidR="002A78F7" w:rsidRDefault="002A78F7" w:rsidP="002A78F7">
            <w:pPr>
              <w:ind w:firstLine="0"/>
              <w:jc w:val="center"/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46472156" w14:textId="77777777" w:rsidR="002A78F7" w:rsidRPr="00664246" w:rsidRDefault="002A78F7" w:rsidP="002A78F7">
            <w:pPr>
              <w:spacing w:line="276" w:lineRule="auto"/>
              <w:ind w:firstLine="0"/>
              <w:jc w:val="left"/>
              <w:rPr>
                <w:u w:val="single"/>
              </w:rPr>
            </w:pPr>
            <w:r>
              <w:t xml:space="preserve">Преподаватель кафедры информационных технологий в бизнесе </w:t>
            </w:r>
            <w:r w:rsidRPr="00664246">
              <w:rPr>
                <w:u w:val="single"/>
              </w:rPr>
              <w:t>____________________</w:t>
            </w:r>
          </w:p>
          <w:p w14:paraId="31D6C253" w14:textId="77777777" w:rsidR="002A78F7" w:rsidRPr="0055179D" w:rsidRDefault="002A78F7" w:rsidP="002A78F7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t>В. П. Коротун</w:t>
            </w:r>
          </w:p>
        </w:tc>
      </w:tr>
    </w:tbl>
    <w:p w14:paraId="1FBAA856" w14:textId="77777777" w:rsidR="002A78F7" w:rsidRDefault="002A78F7" w:rsidP="002A78F7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6"/>
          <w:lang w:eastAsia="ru-RU"/>
        </w:rPr>
        <w:sectPr w:rsidR="002A78F7" w:rsidSect="002A78F7">
          <w:type w:val="continuous"/>
          <w:pgSz w:w="12240" w:h="15840" w:code="1"/>
          <w:pgMar w:top="1134" w:right="567" w:bottom="1134" w:left="1418" w:header="850" w:footer="709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A78F7" w14:paraId="53BD376E" w14:textId="77777777" w:rsidTr="002A78F7">
        <w:trPr>
          <w:trHeight w:val="412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8BC50" w14:textId="77777777" w:rsidR="002A78F7" w:rsidRPr="00664246" w:rsidRDefault="002A78F7" w:rsidP="002A78F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Пермь </w:t>
            </w:r>
            <w:r w:rsidRPr="001C6500">
              <w:t>2019</w:t>
            </w:r>
          </w:p>
        </w:tc>
      </w:tr>
    </w:tbl>
    <w:p w14:paraId="1D870479" w14:textId="70B6AF4C" w:rsidR="00042151" w:rsidRDefault="00F70E84" w:rsidP="00F05D4D">
      <w:pPr>
        <w:pStyle w:val="Heading1"/>
        <w:rPr>
          <w:lang w:val="ru-RU"/>
        </w:rPr>
      </w:pPr>
      <w:r>
        <w:rPr>
          <w:lang w:val="ru-RU"/>
        </w:rPr>
        <w:lastRenderedPageBreak/>
        <w:t>Предварительная встреча</w:t>
      </w:r>
    </w:p>
    <w:p w14:paraId="5FC367ED" w14:textId="77777777" w:rsidR="00C90C9E" w:rsidRDefault="00C90C9E" w:rsidP="00C90C9E">
      <w:pPr>
        <w:rPr>
          <w:lang w:val="ru-RU"/>
        </w:rPr>
      </w:pPr>
      <w:r>
        <w:rPr>
          <w:lang w:val="ru-RU"/>
        </w:rPr>
        <w:t>Был выбран руководитель – Коковин Алексей</w:t>
      </w:r>
    </w:p>
    <w:p w14:paraId="6676E45C" w14:textId="77777777" w:rsidR="00C90C9E" w:rsidRDefault="00C90C9E" w:rsidP="00C90C9E">
      <w:pPr>
        <w:rPr>
          <w:lang w:val="ru-RU"/>
        </w:rPr>
      </w:pPr>
      <w:r>
        <w:rPr>
          <w:lang w:val="ru-RU"/>
        </w:rPr>
        <w:t>Был выбран секретарь – Иванов Михаил</w:t>
      </w:r>
    </w:p>
    <w:p w14:paraId="3F2CE54B" w14:textId="77777777" w:rsidR="00C90C9E" w:rsidRDefault="00C90C9E" w:rsidP="00C90C9E">
      <w:pPr>
        <w:rPr>
          <w:lang w:val="ru-RU"/>
        </w:rPr>
      </w:pPr>
      <w:r>
        <w:rPr>
          <w:lang w:val="ru-RU"/>
        </w:rPr>
        <w:t>Было разработано ТЗ проекта</w:t>
      </w:r>
    </w:p>
    <w:p w14:paraId="221DB390" w14:textId="4FC43B65" w:rsidR="00C90C9E" w:rsidRDefault="00C90C9E" w:rsidP="00C90C9E">
      <w:pPr>
        <w:rPr>
          <w:lang w:val="ru-RU"/>
        </w:rPr>
      </w:pPr>
      <w:r>
        <w:rPr>
          <w:lang w:val="ru-RU"/>
        </w:rPr>
        <w:object w:dxaOrig="1614" w:dyaOrig="1044" w14:anchorId="45DD5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45pt;height:51.9pt" o:ole="">
            <v:imagedata r:id="rId11" o:title=""/>
          </v:shape>
          <o:OLEObject Type="Embed" ProgID="Package" ShapeID="_x0000_i1025" DrawAspect="Icon" ObjectID="_1617691441" r:id="rId12"/>
        </w:object>
      </w:r>
    </w:p>
    <w:p w14:paraId="687E4CD7" w14:textId="77777777" w:rsidR="000E7BD7" w:rsidRDefault="000E7BD7" w:rsidP="000E7BD7">
      <w:pPr>
        <w:rPr>
          <w:lang w:val="ru-RU"/>
        </w:rPr>
      </w:pPr>
      <w:r>
        <w:rPr>
          <w:lang w:val="ru-RU"/>
        </w:rPr>
        <w:t xml:space="preserve">Согласились на структуре проекта, разработанной Алексеем и Михаилом. </w:t>
      </w:r>
    </w:p>
    <w:p w14:paraId="5056B06B" w14:textId="77777777" w:rsidR="000E7BD7" w:rsidRP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Р</w:t>
      </w:r>
      <w:r w:rsidRPr="000E7BD7">
        <w:rPr>
          <w:lang w:val="ru-RU"/>
        </w:rPr>
        <w:t>аспространение контента</w:t>
      </w:r>
    </w:p>
    <w:p w14:paraId="28BACA52" w14:textId="77777777" w:rsidR="000E7BD7" w:rsidRPr="000E7BD7" w:rsidRDefault="000E7BD7" w:rsidP="000E7BD7">
      <w:pPr>
        <w:numPr>
          <w:ilvl w:val="1"/>
          <w:numId w:val="32"/>
        </w:numPr>
        <w:rPr>
          <w:lang w:val="ru-RU"/>
        </w:rPr>
      </w:pPr>
      <w:r w:rsidRPr="000E7BD7">
        <w:rPr>
          <w:lang w:val="ru-RU"/>
        </w:rPr>
        <w:t>общая лента</w:t>
      </w:r>
    </w:p>
    <w:p w14:paraId="20F07047" w14:textId="77777777" w:rsidR="000E7BD7" w:rsidRPr="000E7BD7" w:rsidRDefault="000E7BD7" w:rsidP="000E7BD7">
      <w:pPr>
        <w:numPr>
          <w:ilvl w:val="1"/>
          <w:numId w:val="32"/>
        </w:numPr>
        <w:rPr>
          <w:lang w:val="ru-RU"/>
        </w:rPr>
      </w:pPr>
      <w:r w:rsidRPr="000E7BD7">
        <w:rPr>
          <w:lang w:val="ru-RU"/>
        </w:rPr>
        <w:t>контент конкретного создателя</w:t>
      </w:r>
    </w:p>
    <w:p w14:paraId="43100805" w14:textId="77777777" w:rsidR="000E7BD7" w:rsidRPr="000E7BD7" w:rsidRDefault="000E7BD7" w:rsidP="000E7BD7">
      <w:pPr>
        <w:numPr>
          <w:ilvl w:val="1"/>
          <w:numId w:val="32"/>
        </w:numPr>
        <w:rPr>
          <w:lang w:val="ru-RU"/>
        </w:rPr>
      </w:pPr>
      <w:r w:rsidRPr="000E7BD7">
        <w:rPr>
          <w:lang w:val="ru-RU"/>
        </w:rPr>
        <w:t>лента подписок</w:t>
      </w:r>
    </w:p>
    <w:p w14:paraId="59107272" w14:textId="77777777" w:rsidR="000E7BD7" w:rsidRP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П</w:t>
      </w:r>
      <w:r w:rsidRPr="000E7BD7">
        <w:rPr>
          <w:lang w:val="ru-RU"/>
        </w:rPr>
        <w:t xml:space="preserve">олучение контента </w:t>
      </w:r>
    </w:p>
    <w:p w14:paraId="670355F4" w14:textId="77777777" w:rsidR="000E7BD7" w:rsidRDefault="000E7BD7" w:rsidP="00C90C9E">
      <w:pPr>
        <w:rPr>
          <w:lang w:val="ru-RU"/>
        </w:rPr>
      </w:pPr>
      <w:r>
        <w:rPr>
          <w:lang w:val="ru-RU"/>
        </w:rPr>
        <w:t>Реализуем её вне бота, на отдельном сайте. Присутствует регистрация, вход, пост.</w:t>
      </w:r>
    </w:p>
    <w:p w14:paraId="060569FB" w14:textId="77777777" w:rsidR="000E7BD7" w:rsidRPr="000E7BD7" w:rsidRDefault="000E7BD7" w:rsidP="00C90C9E">
      <w:pPr>
        <w:rPr>
          <w:lang w:val="ru-RU"/>
        </w:rPr>
      </w:pPr>
      <w:r>
        <w:rPr>
          <w:lang w:val="ru-RU"/>
        </w:rPr>
        <w:t>Контент - текст и/или одна или более картинки</w:t>
      </w:r>
    </w:p>
    <w:p w14:paraId="18BF6AB9" w14:textId="77777777" w:rsid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Pr="000E7BD7">
        <w:rPr>
          <w:lang w:val="ru-RU"/>
        </w:rPr>
        <w:t>одерация</w:t>
      </w:r>
    </w:p>
    <w:p w14:paraId="026DF8F4" w14:textId="77777777" w:rsidR="00C90C9E" w:rsidRPr="000E7BD7" w:rsidRDefault="00C90C9E" w:rsidP="00C90C9E">
      <w:pPr>
        <w:rPr>
          <w:lang w:val="ru-RU"/>
        </w:rPr>
      </w:pPr>
      <w:r>
        <w:rPr>
          <w:lang w:val="ru-RU"/>
        </w:rPr>
        <w:t>Полученный контент не отправляется на общую ленту сразу же. Предварительно проходит модерация.</w:t>
      </w:r>
    </w:p>
    <w:p w14:paraId="4FF44F87" w14:textId="77777777" w:rsidR="000E7BD7" w:rsidRDefault="000E7BD7" w:rsidP="000E7BD7">
      <w:pPr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Pr="000E7BD7">
        <w:rPr>
          <w:lang w:val="ru-RU"/>
        </w:rPr>
        <w:t xml:space="preserve">онетизация </w:t>
      </w:r>
    </w:p>
    <w:p w14:paraId="6A9BD24C" w14:textId="77777777" w:rsidR="000E7BD7" w:rsidRDefault="000E7BD7" w:rsidP="00C90C9E">
      <w:pPr>
        <w:rPr>
          <w:lang w:val="ru-RU"/>
        </w:rPr>
      </w:pPr>
      <w:r>
        <w:rPr>
          <w:lang w:val="ru-RU"/>
        </w:rPr>
        <w:t>В</w:t>
      </w:r>
      <w:r w:rsidRPr="000E7BD7">
        <w:rPr>
          <w:lang w:val="ru-RU"/>
        </w:rPr>
        <w:t xml:space="preserve"> ленты </w:t>
      </w:r>
      <w:r>
        <w:rPr>
          <w:lang w:val="ru-RU"/>
        </w:rPr>
        <w:t>встраиваются</w:t>
      </w:r>
      <w:r w:rsidRPr="000E7BD7">
        <w:rPr>
          <w:lang w:val="ru-RU"/>
        </w:rPr>
        <w:t xml:space="preserve"> посты с рекламным содержанием</w:t>
      </w:r>
      <w:r>
        <w:rPr>
          <w:lang w:val="ru-RU"/>
        </w:rPr>
        <w:t>. О</w:t>
      </w:r>
      <w:r w:rsidRPr="000E7BD7">
        <w:rPr>
          <w:lang w:val="ru-RU"/>
        </w:rPr>
        <w:t>плачива</w:t>
      </w:r>
      <w:r>
        <w:rPr>
          <w:lang w:val="ru-RU"/>
        </w:rPr>
        <w:t>ются</w:t>
      </w:r>
      <w:r w:rsidRPr="000E7BD7">
        <w:rPr>
          <w:lang w:val="ru-RU"/>
        </w:rPr>
        <w:t xml:space="preserve"> клики</w:t>
      </w:r>
      <w:r w:rsidR="00C90C9E">
        <w:rPr>
          <w:lang w:val="ru-RU"/>
        </w:rPr>
        <w:t>.</w:t>
      </w:r>
    </w:p>
    <w:p w14:paraId="76DF9FCC" w14:textId="77777777" w:rsidR="00C90C9E" w:rsidRDefault="00C90C9E">
      <w:pPr>
        <w:rPr>
          <w:lang w:val="ru-RU"/>
        </w:rPr>
      </w:pPr>
    </w:p>
    <w:p w14:paraId="7C024E6A" w14:textId="77777777" w:rsidR="00C90C9E" w:rsidRDefault="00C90C9E">
      <w:pPr>
        <w:rPr>
          <w:lang w:val="ru-RU"/>
        </w:rPr>
      </w:pPr>
      <w:r>
        <w:rPr>
          <w:lang w:val="ru-RU"/>
        </w:rPr>
        <w:t xml:space="preserve">Были разосланы </w:t>
      </w:r>
      <w:r w:rsidR="00205B55">
        <w:rPr>
          <w:lang w:val="ru-RU"/>
        </w:rPr>
        <w:t>шаблоны анкет</w:t>
      </w:r>
      <w:r>
        <w:rPr>
          <w:lang w:val="ru-RU"/>
        </w:rPr>
        <w:t xml:space="preserve"> для собрания.</w:t>
      </w:r>
    </w:p>
    <w:p w14:paraId="7F873BB4" w14:textId="77777777" w:rsidR="00C90C9E" w:rsidRDefault="00CF39CC" w:rsidP="00F05D4D">
      <w:pPr>
        <w:pStyle w:val="Heading1"/>
        <w:rPr>
          <w:lang w:val="ru-RU"/>
        </w:rPr>
      </w:pPr>
      <w:r>
        <w:rPr>
          <w:lang w:val="ru-RU"/>
        </w:rPr>
        <w:t>Итерация 1</w:t>
      </w:r>
    </w:p>
    <w:p w14:paraId="020A6AB2" w14:textId="77777777" w:rsidR="00CF39CC" w:rsidRDefault="00205B55" w:rsidP="00205B55">
      <w:pPr>
        <w:rPr>
          <w:lang w:val="ru-RU"/>
        </w:rPr>
      </w:pPr>
      <w:r>
        <w:rPr>
          <w:lang w:val="ru-RU"/>
        </w:rPr>
        <w:t>Были собраны и сопоставлены</w:t>
      </w:r>
      <w:r w:rsidR="00F05D4D">
        <w:rPr>
          <w:lang w:val="ru-RU"/>
        </w:rPr>
        <w:t xml:space="preserve"> первоначальные</w:t>
      </w:r>
      <w:r>
        <w:rPr>
          <w:lang w:val="ru-RU"/>
        </w:rPr>
        <w:t xml:space="preserve"> анкеты. Из их анализа</w:t>
      </w:r>
      <w:r w:rsidRPr="00205B55">
        <w:rPr>
          <w:lang w:val="ru-RU"/>
        </w:rPr>
        <w:t xml:space="preserve"> </w:t>
      </w:r>
      <w:r>
        <w:rPr>
          <w:lang w:val="ru-RU"/>
        </w:rPr>
        <w:t xml:space="preserve">стало очевидно, что нужно создать более стандартную анкету, так как глубина деления компонентов у всех была разной. </w:t>
      </w:r>
      <w:r w:rsidR="00CF39CC">
        <w:rPr>
          <w:lang w:val="ru-RU"/>
        </w:rPr>
        <w:t>Результат варьировался от 131 до 219</w:t>
      </w:r>
    </w:p>
    <w:p w14:paraId="64ABDD58" w14:textId="77777777" w:rsidR="00205B55" w:rsidRDefault="00205B55" w:rsidP="00205B55">
      <w:pPr>
        <w:rPr>
          <w:lang w:val="ru-RU"/>
        </w:rPr>
      </w:pPr>
      <w:r>
        <w:rPr>
          <w:lang w:val="ru-RU"/>
        </w:rPr>
        <w:t>Остановились на таком делении</w:t>
      </w:r>
      <w:r w:rsidR="00CF39CC">
        <w:rPr>
          <w:lang w:val="ru-RU"/>
        </w:rPr>
        <w:t xml:space="preserve"> оцениваемых функций</w:t>
      </w:r>
    </w:p>
    <w:p w14:paraId="30575908" w14:textId="77777777" w:rsidR="00205B55" w:rsidRDefault="00205B55" w:rsidP="00205B55">
      <w:pPr>
        <w:numPr>
          <w:ilvl w:val="0"/>
          <w:numId w:val="34"/>
        </w:numPr>
        <w:rPr>
          <w:lang w:val="ru-RU"/>
        </w:rPr>
      </w:pPr>
      <w:r>
        <w:rPr>
          <w:lang w:val="ru-RU"/>
        </w:rPr>
        <w:t>Бот</w:t>
      </w:r>
    </w:p>
    <w:p w14:paraId="21FF4D24" w14:textId="77777777" w:rsidR="00205B55" w:rsidRDefault="00205B55" w:rsidP="00205B55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lastRenderedPageBreak/>
        <w:t>Распространение</w:t>
      </w:r>
    </w:p>
    <w:p w14:paraId="5A3F319F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bookmarkStart w:id="2" w:name="OLE_LINK1"/>
      <w:r>
        <w:rPr>
          <w:lang w:val="ru-RU"/>
        </w:rPr>
        <w:t>Проектирование</w:t>
      </w:r>
    </w:p>
    <w:p w14:paraId="455F8EE8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7DFA3491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bookmarkEnd w:id="2"/>
    <w:p w14:paraId="02BF9A29" w14:textId="77777777" w:rsidR="00205B55" w:rsidRDefault="00205B55" w:rsidP="00205B55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Монетизация</w:t>
      </w:r>
    </w:p>
    <w:p w14:paraId="0B89D790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421F596D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47B67837" w14:textId="77777777" w:rsidR="00205B55" w:rsidRDefault="00205B55" w:rsidP="00205B55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p w14:paraId="3E2EA76E" w14:textId="77777777" w:rsidR="00205B55" w:rsidRDefault="00F05D4D" w:rsidP="00205B55">
      <w:pPr>
        <w:numPr>
          <w:ilvl w:val="0"/>
          <w:numId w:val="34"/>
        </w:numPr>
        <w:rPr>
          <w:lang w:val="ru-RU"/>
        </w:rPr>
      </w:pPr>
      <w:r>
        <w:rPr>
          <w:lang w:val="ru-RU"/>
        </w:rPr>
        <w:t>Сайт</w:t>
      </w:r>
    </w:p>
    <w:p w14:paraId="1ED9EB73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Получение</w:t>
      </w:r>
    </w:p>
    <w:p w14:paraId="292A4F01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5725A3FE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5A111DD0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p w14:paraId="5DB1ACE5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Модерация</w:t>
      </w:r>
    </w:p>
    <w:p w14:paraId="0442C275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102AC040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531DFE23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p w14:paraId="40AB68F8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Монетизация</w:t>
      </w:r>
    </w:p>
    <w:p w14:paraId="0AE6CD49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535E1F2B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5CDE908F" w14:textId="77777777" w:rsidR="00F05D4D" w:rsidRDefault="00F05D4D" w:rsidP="00F05D4D">
      <w:pPr>
        <w:numPr>
          <w:ilvl w:val="2"/>
          <w:numId w:val="34"/>
        </w:numPr>
        <w:rPr>
          <w:lang w:val="ru-RU"/>
        </w:rPr>
      </w:pPr>
      <w:r>
        <w:rPr>
          <w:lang w:val="ru-RU"/>
        </w:rPr>
        <w:t>Тестирование</w:t>
      </w:r>
    </w:p>
    <w:p w14:paraId="615C92EB" w14:textId="77777777" w:rsidR="00F05D4D" w:rsidRDefault="00F05D4D" w:rsidP="00F05D4D">
      <w:pPr>
        <w:numPr>
          <w:ilvl w:val="0"/>
          <w:numId w:val="34"/>
        </w:numPr>
        <w:rPr>
          <w:lang w:val="ru-RU"/>
        </w:rPr>
      </w:pPr>
      <w:r>
        <w:rPr>
          <w:lang w:val="ru-RU"/>
        </w:rPr>
        <w:t>БД</w:t>
      </w:r>
    </w:p>
    <w:p w14:paraId="377D1A76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Проектирование</w:t>
      </w:r>
    </w:p>
    <w:p w14:paraId="556CF995" w14:textId="77777777" w:rsidR="00F05D4D" w:rsidRDefault="00F05D4D" w:rsidP="00F05D4D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Реализация</w:t>
      </w:r>
    </w:p>
    <w:p w14:paraId="50AFA55D" w14:textId="77777777" w:rsidR="00817F7A" w:rsidRDefault="00817F7A" w:rsidP="00F05D4D">
      <w:pPr>
        <w:numPr>
          <w:ilvl w:val="0"/>
          <w:numId w:val="34"/>
        </w:numPr>
        <w:rPr>
          <w:lang w:val="ru-RU"/>
        </w:rPr>
      </w:pPr>
      <w:r>
        <w:rPr>
          <w:lang w:val="ru-RU"/>
        </w:rPr>
        <w:t>Другое</w:t>
      </w:r>
    </w:p>
    <w:p w14:paraId="7D67D1A0" w14:textId="77777777" w:rsidR="00F05D4D" w:rsidRDefault="00F05D4D" w:rsidP="00817F7A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Интеграция</w:t>
      </w:r>
    </w:p>
    <w:p w14:paraId="12E1D619" w14:textId="2B2B6C0B" w:rsidR="00F05D4D" w:rsidRDefault="00F05D4D" w:rsidP="00817F7A">
      <w:pPr>
        <w:numPr>
          <w:ilvl w:val="1"/>
          <w:numId w:val="34"/>
        </w:numPr>
        <w:rPr>
          <w:lang w:val="ru-RU"/>
        </w:rPr>
      </w:pPr>
      <w:r>
        <w:rPr>
          <w:lang w:val="ru-RU"/>
        </w:rPr>
        <w:t>Документация</w:t>
      </w:r>
    </w:p>
    <w:p w14:paraId="4E0315F5" w14:textId="7251501D" w:rsidR="00F52959" w:rsidRDefault="00F52959" w:rsidP="00F52959">
      <w:pPr>
        <w:rPr>
          <w:lang w:val="ru-RU"/>
        </w:rPr>
      </w:pPr>
      <w:bookmarkStart w:id="3" w:name="OLE_LINK2"/>
      <w:bookmarkStart w:id="4" w:name="OLE_LINK3"/>
      <w:r>
        <w:rPr>
          <w:lang w:val="ru-RU"/>
        </w:rPr>
        <w:t xml:space="preserve">Монетизация находится в двух местах так как она </w:t>
      </w:r>
      <w:r w:rsidR="00E33BDE">
        <w:rPr>
          <w:lang w:val="ru-RU"/>
        </w:rPr>
        <w:t>состоит из двух</w:t>
      </w:r>
      <w:r>
        <w:rPr>
          <w:lang w:val="ru-RU"/>
        </w:rPr>
        <w:t xml:space="preserve"> половин: отслеживание кликов пользователей в ленте и получение рекламных постов от рекламодателей.</w:t>
      </w:r>
    </w:p>
    <w:p w14:paraId="3BDCA941" w14:textId="676E2A59" w:rsidR="00F52959" w:rsidRDefault="00F52959" w:rsidP="00F52959">
      <w:pPr>
        <w:rPr>
          <w:lang w:val="ru-RU"/>
        </w:rPr>
      </w:pPr>
      <w:r>
        <w:rPr>
          <w:lang w:val="ru-RU"/>
        </w:rPr>
        <w:lastRenderedPageBreak/>
        <w:t xml:space="preserve">Под интеграцией в основном понимается </w:t>
      </w:r>
      <w:r>
        <w:t>docker</w:t>
      </w:r>
      <w:r w:rsidRPr="00817F7A">
        <w:rPr>
          <w:lang w:val="ru-RU"/>
        </w:rPr>
        <w:t xml:space="preserve"> </w:t>
      </w:r>
      <w:r>
        <w:rPr>
          <w:lang w:val="ru-RU"/>
        </w:rPr>
        <w:t>–</w:t>
      </w:r>
      <w:r w:rsidRPr="00817F7A">
        <w:rPr>
          <w:lang w:val="ru-RU"/>
        </w:rPr>
        <w:t xml:space="preserve"> </w:t>
      </w:r>
      <w:r>
        <w:rPr>
          <w:lang w:val="ru-RU"/>
        </w:rPr>
        <w:t>технология, упрощающая масштабирование.</w:t>
      </w:r>
      <w:bookmarkEnd w:id="3"/>
      <w:bookmarkEnd w:id="4"/>
    </w:p>
    <w:p w14:paraId="7CDF3101" w14:textId="77777777" w:rsidR="00F05D4D" w:rsidRDefault="00CF39CC" w:rsidP="00F05D4D">
      <w:pPr>
        <w:pStyle w:val="Heading1"/>
        <w:rPr>
          <w:lang w:val="ru-RU"/>
        </w:rPr>
      </w:pPr>
      <w:r>
        <w:rPr>
          <w:lang w:val="ru-RU"/>
        </w:rPr>
        <w:t>Итерация 2</w:t>
      </w:r>
    </w:p>
    <w:p w14:paraId="2B9A4890" w14:textId="3C99913A" w:rsidR="00F52959" w:rsidRPr="00C04D9F" w:rsidRDefault="00CF39CC" w:rsidP="00F05D4D">
      <w:pPr>
        <w:rPr>
          <w:lang w:val="ru-RU"/>
        </w:rPr>
      </w:pPr>
      <w:r>
        <w:rPr>
          <w:lang w:val="ru-RU"/>
        </w:rPr>
        <w:t>После согласования этапов у всех был</w:t>
      </w:r>
      <w:r w:rsidRPr="00CF39CC">
        <w:rPr>
          <w:lang w:val="ru-RU"/>
        </w:rPr>
        <w:t xml:space="preserve"> </w:t>
      </w:r>
      <w:r>
        <w:rPr>
          <w:lang w:val="ru-RU"/>
        </w:rPr>
        <w:t xml:space="preserve">список задач, следовательно все окончательно понимали масштаб </w:t>
      </w:r>
      <w:r w:rsidR="009C1A94">
        <w:rPr>
          <w:lang w:val="ru-RU"/>
        </w:rPr>
        <w:t>предстоящих работ</w:t>
      </w:r>
      <w:r>
        <w:rPr>
          <w:lang w:val="ru-RU"/>
        </w:rPr>
        <w:t>. В связи с этим разброс увеличился и являлся от 188 до 515.</w:t>
      </w:r>
      <w:r w:rsidR="009C1A94" w:rsidRPr="009C1A94">
        <w:rPr>
          <w:lang w:val="ru-RU"/>
        </w:rPr>
        <w:t xml:space="preserve"> </w:t>
      </w:r>
      <w:r w:rsidR="00C04D9F">
        <w:rPr>
          <w:lang w:val="ru-RU"/>
        </w:rPr>
        <w:t xml:space="preserve">Больше всего разнились Получение и Модерация, поэтому договаривались о них. </w:t>
      </w:r>
    </w:p>
    <w:p w14:paraId="721FC79B" w14:textId="77777777" w:rsidR="00BF4833" w:rsidRDefault="00BF4833" w:rsidP="00BF4833">
      <w:pPr>
        <w:pStyle w:val="Heading1"/>
        <w:rPr>
          <w:lang w:val="ru-RU"/>
        </w:rPr>
      </w:pPr>
      <w:r>
        <w:rPr>
          <w:lang w:val="ru-RU"/>
        </w:rPr>
        <w:t>Итерация 3</w:t>
      </w:r>
    </w:p>
    <w:p w14:paraId="483988A8" w14:textId="2B6A8780" w:rsidR="00817F7A" w:rsidRPr="00044F3A" w:rsidRDefault="00F52959" w:rsidP="00817F7A">
      <w:pPr>
        <w:rPr>
          <w:lang w:val="ru-RU"/>
        </w:rPr>
      </w:pPr>
      <w:r>
        <w:rPr>
          <w:lang w:val="ru-RU"/>
        </w:rPr>
        <w:t>По итогам итерации 3 значения были приведены в рамку от 200 до 300 часов</w:t>
      </w:r>
      <w:r w:rsidR="00C04D9F">
        <w:rPr>
          <w:lang w:val="ru-RU"/>
        </w:rPr>
        <w:t>, но они не были достаточно близки для того, чтобы все на них согласились. Проблема осталась в тех же самых пунктах, поэтому дискуссия о них продолжилась.</w:t>
      </w:r>
      <w:r w:rsidR="00044F3A" w:rsidRPr="00044F3A">
        <w:rPr>
          <w:lang w:val="ru-RU"/>
        </w:rPr>
        <w:t xml:space="preserve"> </w:t>
      </w:r>
    </w:p>
    <w:p w14:paraId="623C7EE7" w14:textId="6F3A8895" w:rsidR="00817F7A" w:rsidRDefault="00817F7A" w:rsidP="00817F7A">
      <w:pPr>
        <w:pStyle w:val="Heading1"/>
        <w:rPr>
          <w:lang w:val="ru-RU"/>
        </w:rPr>
      </w:pPr>
      <w:r>
        <w:rPr>
          <w:lang w:val="ru-RU"/>
        </w:rPr>
        <w:t>Итерация 4</w:t>
      </w:r>
      <w:r w:rsidR="00F52959">
        <w:rPr>
          <w:lang w:val="ru-RU"/>
        </w:rPr>
        <w:t>, итоговая</w:t>
      </w:r>
    </w:p>
    <w:p w14:paraId="7AD24882" w14:textId="5014A12C" w:rsidR="00F70E84" w:rsidRPr="00AA61EF" w:rsidRDefault="00F52959" w:rsidP="00F70E84">
      <w:pPr>
        <w:rPr>
          <w:lang w:val="ru-RU"/>
        </w:rPr>
      </w:pPr>
      <w:r>
        <w:rPr>
          <w:lang w:val="ru-RU"/>
        </w:rPr>
        <w:t>В результате итоговой итерации всеми были приняты значения, не далеко уходящие от средних, поэтому, все согласились остановиться на них.</w:t>
      </w:r>
    </w:p>
    <w:p w14:paraId="6F4BCA93" w14:textId="55CA61BE" w:rsidR="00F70E84" w:rsidRPr="00E14645" w:rsidRDefault="00F70E84" w:rsidP="002A78F7">
      <w:pPr>
        <w:pStyle w:val="Heading1"/>
        <w:rPr>
          <w:lang w:val="ru-RU"/>
        </w:rPr>
      </w:pPr>
      <w:r w:rsidRPr="00E14645">
        <w:rPr>
          <w:lang w:val="ru-RU"/>
        </w:rPr>
        <w:t>Итоги</w:t>
      </w:r>
    </w:p>
    <w:p w14:paraId="16F5F171" w14:textId="77777777" w:rsidR="00F70E84" w:rsidRPr="00F70E84" w:rsidRDefault="00F70E84" w:rsidP="00F70E84">
      <w:pPr>
        <w:rPr>
          <w:lang w:val="ru-RU"/>
        </w:rPr>
      </w:pPr>
      <w:r w:rsidRPr="00F70E84">
        <w:rPr>
          <w:lang w:val="ru-RU"/>
        </w:rPr>
        <w:t>Поскольку руководитель оценки также являлся участником оценки, имеется логичный вопрос: «А не повлиял ли он слишком сильно на результаты оценки». Для проверки данного утверждения была подсчитана корреляция между значением оценки трудоёмкости проекта и оценками каждого из участников в результате каждой итерации. Были получены следующие значения: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77"/>
        <w:gridCol w:w="2539"/>
        <w:gridCol w:w="2690"/>
        <w:gridCol w:w="2539"/>
      </w:tblGrid>
      <w:tr w:rsidR="00F70E84" w:rsidRPr="008E5ADA" w14:paraId="29D305A6" w14:textId="77777777" w:rsidTr="00F70E84">
        <w:trPr>
          <w:trHeight w:val="300"/>
        </w:trPr>
        <w:tc>
          <w:tcPr>
            <w:tcW w:w="1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B69F" w14:textId="77777777" w:rsidR="00F70E84" w:rsidRPr="008E5ADA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ADA">
              <w:rPr>
                <w:rFonts w:ascii="Calibri" w:eastAsia="Times New Roman" w:hAnsi="Calibri" w:cs="Calibri"/>
                <w:color w:val="000000"/>
                <w:lang w:eastAsia="ru-RU"/>
              </w:rPr>
              <w:t>Коковин</w:t>
            </w:r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D771" w14:textId="77777777" w:rsidR="00F70E84" w:rsidRPr="008E5ADA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E5ADA">
              <w:rPr>
                <w:rFonts w:ascii="Calibri" w:eastAsia="Times New Roman" w:hAnsi="Calibri" w:cs="Calibri"/>
                <w:color w:val="000000"/>
                <w:lang w:eastAsia="ru-RU"/>
              </w:rPr>
              <w:t>Болотов</w:t>
            </w:r>
            <w:proofErr w:type="spellEnd"/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D02F" w14:textId="77777777" w:rsidR="00F70E84" w:rsidRPr="008E5ADA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E5ADA">
              <w:rPr>
                <w:rFonts w:ascii="Calibri" w:eastAsia="Times New Roman" w:hAnsi="Calibri" w:cs="Calibri"/>
                <w:color w:val="000000"/>
                <w:lang w:eastAsia="ru-RU"/>
              </w:rPr>
              <w:t>Харлашко</w:t>
            </w:r>
            <w:proofErr w:type="spellEnd"/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7584" w14:textId="77777777" w:rsidR="00F70E84" w:rsidRPr="008E5ADA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ADA">
              <w:rPr>
                <w:rFonts w:ascii="Calibri" w:eastAsia="Times New Roman" w:hAnsi="Calibri" w:cs="Calibri"/>
                <w:color w:val="000000"/>
                <w:lang w:eastAsia="ru-RU"/>
              </w:rPr>
              <w:t>Иванов</w:t>
            </w:r>
          </w:p>
        </w:tc>
      </w:tr>
      <w:tr w:rsidR="00F70E84" w:rsidRPr="008E5ADA" w14:paraId="50F69455" w14:textId="77777777" w:rsidTr="00F70E84">
        <w:trPr>
          <w:trHeight w:val="300"/>
        </w:trPr>
        <w:tc>
          <w:tcPr>
            <w:tcW w:w="1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9BA" w14:textId="77777777" w:rsidR="00F70E84" w:rsidRPr="008E5ADA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ADA">
              <w:rPr>
                <w:rFonts w:ascii="Calibri" w:eastAsia="Times New Roman" w:hAnsi="Calibri" w:cs="Calibri"/>
                <w:color w:val="000000"/>
                <w:lang w:eastAsia="ru-RU"/>
              </w:rPr>
              <w:t>-0,51443</w:t>
            </w:r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D5CA" w14:textId="77777777" w:rsidR="00F70E84" w:rsidRPr="008E5ADA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ADA">
              <w:rPr>
                <w:rFonts w:ascii="Calibri" w:eastAsia="Times New Roman" w:hAnsi="Calibri" w:cs="Calibri"/>
                <w:color w:val="000000"/>
                <w:lang w:eastAsia="ru-RU"/>
              </w:rPr>
              <w:t>0,967196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A2B0" w14:textId="77777777" w:rsidR="00F70E84" w:rsidRPr="008E5ADA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ADA">
              <w:rPr>
                <w:rFonts w:ascii="Calibri" w:eastAsia="Times New Roman" w:hAnsi="Calibri" w:cs="Calibri"/>
                <w:color w:val="000000"/>
                <w:lang w:eastAsia="ru-RU"/>
              </w:rPr>
              <w:t>0,960701</w:t>
            </w:r>
          </w:p>
        </w:tc>
        <w:tc>
          <w:tcPr>
            <w:tcW w:w="1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20E3" w14:textId="77777777" w:rsidR="00F70E84" w:rsidRPr="008E5ADA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E5ADA">
              <w:rPr>
                <w:rFonts w:ascii="Calibri" w:eastAsia="Times New Roman" w:hAnsi="Calibri" w:cs="Calibri"/>
                <w:color w:val="000000"/>
                <w:lang w:eastAsia="ru-RU"/>
              </w:rPr>
              <w:t>0,399469</w:t>
            </w:r>
          </w:p>
        </w:tc>
      </w:tr>
    </w:tbl>
    <w:p w14:paraId="4F754890" w14:textId="77777777" w:rsidR="00F70E84" w:rsidRPr="00F70E84" w:rsidRDefault="00F70E84" w:rsidP="00F70E84">
      <w:pPr>
        <w:rPr>
          <w:lang w:val="ru-RU"/>
        </w:rPr>
      </w:pPr>
      <w:r w:rsidRPr="00F70E84">
        <w:rPr>
          <w:lang w:val="ru-RU"/>
        </w:rPr>
        <w:t xml:space="preserve">Чем больше корреляция, тем больше изменение оценки участника соответствует изменению средней оценки. Как можно заметить, только у руководителя группы было </w:t>
      </w:r>
      <w:r w:rsidRPr="00F70E84">
        <w:rPr>
          <w:lang w:val="ru-RU"/>
        </w:rPr>
        <w:lastRenderedPageBreak/>
        <w:t xml:space="preserve">отрицательное значение корреляции – это значит, что его оценка чаще изменялась в направлении, противоположном изменению средней оценки. Однако сам по себе данный факт не столь важен, </w:t>
      </w:r>
      <w:proofErr w:type="gramStart"/>
      <w:r w:rsidRPr="00F70E84">
        <w:rPr>
          <w:lang w:val="ru-RU"/>
        </w:rPr>
        <w:t>т.к.</w:t>
      </w:r>
      <w:proofErr w:type="gramEnd"/>
      <w:r w:rsidRPr="00F70E84">
        <w:rPr>
          <w:lang w:val="ru-RU"/>
        </w:rPr>
        <w:t xml:space="preserve"> более важным фактором является абсолютное значение корреляции, и оно является минимальным у другого участника.</w:t>
      </w:r>
    </w:p>
    <w:p w14:paraId="616D9088" w14:textId="77777777" w:rsidR="00F70E84" w:rsidRPr="00F70E84" w:rsidRDefault="00F70E84" w:rsidP="00F70E84">
      <w:pPr>
        <w:rPr>
          <w:lang w:val="ru-RU"/>
        </w:rPr>
      </w:pPr>
      <w:r w:rsidRPr="00F70E84">
        <w:rPr>
          <w:lang w:val="ru-RU"/>
        </w:rPr>
        <w:t>Также можно вспомнить, что по результатам первой итерации у всех было значительно разное представление о проекте, из-за чего разброс значений был весьма значительным. Имеет смысл рассмотреть оценку корреляции без первой итерации.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34"/>
        <w:gridCol w:w="2596"/>
        <w:gridCol w:w="2750"/>
        <w:gridCol w:w="2365"/>
      </w:tblGrid>
      <w:tr w:rsidR="00F70E84" w:rsidRPr="007E7F92" w14:paraId="1781B256" w14:textId="77777777" w:rsidTr="00F70E84">
        <w:trPr>
          <w:trHeight w:val="300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BE72" w14:textId="77777777" w:rsidR="00F70E84" w:rsidRPr="007E7F92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E7F92">
              <w:rPr>
                <w:rFonts w:ascii="Calibri" w:eastAsia="Times New Roman" w:hAnsi="Calibri" w:cs="Calibri"/>
                <w:color w:val="000000"/>
                <w:lang w:eastAsia="ru-RU"/>
              </w:rPr>
              <w:t>Коковин</w:t>
            </w:r>
          </w:p>
        </w:tc>
        <w:tc>
          <w:tcPr>
            <w:tcW w:w="1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F3A" w14:textId="77777777" w:rsidR="00F70E84" w:rsidRPr="007E7F92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E7F92">
              <w:rPr>
                <w:rFonts w:ascii="Calibri" w:eastAsia="Times New Roman" w:hAnsi="Calibri" w:cs="Calibri"/>
                <w:color w:val="000000"/>
                <w:lang w:eastAsia="ru-RU"/>
              </w:rPr>
              <w:t>Болотов</w:t>
            </w:r>
            <w:proofErr w:type="spellEnd"/>
          </w:p>
        </w:tc>
        <w:tc>
          <w:tcPr>
            <w:tcW w:w="1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764E" w14:textId="77777777" w:rsidR="00F70E84" w:rsidRPr="007E7F92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E7F92">
              <w:rPr>
                <w:rFonts w:ascii="Calibri" w:eastAsia="Times New Roman" w:hAnsi="Calibri" w:cs="Calibri"/>
                <w:color w:val="000000"/>
                <w:lang w:eastAsia="ru-RU"/>
              </w:rPr>
              <w:t>Харлашко</w:t>
            </w:r>
            <w:proofErr w:type="spellEnd"/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7E0E" w14:textId="77777777" w:rsidR="00F70E84" w:rsidRPr="007E7F92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E7F92">
              <w:rPr>
                <w:rFonts w:ascii="Calibri" w:eastAsia="Times New Roman" w:hAnsi="Calibri" w:cs="Calibri"/>
                <w:color w:val="000000"/>
                <w:lang w:eastAsia="ru-RU"/>
              </w:rPr>
              <w:t>Иванов</w:t>
            </w:r>
          </w:p>
        </w:tc>
      </w:tr>
      <w:tr w:rsidR="00F70E84" w:rsidRPr="007E7F92" w14:paraId="5F3134A5" w14:textId="77777777" w:rsidTr="00F70E84">
        <w:trPr>
          <w:trHeight w:val="300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3926" w14:textId="77777777" w:rsidR="00F70E84" w:rsidRPr="007E7F92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E7F92">
              <w:rPr>
                <w:rFonts w:ascii="Calibri" w:eastAsia="Times New Roman" w:hAnsi="Calibri" w:cs="Calibri"/>
                <w:color w:val="000000"/>
                <w:lang w:eastAsia="ru-RU"/>
              </w:rPr>
              <w:t>-0,83164</w:t>
            </w:r>
          </w:p>
        </w:tc>
        <w:tc>
          <w:tcPr>
            <w:tcW w:w="1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5194" w14:textId="77777777" w:rsidR="00F70E84" w:rsidRPr="007E7F92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E7F92">
              <w:rPr>
                <w:rFonts w:ascii="Calibri" w:eastAsia="Times New Roman" w:hAnsi="Calibri" w:cs="Calibri"/>
                <w:color w:val="000000"/>
                <w:lang w:eastAsia="ru-RU"/>
              </w:rPr>
              <w:t>0,888339</w:t>
            </w:r>
          </w:p>
        </w:tc>
        <w:tc>
          <w:tcPr>
            <w:tcW w:w="1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6E64" w14:textId="77777777" w:rsidR="00F70E84" w:rsidRPr="007E7F92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E7F92">
              <w:rPr>
                <w:rFonts w:ascii="Calibri" w:eastAsia="Times New Roman" w:hAnsi="Calibri" w:cs="Calibri"/>
                <w:color w:val="000000"/>
                <w:lang w:eastAsia="ru-RU"/>
              </w:rPr>
              <w:t>0,996221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9AB8" w14:textId="77777777" w:rsidR="00F70E84" w:rsidRPr="007E7F92" w:rsidRDefault="00F70E84" w:rsidP="00F70E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E7F92">
              <w:rPr>
                <w:rFonts w:ascii="Calibri" w:eastAsia="Times New Roman" w:hAnsi="Calibri" w:cs="Calibri"/>
                <w:color w:val="000000"/>
                <w:lang w:eastAsia="ru-RU"/>
              </w:rPr>
              <w:t>-0,99626</w:t>
            </w:r>
          </w:p>
        </w:tc>
      </w:tr>
    </w:tbl>
    <w:p w14:paraId="79692327" w14:textId="77777777" w:rsidR="00F70E84" w:rsidRPr="00F70E84" w:rsidRDefault="00F70E84" w:rsidP="00F70E84">
      <w:pPr>
        <w:rPr>
          <w:lang w:val="ru-RU"/>
        </w:rPr>
      </w:pPr>
      <w:r w:rsidRPr="00F70E84">
        <w:rPr>
          <w:lang w:val="ru-RU"/>
        </w:rPr>
        <w:t>Тут картина уже другая: знаки корреляции распределены равномерно. Однако значение корреляции у руководителя является наименьшим.</w:t>
      </w:r>
    </w:p>
    <w:p w14:paraId="3B154000" w14:textId="481E0B44" w:rsidR="00F70E84" w:rsidRDefault="00F70E84" w:rsidP="00F70E84">
      <w:pPr>
        <w:rPr>
          <w:lang w:val="ru-RU"/>
        </w:rPr>
      </w:pPr>
      <w:r w:rsidRPr="00F70E84">
        <w:rPr>
          <w:lang w:val="ru-RU"/>
        </w:rPr>
        <w:t>Из этого можно сделать вывод, что, вероятно, руководитель сильно повлиял на оценку.</w:t>
      </w:r>
    </w:p>
    <w:p w14:paraId="43A30EA3" w14:textId="77777777" w:rsidR="00F70E84" w:rsidRDefault="00F70E84" w:rsidP="00F70E84">
      <w:pPr>
        <w:rPr>
          <w:lang w:val="ru-RU"/>
        </w:rPr>
      </w:pPr>
    </w:p>
    <w:tbl>
      <w:tblPr>
        <w:tblW w:w="5625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371"/>
        <w:gridCol w:w="371"/>
        <w:gridCol w:w="1088"/>
        <w:gridCol w:w="655"/>
        <w:gridCol w:w="846"/>
        <w:gridCol w:w="924"/>
        <w:gridCol w:w="655"/>
        <w:gridCol w:w="846"/>
        <w:gridCol w:w="924"/>
        <w:gridCol w:w="655"/>
        <w:gridCol w:w="846"/>
        <w:gridCol w:w="924"/>
        <w:gridCol w:w="655"/>
        <w:gridCol w:w="846"/>
        <w:gridCol w:w="920"/>
      </w:tblGrid>
      <w:tr w:rsidR="00CC518C" w:rsidRPr="002D2D34" w14:paraId="6F044618" w14:textId="77777777" w:rsidTr="002D2D34">
        <w:trPr>
          <w:trHeight w:val="300"/>
        </w:trPr>
        <w:tc>
          <w:tcPr>
            <w:tcW w:w="79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4DEF843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Компонент</w:t>
            </w:r>
          </w:p>
        </w:tc>
        <w:tc>
          <w:tcPr>
            <w:tcW w:w="105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8E6CC39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Первая итерация</w:t>
            </w:r>
          </w:p>
        </w:tc>
        <w:tc>
          <w:tcPr>
            <w:tcW w:w="105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59359526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Вторая итерация</w:t>
            </w:r>
          </w:p>
        </w:tc>
        <w:tc>
          <w:tcPr>
            <w:tcW w:w="105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7A7C8F7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Третья итерация</w:t>
            </w:r>
          </w:p>
        </w:tc>
        <w:tc>
          <w:tcPr>
            <w:tcW w:w="105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7AD596BA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Четвертая итерация</w:t>
            </w:r>
          </w:p>
        </w:tc>
      </w:tr>
      <w:tr w:rsidR="002D2D34" w:rsidRPr="002D2D34" w14:paraId="1A3ED958" w14:textId="77777777" w:rsidTr="002D2D34">
        <w:trPr>
          <w:trHeight w:val="765"/>
        </w:trPr>
        <w:tc>
          <w:tcPr>
            <w:tcW w:w="79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EF8C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F85D4" w14:textId="50B186D3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Средн</w:t>
            </w:r>
            <w:r w:rsidRPr="002D2D3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я</w:t>
            </w: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я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E0A27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Отклонение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868FC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Коэффициент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07E31" w14:textId="78173093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Средн</w:t>
            </w:r>
            <w:r w:rsidRPr="002D2D3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я</w:t>
            </w: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я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5CDFB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Отклонение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BE829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Коэффициент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6156F" w14:textId="5FFFC456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Средн</w:t>
            </w:r>
            <w:r w:rsidRPr="002D2D3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я</w:t>
            </w: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я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10111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Отклонение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2B66E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Коэффициент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D57DB" w14:textId="37218B9A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Средн</w:t>
            </w:r>
            <w:r w:rsidRPr="002D2D3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я</w:t>
            </w: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я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02163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Отклонение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889D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Коэффициент</w:t>
            </w:r>
          </w:p>
        </w:tc>
      </w:tr>
      <w:tr w:rsidR="002D2D34" w:rsidRPr="002D2D34" w14:paraId="042BD291" w14:textId="77777777" w:rsidTr="002D2D34">
        <w:trPr>
          <w:trHeight w:val="300"/>
        </w:trPr>
        <w:tc>
          <w:tcPr>
            <w:tcW w:w="1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14:paraId="7824B6A5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Бот</w:t>
            </w:r>
          </w:p>
        </w:tc>
        <w:tc>
          <w:tcPr>
            <w:tcW w:w="1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14:paraId="337FC231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Распространение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499B2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Проектирование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220B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D64B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3,42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B4CC94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1,05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2364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9364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725399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DFA1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027B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5D0456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0,29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3B43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6AC5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0,71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ADEB6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0,12</w:t>
            </w:r>
          </w:p>
        </w:tc>
      </w:tr>
      <w:tr w:rsidR="002D2D34" w:rsidRPr="002D2D34" w14:paraId="7C3B7F29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9AE7D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B285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B8929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Реализация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CE23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45,5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ED0F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22,6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C025E2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3F72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33,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CA6D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7,38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BE8AD9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0,22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94C6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31,25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4181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7AD88B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3BF0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31,25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57AC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64772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0,04</w:t>
            </w:r>
          </w:p>
        </w:tc>
      </w:tr>
      <w:tr w:rsidR="002D2D34" w:rsidRPr="002D2D34" w14:paraId="26737F51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3511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99AD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6E6D2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Тестирование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E027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20,25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1DA9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5,93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27B856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0,29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ABE2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15,25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EAFC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4,55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E4AEAB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B64D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17,25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9723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1,92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09E779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F127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17,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3DF3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8A7BFB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0,06</w:t>
            </w:r>
          </w:p>
        </w:tc>
      </w:tr>
      <w:tr w:rsidR="002D2D34" w:rsidRPr="002D2D34" w14:paraId="38247E60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80F1B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14:paraId="5C985FFD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Монетизация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A75D4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Проектирование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33E7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15AB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5B1EA6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98B8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A1F9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ACADF7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0,59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C8D2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0341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1,41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E0A1F7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0,35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5969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AC1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62DDA8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</w:tr>
      <w:tr w:rsidR="002D2D34" w:rsidRPr="002D2D34" w14:paraId="1705B2FA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F7D9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2AE9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D7CF7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Реализация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FB3A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B947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ADC473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1,04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3FD1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14,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1307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10,27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71D78F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0,73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72C0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10,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098C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3,94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392DA5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0,39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F550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EFA4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D4BA8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0,11</w:t>
            </w:r>
          </w:p>
        </w:tc>
      </w:tr>
      <w:tr w:rsidR="002D2D34" w:rsidRPr="002D2D34" w14:paraId="79FCB72D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EF0B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26B1E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84038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Тестирование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7997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5,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78B7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5,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E4E9CF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87AC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C313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7,22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3B7DE0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0,74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E438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8,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0A13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2,92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E350C9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0,36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1391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8,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728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A1A32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</w:tr>
      <w:tr w:rsidR="002D2D34" w:rsidRPr="002D2D34" w14:paraId="017033D1" w14:textId="77777777" w:rsidTr="002D2D34">
        <w:trPr>
          <w:trHeight w:val="300"/>
        </w:trPr>
        <w:tc>
          <w:tcPr>
            <w:tcW w:w="1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14:paraId="6F0C3966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Сайт</w:t>
            </w:r>
          </w:p>
        </w:tc>
        <w:tc>
          <w:tcPr>
            <w:tcW w:w="1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14:paraId="4302E83A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Получение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93E1B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Проектирование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82CB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5,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8112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5,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9E76A4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5DC7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7,25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6DE6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5,17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7CED8D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0,71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0F5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2746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1,48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967CB4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0,24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DA64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FC81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57B978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0,07</w:t>
            </w:r>
          </w:p>
        </w:tc>
      </w:tr>
      <w:tr w:rsidR="002D2D34" w:rsidRPr="002D2D34" w14:paraId="7BE9A47D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092D8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E51F9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9EB72C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Реализация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02F4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22,5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202D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12,99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374DD3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0,58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71CE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21,75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DDF2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14,43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B65DAD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0,66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857F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15,75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4A3D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7,01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12E063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010D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15,25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1F04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1EC93A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0,03</w:t>
            </w:r>
          </w:p>
        </w:tc>
      </w:tr>
      <w:tr w:rsidR="002D2D34" w:rsidRPr="002D2D34" w14:paraId="42F6DD8D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85768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FE55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B2DCA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Тестирование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770A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17,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9477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8,19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C76FAF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7B1A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13,75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6085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13,05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569BFF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0,95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5B3C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12,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EC5B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6,44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8F3D0F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0,54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3E17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10,25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D090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1FAB2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0,11</w:t>
            </w:r>
          </w:p>
        </w:tc>
      </w:tr>
      <w:tr w:rsidR="002D2D34" w:rsidRPr="002D2D34" w14:paraId="6DED4695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3BF9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14:paraId="386F7974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Модерация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793213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Проектирование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F3A0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173E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6,14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8987DE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1,29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39D2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11,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FBF0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7,91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060205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0,72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4CD2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7,5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ED8B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4,72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5CD8B6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0,63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99F7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8A40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0587E2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0,19</w:t>
            </w:r>
          </w:p>
        </w:tc>
      </w:tr>
      <w:tr w:rsidR="002D2D34" w:rsidRPr="002D2D34" w14:paraId="4C7A1672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B1D9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A513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011C28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Реализация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0EC8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14,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F641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11,22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790A1A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6337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24,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17E7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11,2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569CE54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4DD6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19,75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DFDD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5,93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77F5FD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CB34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15,75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7053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A1FAE9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0,23</w:t>
            </w:r>
          </w:p>
        </w:tc>
      </w:tr>
      <w:tr w:rsidR="002D2D34" w:rsidRPr="002D2D34" w14:paraId="23699C77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BFEB7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76A28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20326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Тестирование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BBC1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10,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C6B9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12,25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5A77B0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1,22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6D3B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20,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4109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15,31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44CF17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0,77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7DA5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17,5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0F8D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6,26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EB79F9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0,36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1EF8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15,75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F8E3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2,28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FFFBB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0,14</w:t>
            </w:r>
          </w:p>
        </w:tc>
      </w:tr>
      <w:tr w:rsidR="002D2D34" w:rsidRPr="002D2D34" w14:paraId="73DDCFF2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43F0C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textDirection w:val="btLr"/>
            <w:vAlign w:val="center"/>
            <w:hideMark/>
          </w:tcPr>
          <w:p w14:paraId="29138395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Монетизация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ABA4E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Проектирование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1E71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C428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C417D6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4A70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8330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2,86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40B311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0,67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7488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7131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1,66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484AA0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BC9C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98F9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C06970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0,14</w:t>
            </w:r>
          </w:p>
        </w:tc>
      </w:tr>
      <w:tr w:rsidR="002D2D34" w:rsidRPr="002D2D34" w14:paraId="5F2E458E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6B48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6013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1C9BE9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Реализация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0E90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9041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DBECFE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1,73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BB4A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14,75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F3B2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9,93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6DDD73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0,67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6E0E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DE78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BE85DC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210B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8,5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8985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568591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0,06</w:t>
            </w:r>
          </w:p>
        </w:tc>
      </w:tr>
      <w:tr w:rsidR="002D2D34" w:rsidRPr="002D2D34" w14:paraId="7E6F7C66" w14:textId="77777777" w:rsidTr="002D2D34">
        <w:trPr>
          <w:trHeight w:val="300"/>
        </w:trPr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4B01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26D9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2A8499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Тестирование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C223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A45B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131693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EB78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4823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4,02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D33C08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E11B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ACAD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2,55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5344B6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0,28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DC28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8,75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D791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AFBF19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0,05</w:t>
            </w:r>
          </w:p>
        </w:tc>
      </w:tr>
      <w:tr w:rsidR="002D2D34" w:rsidRPr="002D2D34" w14:paraId="2C50666C" w14:textId="77777777" w:rsidTr="002D2D34">
        <w:trPr>
          <w:trHeight w:val="300"/>
        </w:trPr>
        <w:tc>
          <w:tcPr>
            <w:tcW w:w="3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extDirection w:val="btLr"/>
            <w:vAlign w:val="center"/>
            <w:hideMark/>
          </w:tcPr>
          <w:p w14:paraId="160459C1" w14:textId="77777777" w:rsidR="00CC518C" w:rsidRPr="00CC518C" w:rsidRDefault="00CC518C" w:rsidP="00CC518C">
            <w:pPr>
              <w:spacing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БД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F40EF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Проектирование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EE90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DABF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4,33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26A41E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1,73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FE0D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10,25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247D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4,02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45BD15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0,39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B9BBA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1F83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26C91C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053E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11,75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0C1D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059B3B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0,18</w:t>
            </w:r>
          </w:p>
        </w:tc>
      </w:tr>
      <w:tr w:rsidR="002D2D34" w:rsidRPr="002D2D34" w14:paraId="33360349" w14:textId="77777777" w:rsidTr="002D2D34">
        <w:trPr>
          <w:trHeight w:val="300"/>
        </w:trPr>
        <w:tc>
          <w:tcPr>
            <w:tcW w:w="32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0924" w14:textId="77777777" w:rsidR="00CC518C" w:rsidRPr="00CC518C" w:rsidRDefault="00CC518C" w:rsidP="00CC518C">
            <w:pPr>
              <w:spacing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495DA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Реализация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9C22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9414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5,2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A09669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1,73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1214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10,25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718E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7,08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362596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0,69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C092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7DD0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3,03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D76664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0,31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E6F7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8,75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6C83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0,83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67C222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0,09</w:t>
            </w:r>
          </w:p>
        </w:tc>
      </w:tr>
      <w:tr w:rsidR="002D2D34" w:rsidRPr="002D2D34" w14:paraId="252BFAA8" w14:textId="77777777" w:rsidTr="002D2D34">
        <w:trPr>
          <w:trHeight w:val="300"/>
        </w:trPr>
        <w:tc>
          <w:tcPr>
            <w:tcW w:w="7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A28E34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Интеграция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514B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92B4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16,45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D9DA7A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1,73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62E6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29,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EF2BF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12,69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5D34E3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D9DF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30,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1762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7,07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E2F82B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0,24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5EBA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30,75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E9C0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55305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0,04</w:t>
            </w:r>
          </w:p>
        </w:tc>
      </w:tr>
      <w:tr w:rsidR="002D2D34" w:rsidRPr="002D2D34" w14:paraId="6EAB4D84" w14:textId="77777777" w:rsidTr="002D2D34">
        <w:trPr>
          <w:trHeight w:val="300"/>
        </w:trPr>
        <w:tc>
          <w:tcPr>
            <w:tcW w:w="7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3BC77D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Документация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0D2B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9,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F805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10,63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E6B00E9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1,18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EE82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24,75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CDD3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12,75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1F0221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0,52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77C6E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17,25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D5FC6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5,26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2602AA4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0,31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084D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19,5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5B70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2,87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04A54F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0,15</w:t>
            </w:r>
          </w:p>
        </w:tc>
      </w:tr>
      <w:tr w:rsidR="002D2D34" w:rsidRPr="002D2D34" w14:paraId="358363BE" w14:textId="77777777" w:rsidTr="002D2D34">
        <w:trPr>
          <w:trHeight w:val="300"/>
        </w:trPr>
        <w:tc>
          <w:tcPr>
            <w:tcW w:w="7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C9B87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Итог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1B67C4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180,75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0CAA1D5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34,8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8AF53C1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92CD1D3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288,5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77A8D2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133,31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3850008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0,46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05F130B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243,75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2A6A4232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35,95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97A50A7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0,15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475045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236,75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48353AA0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7,46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D16FA0C" w14:textId="77777777" w:rsidR="00CC518C" w:rsidRPr="00CC518C" w:rsidRDefault="00CC518C" w:rsidP="00CC518C">
            <w:pPr>
              <w:spacing w:line="240" w:lineRule="auto"/>
              <w:ind w:firstLine="0"/>
              <w:jc w:val="righ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</w:pPr>
            <w:r w:rsidRPr="00CC518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ru-RU" w:eastAsia="ru-RU"/>
              </w:rPr>
              <w:t>0,03</w:t>
            </w:r>
          </w:p>
        </w:tc>
      </w:tr>
    </w:tbl>
    <w:p w14:paraId="27FA4664" w14:textId="77777777" w:rsidR="00AA61EF" w:rsidRDefault="00AA61EF" w:rsidP="009C1A94">
      <w:pPr>
        <w:rPr>
          <w:lang w:val="ru-RU"/>
        </w:rPr>
      </w:pPr>
    </w:p>
    <w:p w14:paraId="0AC0BCF4" w14:textId="2EF1F950" w:rsidR="001C564A" w:rsidRDefault="00AA61EF" w:rsidP="00AA61EF">
      <w:pPr>
        <w:pStyle w:val="Picture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F63547" wp14:editId="0D147329">
            <wp:extent cx="6511925" cy="3625215"/>
            <wp:effectExtent l="0" t="0" r="317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91AC32-2745-4179-A76E-8B862F1E6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B426EB" w14:textId="63E90D6C" w:rsidR="00AA61EF" w:rsidRDefault="00AA61EF" w:rsidP="00AA61EF">
      <w:pPr>
        <w:pStyle w:val="Picture"/>
        <w:rPr>
          <w:lang w:val="ru-RU"/>
        </w:rPr>
      </w:pPr>
      <w:r>
        <w:rPr>
          <w:noProof/>
        </w:rPr>
        <w:drawing>
          <wp:inline distT="0" distB="0" distL="0" distR="0" wp14:anchorId="7EB4D7F3" wp14:editId="55419824">
            <wp:extent cx="6511925" cy="3324225"/>
            <wp:effectExtent l="0" t="0" r="317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660B8E4-F258-4E31-872C-E77A31BD2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49B1BA" w14:textId="5A2E301C" w:rsidR="00AA61EF" w:rsidRDefault="00AA61EF" w:rsidP="00AA61EF">
      <w:pPr>
        <w:pStyle w:val="Picture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8F89B42" wp14:editId="7192B62C">
            <wp:extent cx="6511925" cy="4084955"/>
            <wp:effectExtent l="0" t="0" r="3175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9B86BA1-24F9-4B5A-B9E2-550A8D759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017C3CA" w14:textId="77777777" w:rsidR="00AA61EF" w:rsidRPr="00AA61EF" w:rsidRDefault="00AA61EF" w:rsidP="00AA61EF">
      <w:pPr>
        <w:rPr>
          <w:lang w:val="ru-RU"/>
        </w:rPr>
      </w:pPr>
    </w:p>
    <w:p w14:paraId="21AB0638" w14:textId="1C664F25" w:rsidR="00FB34D5" w:rsidRDefault="00FB34D5" w:rsidP="00FB34D5">
      <w:pPr>
        <w:pStyle w:val="Heading1"/>
        <w:rPr>
          <w:lang w:val="ru-RU"/>
        </w:rPr>
      </w:pPr>
      <w:r>
        <w:rPr>
          <w:lang w:val="ru-RU"/>
        </w:rPr>
        <w:t>Сообщения</w:t>
      </w:r>
    </w:p>
    <w:p w14:paraId="3841218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(21:30):</w:t>
      </w:r>
    </w:p>
    <w:p w14:paraId="35B10CB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йо</w:t>
      </w:r>
      <w:proofErr w:type="spellEnd"/>
    </w:p>
    <w:p w14:paraId="6442ABC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отпишитесь, кто тут</w:t>
      </w:r>
    </w:p>
    <w:p w14:paraId="6CC54B42" w14:textId="77777777" w:rsidR="00FB34D5" w:rsidRPr="00FB34D5" w:rsidRDefault="00FB34D5" w:rsidP="00FB34D5">
      <w:pPr>
        <w:rPr>
          <w:lang w:val="ru-RU"/>
        </w:rPr>
      </w:pPr>
    </w:p>
    <w:p w14:paraId="67E50BE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(21:30):</w:t>
      </w:r>
    </w:p>
    <w:p w14:paraId="5905759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тут</w:t>
      </w:r>
    </w:p>
    <w:p w14:paraId="417D7DF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(21:30):</w:t>
      </w:r>
    </w:p>
    <w:p w14:paraId="06576C7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не уверен, нафига для начального собрания в </w:t>
      </w:r>
      <w:proofErr w:type="spellStart"/>
      <w:r w:rsidRPr="00FB34D5">
        <w:rPr>
          <w:lang w:val="ru-RU"/>
        </w:rPr>
        <w:t>вк</w:t>
      </w:r>
      <w:proofErr w:type="spellEnd"/>
      <w:r w:rsidRPr="00FB34D5">
        <w:rPr>
          <w:lang w:val="ru-RU"/>
        </w:rPr>
        <w:t xml:space="preserve"> мне надо, чтобы всё было "вживую", но всё же</w:t>
      </w:r>
    </w:p>
    <w:p w14:paraId="62E7E57E" w14:textId="77777777" w:rsidR="00FB34D5" w:rsidRPr="00FB34D5" w:rsidRDefault="00FB34D5" w:rsidP="00FB34D5">
      <w:r w:rsidRPr="00FB34D5">
        <w:t>Mikhail Ivanov (21:32):</w:t>
      </w:r>
    </w:p>
    <w:p w14:paraId="755C06AF" w14:textId="77777777" w:rsidR="00FB34D5" w:rsidRPr="00FB34D5" w:rsidRDefault="00FB34D5" w:rsidP="00FB34D5">
      <w:r w:rsidRPr="00FB34D5">
        <w:rPr>
          <w:lang w:val="ru-RU"/>
        </w:rPr>
        <w:t>Я</w:t>
      </w:r>
      <w:r w:rsidRPr="00FB34D5">
        <w:t xml:space="preserve"> </w:t>
      </w:r>
      <w:r w:rsidRPr="00FB34D5">
        <w:rPr>
          <w:lang w:val="ru-RU"/>
        </w:rPr>
        <w:t>тут</w:t>
      </w:r>
    </w:p>
    <w:p w14:paraId="667967B3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(21:32):</w:t>
      </w:r>
    </w:p>
    <w:p w14:paraId="5A8C2F3E" w14:textId="77777777" w:rsidR="00FB34D5" w:rsidRPr="00FB34D5" w:rsidRDefault="00FB34D5" w:rsidP="00FB34D5">
      <w:proofErr w:type="spellStart"/>
      <w:r w:rsidRPr="00FB34D5">
        <w:rPr>
          <w:lang w:val="ru-RU"/>
        </w:rPr>
        <w:lastRenderedPageBreak/>
        <w:t>ок</w:t>
      </w:r>
      <w:proofErr w:type="spellEnd"/>
      <w:r w:rsidRPr="00FB34D5">
        <w:t xml:space="preserve">, </w:t>
      </w:r>
      <w:r w:rsidRPr="00FB34D5">
        <w:rPr>
          <w:lang w:val="ru-RU"/>
        </w:rPr>
        <w:t>ждём</w:t>
      </w:r>
      <w:r w:rsidRPr="00FB34D5">
        <w:t xml:space="preserve"> </w:t>
      </w:r>
      <w:r w:rsidRPr="00FB34D5">
        <w:rPr>
          <w:lang w:val="ru-RU"/>
        </w:rPr>
        <w:t>Дениса</w:t>
      </w:r>
    </w:p>
    <w:p w14:paraId="4EFD48F8" w14:textId="77777777" w:rsidR="00FB34D5" w:rsidRPr="00FB34D5" w:rsidRDefault="00FB34D5" w:rsidP="00FB34D5">
      <w:r w:rsidRPr="00FB34D5">
        <w:t>Mikhail Ivanov (21:32):</w:t>
      </w:r>
    </w:p>
    <w:p w14:paraId="65E53E10" w14:textId="77777777" w:rsidR="00FB34D5" w:rsidRPr="00FB34D5" w:rsidRDefault="00FB34D5" w:rsidP="00FB34D5">
      <w:r w:rsidRPr="00FB34D5">
        <w:t>Denis</w:t>
      </w:r>
    </w:p>
    <w:p w14:paraId="268AE233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(21:32):</w:t>
      </w:r>
    </w:p>
    <w:p w14:paraId="39149811" w14:textId="77777777" w:rsidR="00FB34D5" w:rsidRPr="00FB34D5" w:rsidRDefault="00FB34D5" w:rsidP="00FB34D5">
      <w:r w:rsidRPr="00FB34D5">
        <w:rPr>
          <w:lang w:val="ru-RU"/>
        </w:rPr>
        <w:t>Тоже</w:t>
      </w:r>
      <w:r w:rsidRPr="00FB34D5">
        <w:t xml:space="preserve"> </w:t>
      </w:r>
      <w:r w:rsidRPr="00FB34D5">
        <w:rPr>
          <w:lang w:val="ru-RU"/>
        </w:rPr>
        <w:t>здесь</w:t>
      </w:r>
    </w:p>
    <w:p w14:paraId="661AA056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(21:33):</w:t>
      </w:r>
    </w:p>
    <w:p w14:paraId="2685ED1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найс</w:t>
      </w:r>
      <w:proofErr w:type="spellEnd"/>
    </w:p>
    <w:p w14:paraId="7AE6649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тогда будем считать, что в 21:33 первичное собрание началось</w:t>
      </w:r>
    </w:p>
    <w:p w14:paraId="73AF27F6" w14:textId="77777777" w:rsidR="00FB34D5" w:rsidRPr="00FB34D5" w:rsidRDefault="00FB34D5" w:rsidP="00FB34D5">
      <w:pPr>
        <w:rPr>
          <w:lang w:val="ru-RU"/>
        </w:rPr>
      </w:pPr>
    </w:p>
    <w:p w14:paraId="219D007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Ну </w:t>
      </w:r>
      <w:proofErr w:type="spellStart"/>
      <w:r w:rsidRPr="00FB34D5">
        <w:rPr>
          <w:lang w:val="ru-RU"/>
        </w:rPr>
        <w:t>чтож</w:t>
      </w:r>
      <w:proofErr w:type="spellEnd"/>
      <w:r w:rsidRPr="00FB34D5">
        <w:rPr>
          <w:lang w:val="ru-RU"/>
        </w:rPr>
        <w:t xml:space="preserve">, все уже в курсе: </w:t>
      </w:r>
      <w:proofErr w:type="spellStart"/>
      <w:r w:rsidRPr="00FB34D5">
        <w:rPr>
          <w:lang w:val="ru-RU"/>
        </w:rPr>
        <w:t>DevGAG</w:t>
      </w:r>
      <w:proofErr w:type="spellEnd"/>
      <w:r w:rsidRPr="00FB34D5">
        <w:rPr>
          <w:lang w:val="ru-RU"/>
        </w:rPr>
        <w:t xml:space="preserve"> и вот этот метод оценки</w:t>
      </w:r>
    </w:p>
    <w:p w14:paraId="1F2828C1" w14:textId="77777777" w:rsidR="00FB34D5" w:rsidRPr="00FB34D5" w:rsidRDefault="00FB34D5" w:rsidP="00FB34D5">
      <w:pPr>
        <w:rPr>
          <w:lang w:val="ru-RU"/>
        </w:rPr>
      </w:pPr>
    </w:p>
    <w:p w14:paraId="62B0452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Чтобы обновить и быть на одной волне, повторюсь, как оно у нас</w:t>
      </w:r>
    </w:p>
    <w:p w14:paraId="1F5B0A72" w14:textId="77777777" w:rsidR="00FB34D5" w:rsidRPr="00FB34D5" w:rsidRDefault="00FB34D5" w:rsidP="00FB34D5">
      <w:pPr>
        <w:rPr>
          <w:lang w:val="ru-RU"/>
        </w:rPr>
      </w:pPr>
    </w:p>
    <w:p w14:paraId="02AC804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Делаем бота с IT контентом для </w:t>
      </w:r>
      <w:proofErr w:type="spellStart"/>
      <w:r w:rsidRPr="00FB34D5">
        <w:rPr>
          <w:lang w:val="ru-RU"/>
        </w:rPr>
        <w:t>Telegram</w:t>
      </w:r>
      <w:proofErr w:type="spellEnd"/>
    </w:p>
    <w:p w14:paraId="2EC0B9A5" w14:textId="77777777" w:rsidR="00FB34D5" w:rsidRPr="00FB34D5" w:rsidRDefault="00FB34D5" w:rsidP="00FB34D5">
      <w:pPr>
        <w:rPr>
          <w:lang w:val="ru-RU"/>
        </w:rPr>
      </w:pPr>
    </w:p>
    <w:p w14:paraId="329EB0B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Теперь то, что может различаться</w:t>
      </w:r>
    </w:p>
    <w:p w14:paraId="0CEED2D9" w14:textId="77777777" w:rsidR="00FB34D5" w:rsidRPr="00FB34D5" w:rsidRDefault="00FB34D5" w:rsidP="00FB34D5">
      <w:pPr>
        <w:rPr>
          <w:lang w:val="ru-RU"/>
        </w:rPr>
      </w:pPr>
    </w:p>
    <w:p w14:paraId="411B8B4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 нас выделено 4 основных функций</w:t>
      </w:r>
    </w:p>
    <w:p w14:paraId="58BBD2DA" w14:textId="77777777" w:rsidR="00FB34D5" w:rsidRPr="00FB34D5" w:rsidRDefault="00FB34D5" w:rsidP="00FB34D5">
      <w:pPr>
        <w:rPr>
          <w:lang w:val="ru-RU"/>
        </w:rPr>
      </w:pPr>
    </w:p>
    <w:p w14:paraId="3894D2C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1) распространение контента</w:t>
      </w:r>
    </w:p>
    <w:p w14:paraId="4067177A" w14:textId="77777777" w:rsidR="00FB34D5" w:rsidRPr="00FB34D5" w:rsidRDefault="00FB34D5" w:rsidP="00FB34D5">
      <w:pPr>
        <w:rPr>
          <w:lang w:val="ru-RU"/>
        </w:rPr>
      </w:pPr>
    </w:p>
    <w:p w14:paraId="4DFC6E7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оно подразделяется на 3 категории:</w:t>
      </w:r>
    </w:p>
    <w:p w14:paraId="6826F8EA" w14:textId="77777777" w:rsidR="00FB34D5" w:rsidRPr="00FB34D5" w:rsidRDefault="00FB34D5" w:rsidP="00FB34D5">
      <w:pPr>
        <w:rPr>
          <w:lang w:val="ru-RU"/>
        </w:rPr>
      </w:pPr>
    </w:p>
    <w:p w14:paraId="3A28047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1) общая лента</w:t>
      </w:r>
    </w:p>
    <w:p w14:paraId="2C414DA9" w14:textId="77777777" w:rsidR="00FB34D5" w:rsidRPr="00FB34D5" w:rsidRDefault="00FB34D5" w:rsidP="00FB34D5">
      <w:pPr>
        <w:rPr>
          <w:lang w:val="ru-RU"/>
        </w:rPr>
      </w:pPr>
    </w:p>
    <w:p w14:paraId="604D17D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тупо весь контент</w:t>
      </w:r>
    </w:p>
    <w:p w14:paraId="0898B64E" w14:textId="77777777" w:rsidR="00FB34D5" w:rsidRPr="00FB34D5" w:rsidRDefault="00FB34D5" w:rsidP="00FB34D5">
      <w:pPr>
        <w:rPr>
          <w:lang w:val="ru-RU"/>
        </w:rPr>
      </w:pPr>
    </w:p>
    <w:p w14:paraId="659672F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2) контент конкретного создателя</w:t>
      </w:r>
    </w:p>
    <w:p w14:paraId="57C5B3D7" w14:textId="77777777" w:rsidR="00FB34D5" w:rsidRPr="00FB34D5" w:rsidRDefault="00FB34D5" w:rsidP="00FB34D5">
      <w:pPr>
        <w:rPr>
          <w:lang w:val="ru-RU"/>
        </w:rPr>
      </w:pPr>
    </w:p>
    <w:p w14:paraId="569122D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3) лента подписок</w:t>
      </w:r>
    </w:p>
    <w:p w14:paraId="18F23C85" w14:textId="77777777" w:rsidR="00FB34D5" w:rsidRPr="00FB34D5" w:rsidRDefault="00FB34D5" w:rsidP="00FB34D5">
      <w:pPr>
        <w:rPr>
          <w:lang w:val="ru-RU"/>
        </w:rPr>
      </w:pPr>
    </w:p>
    <w:p w14:paraId="2008667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всё остальное про распространение достаточно понятно и очевидно</w:t>
      </w:r>
    </w:p>
    <w:p w14:paraId="7D4F2317" w14:textId="77777777" w:rsidR="00FB34D5" w:rsidRPr="00FB34D5" w:rsidRDefault="00FB34D5" w:rsidP="00FB34D5">
      <w:pPr>
        <w:rPr>
          <w:lang w:val="ru-RU"/>
        </w:rPr>
      </w:pPr>
    </w:p>
    <w:p w14:paraId="600216F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вторая </w:t>
      </w:r>
      <w:proofErr w:type="spellStart"/>
      <w:r w:rsidRPr="00FB34D5">
        <w:rPr>
          <w:lang w:val="ru-RU"/>
        </w:rPr>
        <w:t>функци</w:t>
      </w:r>
      <w:proofErr w:type="spellEnd"/>
    </w:p>
    <w:p w14:paraId="4B3844C5" w14:textId="77777777" w:rsidR="00FB34D5" w:rsidRPr="00FB34D5" w:rsidRDefault="00FB34D5" w:rsidP="00FB34D5">
      <w:pPr>
        <w:rPr>
          <w:lang w:val="ru-RU"/>
        </w:rPr>
      </w:pPr>
    </w:p>
    <w:p w14:paraId="48B30C2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</w:t>
      </w:r>
    </w:p>
    <w:p w14:paraId="17E57B00" w14:textId="77777777" w:rsidR="00FB34D5" w:rsidRPr="00FB34D5" w:rsidRDefault="00FB34D5" w:rsidP="00FB34D5">
      <w:pPr>
        <w:rPr>
          <w:lang w:val="ru-RU"/>
        </w:rPr>
      </w:pPr>
    </w:p>
    <w:p w14:paraId="59AC722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получение контента</w:t>
      </w:r>
    </w:p>
    <w:p w14:paraId="47A378F7" w14:textId="77777777" w:rsidR="00FB34D5" w:rsidRPr="00FB34D5" w:rsidRDefault="00FB34D5" w:rsidP="00FB34D5">
      <w:pPr>
        <w:rPr>
          <w:lang w:val="ru-RU"/>
        </w:rPr>
      </w:pPr>
    </w:p>
    <w:p w14:paraId="656463C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мы решили, что мы реализуем её ВНЕ бота</w:t>
      </w:r>
    </w:p>
    <w:p w14:paraId="5755F25C" w14:textId="77777777" w:rsidR="00FB34D5" w:rsidRPr="00FB34D5" w:rsidRDefault="00FB34D5" w:rsidP="00FB34D5">
      <w:pPr>
        <w:rPr>
          <w:lang w:val="ru-RU"/>
        </w:rPr>
      </w:pPr>
    </w:p>
    <w:p w14:paraId="173F9E6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на отдельном сайте</w:t>
      </w:r>
    </w:p>
    <w:p w14:paraId="7EAD5764" w14:textId="77777777" w:rsidR="00FB34D5" w:rsidRPr="00FB34D5" w:rsidRDefault="00FB34D5" w:rsidP="00FB34D5">
      <w:pPr>
        <w:rPr>
          <w:lang w:val="ru-RU"/>
        </w:rPr>
      </w:pPr>
    </w:p>
    <w:p w14:paraId="5AFEA67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поскольку далеко не каждый имеет, что сказать</w:t>
      </w:r>
    </w:p>
    <w:p w14:paraId="7644147D" w14:textId="77777777" w:rsidR="00FB34D5" w:rsidRPr="00FB34D5" w:rsidRDefault="00FB34D5" w:rsidP="00FB34D5">
      <w:pPr>
        <w:rPr>
          <w:lang w:val="ru-RU"/>
        </w:rPr>
      </w:pPr>
    </w:p>
    <w:p w14:paraId="2CD2FEA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там всё очевидно: регистрация, вход, пост</w:t>
      </w:r>
    </w:p>
    <w:p w14:paraId="357F9D8A" w14:textId="77777777" w:rsidR="00FB34D5" w:rsidRPr="00FB34D5" w:rsidRDefault="00FB34D5" w:rsidP="00FB34D5">
      <w:pPr>
        <w:rPr>
          <w:lang w:val="ru-RU"/>
        </w:rPr>
      </w:pPr>
    </w:p>
    <w:p w14:paraId="7BCB874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кстати, надеюсь тут мы совпали: контент </w:t>
      </w:r>
      <w:proofErr w:type="gramStart"/>
      <w:r w:rsidRPr="00FB34D5">
        <w:rPr>
          <w:lang w:val="ru-RU"/>
        </w:rPr>
        <w:t>- это</w:t>
      </w:r>
      <w:proofErr w:type="gramEnd"/>
      <w:r w:rsidRPr="00FB34D5">
        <w:rPr>
          <w:lang w:val="ru-RU"/>
        </w:rPr>
        <w:t xml:space="preserve"> текст и/или одна или более картинки</w:t>
      </w:r>
    </w:p>
    <w:p w14:paraId="4A12A2D0" w14:textId="77777777" w:rsidR="00FB34D5" w:rsidRPr="00FB34D5" w:rsidRDefault="00FB34D5" w:rsidP="00FB34D5">
      <w:pPr>
        <w:rPr>
          <w:lang w:val="ru-RU"/>
        </w:rPr>
      </w:pPr>
    </w:p>
    <w:p w14:paraId="47FCD98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третья функция: модерация</w:t>
      </w:r>
    </w:p>
    <w:p w14:paraId="4A330E2D" w14:textId="77777777" w:rsidR="00FB34D5" w:rsidRPr="00FB34D5" w:rsidRDefault="00FB34D5" w:rsidP="00FB34D5">
      <w:pPr>
        <w:rPr>
          <w:lang w:val="ru-RU"/>
        </w:rPr>
      </w:pPr>
    </w:p>
    <w:p w14:paraId="23B3BC4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контент, который мы получили, прям сразу не отправляется на общую ленту</w:t>
      </w:r>
    </w:p>
    <w:p w14:paraId="414AA0CC" w14:textId="77777777" w:rsidR="00FB34D5" w:rsidRPr="00FB34D5" w:rsidRDefault="00FB34D5" w:rsidP="00FB34D5">
      <w:pPr>
        <w:rPr>
          <w:lang w:val="ru-RU"/>
        </w:rPr>
      </w:pPr>
    </w:p>
    <w:p w14:paraId="6707840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 модерируется</w:t>
      </w:r>
    </w:p>
    <w:p w14:paraId="266008A9" w14:textId="77777777" w:rsidR="00FB34D5" w:rsidRPr="00FB34D5" w:rsidRDefault="00FB34D5" w:rsidP="00FB34D5">
      <w:pPr>
        <w:rPr>
          <w:lang w:val="ru-RU"/>
        </w:rPr>
      </w:pPr>
    </w:p>
    <w:p w14:paraId="4D38FD4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четвёртая функция: монетизация</w:t>
      </w:r>
    </w:p>
    <w:p w14:paraId="1E5899DB" w14:textId="77777777" w:rsidR="00FB34D5" w:rsidRPr="00FB34D5" w:rsidRDefault="00FB34D5" w:rsidP="00FB34D5">
      <w:pPr>
        <w:rPr>
          <w:lang w:val="ru-RU"/>
        </w:rPr>
      </w:pPr>
    </w:p>
    <w:p w14:paraId="481327F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ленты будем встраивать посты с рекламным содержанием</w:t>
      </w:r>
    </w:p>
    <w:p w14:paraId="21F144E4" w14:textId="77777777" w:rsidR="00FB34D5" w:rsidRPr="00FB34D5" w:rsidRDefault="00FB34D5" w:rsidP="00FB34D5">
      <w:pPr>
        <w:rPr>
          <w:lang w:val="ru-RU"/>
        </w:rPr>
      </w:pPr>
    </w:p>
    <w:p w14:paraId="3FEC929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оплачивать нам будут клики</w:t>
      </w:r>
    </w:p>
    <w:p w14:paraId="71C10B7D" w14:textId="77777777" w:rsidR="00FB34D5" w:rsidRPr="00FB34D5" w:rsidRDefault="00FB34D5" w:rsidP="00FB34D5">
      <w:pPr>
        <w:rPr>
          <w:lang w:val="ru-RU"/>
        </w:rPr>
      </w:pPr>
    </w:p>
    <w:p w14:paraId="15E2A9A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вот в целом основы</w:t>
      </w:r>
    </w:p>
    <w:p w14:paraId="33944803" w14:textId="77777777" w:rsidR="00FB34D5" w:rsidRPr="00FB34D5" w:rsidRDefault="00FB34D5" w:rsidP="00FB34D5">
      <w:pPr>
        <w:rPr>
          <w:lang w:val="ru-RU"/>
        </w:rPr>
      </w:pPr>
    </w:p>
    <w:p w14:paraId="5A9B5FB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есть вопросы?</w:t>
      </w:r>
    </w:p>
    <w:p w14:paraId="15B424BC" w14:textId="77777777" w:rsidR="00FB34D5" w:rsidRPr="00FB34D5" w:rsidRDefault="00FB34D5" w:rsidP="00FB34D5">
      <w:pPr>
        <w:rPr>
          <w:lang w:val="ru-RU"/>
        </w:rPr>
      </w:pPr>
    </w:p>
    <w:p w14:paraId="3AF202A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(21:39):</w:t>
      </w:r>
    </w:p>
    <w:p w14:paraId="715DCAD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Нуу</w:t>
      </w:r>
      <w:proofErr w:type="spellEnd"/>
    </w:p>
    <w:p w14:paraId="363C719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 нас расхождение только вот в этом</w:t>
      </w:r>
    </w:p>
    <w:p w14:paraId="47DE06D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</w:t>
      </w: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(22 </w:t>
      </w:r>
      <w:proofErr w:type="spellStart"/>
      <w:r w:rsidRPr="00FB34D5">
        <w:rPr>
          <w:lang w:val="ru-RU"/>
        </w:rPr>
        <w:t>April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at</w:t>
      </w:r>
      <w:proofErr w:type="spellEnd"/>
      <w:r w:rsidRPr="00FB34D5">
        <w:rPr>
          <w:lang w:val="ru-RU"/>
        </w:rPr>
        <w:t xml:space="preserve"> 21:35):</w:t>
      </w:r>
    </w:p>
    <w:p w14:paraId="2BB867C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|1) распространение контента</w:t>
      </w:r>
    </w:p>
    <w:p w14:paraId="5C720DB1" w14:textId="77777777" w:rsidR="00FB34D5" w:rsidRPr="00FB34D5" w:rsidRDefault="00FB34D5" w:rsidP="00FB34D5">
      <w:pPr>
        <w:rPr>
          <w:lang w:val="ru-RU"/>
        </w:rPr>
      </w:pPr>
    </w:p>
    <w:p w14:paraId="1E84155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||оно подразделяется на 3 категории:</w:t>
      </w:r>
    </w:p>
    <w:p w14:paraId="4C32B258" w14:textId="77777777" w:rsidR="00FB34D5" w:rsidRPr="00FB34D5" w:rsidRDefault="00FB34D5" w:rsidP="00FB34D5">
      <w:pPr>
        <w:rPr>
          <w:lang w:val="ru-RU"/>
        </w:rPr>
      </w:pPr>
    </w:p>
    <w:p w14:paraId="4FF0C5B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||1) общая лента</w:t>
      </w:r>
    </w:p>
    <w:p w14:paraId="62DDDEF6" w14:textId="77777777" w:rsidR="00FB34D5" w:rsidRPr="00FB34D5" w:rsidRDefault="00FB34D5" w:rsidP="00FB34D5">
      <w:pPr>
        <w:rPr>
          <w:lang w:val="ru-RU"/>
        </w:rPr>
      </w:pPr>
    </w:p>
    <w:p w14:paraId="74BF694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||тупо весь контент</w:t>
      </w:r>
    </w:p>
    <w:p w14:paraId="6E36571A" w14:textId="77777777" w:rsidR="00FB34D5" w:rsidRPr="00FB34D5" w:rsidRDefault="00FB34D5" w:rsidP="00FB34D5">
      <w:pPr>
        <w:rPr>
          <w:lang w:val="ru-RU"/>
        </w:rPr>
      </w:pPr>
    </w:p>
    <w:p w14:paraId="35B874F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||2) контент конкретного создателя</w:t>
      </w:r>
    </w:p>
    <w:p w14:paraId="006BC63B" w14:textId="77777777" w:rsidR="00FB34D5" w:rsidRPr="00FB34D5" w:rsidRDefault="00FB34D5" w:rsidP="00FB34D5">
      <w:pPr>
        <w:rPr>
          <w:lang w:val="ru-RU"/>
        </w:rPr>
      </w:pPr>
    </w:p>
    <w:p w14:paraId="41A0762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||3) лента подписок</w:t>
      </w:r>
    </w:p>
    <w:p w14:paraId="43E0F91A" w14:textId="77777777" w:rsidR="00FB34D5" w:rsidRPr="00FB34D5" w:rsidRDefault="00FB34D5" w:rsidP="00FB34D5">
      <w:pPr>
        <w:rPr>
          <w:lang w:val="ru-RU"/>
        </w:rPr>
      </w:pPr>
    </w:p>
    <w:p w14:paraId="28C13E5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||вторая </w:t>
      </w:r>
      <w:proofErr w:type="spellStart"/>
      <w:r w:rsidRPr="00FB34D5">
        <w:rPr>
          <w:lang w:val="ru-RU"/>
        </w:rPr>
        <w:t>функци</w:t>
      </w:r>
      <w:proofErr w:type="spellEnd"/>
    </w:p>
    <w:p w14:paraId="1880D4DD" w14:textId="77777777" w:rsidR="00FB34D5" w:rsidRPr="00FB34D5" w:rsidRDefault="00FB34D5" w:rsidP="00FB34D5">
      <w:pPr>
        <w:rPr>
          <w:lang w:val="ru-RU"/>
        </w:rPr>
      </w:pPr>
    </w:p>
    <w:p w14:paraId="2172EC8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||я</w:t>
      </w:r>
    </w:p>
    <w:p w14:paraId="50E94432" w14:textId="77777777" w:rsidR="00FB34D5" w:rsidRPr="00FB34D5" w:rsidRDefault="00FB34D5" w:rsidP="00FB34D5">
      <w:pPr>
        <w:rPr>
          <w:lang w:val="ru-RU"/>
        </w:rPr>
      </w:pPr>
    </w:p>
    <w:p w14:paraId="1FEA18B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||получение контента</w:t>
      </w:r>
    </w:p>
    <w:p w14:paraId="72C3FE0C" w14:textId="77777777" w:rsidR="00FB34D5" w:rsidRPr="00FB34D5" w:rsidRDefault="00FB34D5" w:rsidP="00FB34D5">
      <w:pPr>
        <w:rPr>
          <w:lang w:val="ru-RU"/>
        </w:rPr>
      </w:pPr>
    </w:p>
    <w:p w14:paraId="63F6081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||мы решили, что мы реализуем её ВНЕ бота</w:t>
      </w:r>
    </w:p>
    <w:p w14:paraId="70A0822A" w14:textId="77777777" w:rsidR="00FB34D5" w:rsidRPr="00FB34D5" w:rsidRDefault="00FB34D5" w:rsidP="00FB34D5">
      <w:pPr>
        <w:rPr>
          <w:lang w:val="ru-RU"/>
        </w:rPr>
      </w:pPr>
    </w:p>
    <w:p w14:paraId="58AE671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||на отдельном сайте</w:t>
      </w:r>
    </w:p>
    <w:p w14:paraId="35B6A611" w14:textId="77777777" w:rsidR="00FB34D5" w:rsidRPr="00FB34D5" w:rsidRDefault="00FB34D5" w:rsidP="00FB34D5">
      <w:pPr>
        <w:rPr>
          <w:lang w:val="ru-RU"/>
        </w:rPr>
      </w:pPr>
    </w:p>
    <w:p w14:paraId="3B0DAE8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Вроде</w:t>
      </w:r>
    </w:p>
    <w:p w14:paraId="16EDF892" w14:textId="77777777" w:rsidR="00FB34D5" w:rsidRPr="00FB34D5" w:rsidRDefault="00FB34D5" w:rsidP="00FB34D5">
      <w:pPr>
        <w:rPr>
          <w:lang w:val="ru-RU"/>
        </w:rPr>
      </w:pPr>
    </w:p>
    <w:p w14:paraId="4265A5F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(21:40):</w:t>
      </w:r>
    </w:p>
    <w:p w14:paraId="509E00E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5894780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пойдёт </w:t>
      </w:r>
      <w:proofErr w:type="gramStart"/>
      <w:r w:rsidRPr="00FB34D5">
        <w:rPr>
          <w:lang w:val="ru-RU"/>
        </w:rPr>
        <w:t>по нашему</w:t>
      </w:r>
      <w:proofErr w:type="gramEnd"/>
      <w:r w:rsidRPr="00FB34D5">
        <w:rPr>
          <w:lang w:val="ru-RU"/>
        </w:rPr>
        <w:t>? если нужно, я прокомментирую, почему именно так</w:t>
      </w:r>
    </w:p>
    <w:p w14:paraId="52CD7889" w14:textId="77777777" w:rsidR="00FB34D5" w:rsidRPr="00FB34D5" w:rsidRDefault="00FB34D5" w:rsidP="00FB34D5">
      <w:pPr>
        <w:rPr>
          <w:lang w:val="ru-RU"/>
        </w:rPr>
      </w:pPr>
    </w:p>
    <w:p w14:paraId="2F96115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менять диаграммы и </w:t>
      </w:r>
      <w:proofErr w:type="spellStart"/>
      <w:r w:rsidRPr="00FB34D5">
        <w:rPr>
          <w:lang w:val="ru-RU"/>
        </w:rPr>
        <w:t>проч</w:t>
      </w:r>
      <w:proofErr w:type="spellEnd"/>
      <w:r w:rsidRPr="00FB34D5">
        <w:rPr>
          <w:lang w:val="ru-RU"/>
        </w:rPr>
        <w:t xml:space="preserve"> уже времени нет :)</w:t>
      </w:r>
    </w:p>
    <w:p w14:paraId="2B24DE59" w14:textId="77777777" w:rsidR="00FB34D5" w:rsidRPr="00FB34D5" w:rsidRDefault="00FB34D5" w:rsidP="00FB34D5">
      <w:pPr>
        <w:rPr>
          <w:lang w:val="ru-RU"/>
        </w:rPr>
      </w:pPr>
    </w:p>
    <w:p w14:paraId="4072D3B3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(21:41):</w:t>
      </w:r>
    </w:p>
    <w:p w14:paraId="10304BED" w14:textId="77777777" w:rsidR="00FB34D5" w:rsidRPr="00FB34D5" w:rsidRDefault="00FB34D5" w:rsidP="00FB34D5">
      <w:r w:rsidRPr="00FB34D5">
        <w:rPr>
          <w:lang w:val="ru-RU"/>
        </w:rPr>
        <w:t>Мне</w:t>
      </w:r>
      <w:r w:rsidRPr="00FB34D5">
        <w:t xml:space="preserve"> </w:t>
      </w:r>
      <w:r w:rsidRPr="00FB34D5">
        <w:rPr>
          <w:lang w:val="ru-RU"/>
        </w:rPr>
        <w:t>нравится</w:t>
      </w:r>
    </w:p>
    <w:p w14:paraId="27DD8B08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(21:41):</w:t>
      </w:r>
    </w:p>
    <w:p w14:paraId="792B73C4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1305197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идём дальше</w:t>
      </w:r>
    </w:p>
    <w:p w14:paraId="45ADEBFA" w14:textId="77777777" w:rsidR="00FB34D5" w:rsidRPr="00FB34D5" w:rsidRDefault="00FB34D5" w:rsidP="00FB34D5">
      <w:pPr>
        <w:rPr>
          <w:lang w:val="ru-RU"/>
        </w:rPr>
      </w:pPr>
    </w:p>
    <w:p w14:paraId="3C42AD3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что у нас по докам</w:t>
      </w:r>
    </w:p>
    <w:p w14:paraId="64FADC55" w14:textId="77777777" w:rsidR="00FB34D5" w:rsidRPr="00FB34D5" w:rsidRDefault="00FB34D5" w:rsidP="00FB34D5">
      <w:pPr>
        <w:rPr>
          <w:lang w:val="ru-RU"/>
        </w:rPr>
      </w:pPr>
    </w:p>
    <w:p w14:paraId="06E3972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собрал всё в ТЗ</w:t>
      </w:r>
    </w:p>
    <w:p w14:paraId="642B5B35" w14:textId="77777777" w:rsidR="00FB34D5" w:rsidRPr="00FB34D5" w:rsidRDefault="00FB34D5" w:rsidP="00FB34D5">
      <w:pPr>
        <w:rPr>
          <w:lang w:val="ru-RU"/>
        </w:rPr>
      </w:pPr>
    </w:p>
    <w:p w14:paraId="6E56F37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https://github.com/ankokovin/DevGAG-econ-law-/blob/master/econ/Delphi/%D0%A2%D0%97.md</w:t>
      </w:r>
    </w:p>
    <w:p w14:paraId="18C8108D" w14:textId="77777777" w:rsidR="00FB34D5" w:rsidRPr="00FB34D5" w:rsidRDefault="00FB34D5" w:rsidP="00FB34D5">
      <w:pPr>
        <w:rPr>
          <w:lang w:val="ru-RU"/>
        </w:rPr>
      </w:pPr>
    </w:p>
    <w:p w14:paraId="4E2FBAB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 пугайтесь 1) оно не по госту, а по другому стандарту</w:t>
      </w:r>
    </w:p>
    <w:p w14:paraId="181B52AE" w14:textId="77777777" w:rsidR="00FB34D5" w:rsidRPr="00FB34D5" w:rsidRDefault="00FB34D5" w:rsidP="00FB34D5">
      <w:pPr>
        <w:rPr>
          <w:lang w:val="ru-RU"/>
        </w:rPr>
      </w:pPr>
    </w:p>
    <w:p w14:paraId="6B3FA04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2) оно в </w:t>
      </w:r>
      <w:proofErr w:type="spellStart"/>
      <w:r w:rsidRPr="00FB34D5">
        <w:rPr>
          <w:lang w:val="ru-RU"/>
        </w:rPr>
        <w:t>markdown</w:t>
      </w:r>
      <w:proofErr w:type="spellEnd"/>
    </w:p>
    <w:p w14:paraId="02F466B7" w14:textId="77777777" w:rsidR="00FB34D5" w:rsidRPr="00FB34D5" w:rsidRDefault="00FB34D5" w:rsidP="00FB34D5">
      <w:pPr>
        <w:rPr>
          <w:lang w:val="ru-RU"/>
        </w:rPr>
      </w:pPr>
    </w:p>
    <w:p w14:paraId="7515207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кстати, если вдруг есть какие-то ошибки/непонятности в рамках самостоятельной работы (перед первым собранием), кидайте </w:t>
      </w:r>
      <w:proofErr w:type="spellStart"/>
      <w:r w:rsidRPr="00FB34D5">
        <w:rPr>
          <w:lang w:val="ru-RU"/>
        </w:rPr>
        <w:t>issue</w:t>
      </w:r>
      <w:proofErr w:type="spellEnd"/>
      <w:r w:rsidRPr="00FB34D5">
        <w:rPr>
          <w:lang w:val="ru-RU"/>
        </w:rPr>
        <w:t>/</w:t>
      </w:r>
      <w:proofErr w:type="spellStart"/>
      <w:r w:rsidRPr="00FB34D5">
        <w:rPr>
          <w:lang w:val="ru-RU"/>
        </w:rPr>
        <w:t>pull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request</w:t>
      </w:r>
      <w:proofErr w:type="spellEnd"/>
    </w:p>
    <w:p w14:paraId="468B78F5" w14:textId="77777777" w:rsidR="00FB34D5" w:rsidRPr="00FB34D5" w:rsidRDefault="00FB34D5" w:rsidP="00FB34D5">
      <w:pPr>
        <w:rPr>
          <w:lang w:val="ru-RU"/>
        </w:rPr>
      </w:pPr>
    </w:p>
    <w:p w14:paraId="6FAC25F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изучите чуть позже</w:t>
      </w:r>
    </w:p>
    <w:p w14:paraId="3A3A7D0E" w14:textId="77777777" w:rsidR="00FB34D5" w:rsidRPr="00FB34D5" w:rsidRDefault="00FB34D5" w:rsidP="00FB34D5">
      <w:pPr>
        <w:rPr>
          <w:lang w:val="ru-RU"/>
        </w:rPr>
      </w:pPr>
    </w:p>
    <w:p w14:paraId="70DC5E9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теперь организационные моменты</w:t>
      </w:r>
    </w:p>
    <w:p w14:paraId="5126E01D" w14:textId="77777777" w:rsidR="00FB34D5" w:rsidRPr="00FB34D5" w:rsidRDefault="00FB34D5" w:rsidP="00FB34D5">
      <w:pPr>
        <w:rPr>
          <w:lang w:val="ru-RU"/>
        </w:rPr>
      </w:pPr>
    </w:p>
    <w:p w14:paraId="5B70972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решили, кто секретарь?</w:t>
      </w:r>
    </w:p>
    <w:p w14:paraId="09643646" w14:textId="77777777" w:rsidR="00FB34D5" w:rsidRPr="00FB34D5" w:rsidRDefault="00FB34D5" w:rsidP="00FB34D5">
      <w:pPr>
        <w:rPr>
          <w:lang w:val="ru-RU"/>
        </w:rPr>
      </w:pPr>
    </w:p>
    <w:p w14:paraId="6482D34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(21:43):</w:t>
      </w:r>
    </w:p>
    <w:p w14:paraId="09EF247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 решили</w:t>
      </w:r>
    </w:p>
    <w:p w14:paraId="365646B1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(21:43):</w:t>
      </w:r>
    </w:p>
    <w:p w14:paraId="26E2B1E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решайте как-нибудь</w:t>
      </w:r>
    </w:p>
    <w:p w14:paraId="61CF5D8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могу </w:t>
      </w:r>
      <w:proofErr w:type="spellStart"/>
      <w:r w:rsidRPr="00FB34D5">
        <w:rPr>
          <w:lang w:val="ru-RU"/>
        </w:rPr>
        <w:t>зарандомить</w:t>
      </w:r>
      <w:proofErr w:type="spellEnd"/>
    </w:p>
    <w:p w14:paraId="6B430A5B" w14:textId="77777777" w:rsidR="00FB34D5" w:rsidRPr="00FB34D5" w:rsidRDefault="00FB34D5" w:rsidP="00FB34D5">
      <w:pPr>
        <w:rPr>
          <w:lang w:val="ru-RU"/>
        </w:rPr>
      </w:pPr>
    </w:p>
    <w:p w14:paraId="05F145D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в принципе, тут не так сложно, </w:t>
      </w:r>
      <w:proofErr w:type="gramStart"/>
      <w:r w:rsidRPr="00FB34D5">
        <w:rPr>
          <w:lang w:val="ru-RU"/>
        </w:rPr>
        <w:t>т.к.</w:t>
      </w:r>
      <w:proofErr w:type="gramEnd"/>
      <w:r w:rsidRPr="00FB34D5">
        <w:rPr>
          <w:lang w:val="ru-RU"/>
        </w:rPr>
        <w:t xml:space="preserve"> всё в </w:t>
      </w:r>
      <w:proofErr w:type="spellStart"/>
      <w:r w:rsidRPr="00FB34D5">
        <w:rPr>
          <w:lang w:val="ru-RU"/>
        </w:rPr>
        <w:t>вк</w:t>
      </w:r>
      <w:proofErr w:type="spellEnd"/>
    </w:p>
    <w:p w14:paraId="1411EC0E" w14:textId="77777777" w:rsidR="00FB34D5" w:rsidRPr="00FB34D5" w:rsidRDefault="00FB34D5" w:rsidP="00FB34D5">
      <w:pPr>
        <w:rPr>
          <w:lang w:val="ru-RU"/>
        </w:rPr>
      </w:pPr>
    </w:p>
    <w:p w14:paraId="0E99947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(21:44):</w:t>
      </w:r>
    </w:p>
    <w:p w14:paraId="34E1D96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Короче давайте я</w:t>
      </w:r>
    </w:p>
    <w:p w14:paraId="575EDA8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(21:44):</w:t>
      </w:r>
    </w:p>
    <w:p w14:paraId="6CF336A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все за?</w:t>
      </w:r>
    </w:p>
    <w:p w14:paraId="49847FE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(21:44):</w:t>
      </w:r>
    </w:p>
    <w:p w14:paraId="7B2CB09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 против</w:t>
      </w:r>
    </w:p>
    <w:p w14:paraId="7C7F769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(21:44):</w:t>
      </w:r>
    </w:p>
    <w:p w14:paraId="40F60BE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Молчание - знак согласия</w:t>
      </w:r>
    </w:p>
    <w:p w14:paraId="3A34411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(21:45):</w:t>
      </w:r>
    </w:p>
    <w:p w14:paraId="01B0E4F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не против</w:t>
      </w:r>
    </w:p>
    <w:p w14:paraId="7A4CD5F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(21:45):</w:t>
      </w:r>
    </w:p>
    <w:p w14:paraId="70BA00D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2ABFE073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(21:45):</w:t>
      </w:r>
    </w:p>
    <w:p w14:paraId="1E125E3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Ваша команда все должности забрала</w:t>
      </w:r>
    </w:p>
    <w:p w14:paraId="41B6286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(21:45):</w:t>
      </w:r>
    </w:p>
    <w:p w14:paraId="04397E0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 ты не против или против? :)</w:t>
      </w:r>
    </w:p>
    <w:p w14:paraId="2CA5386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(21:45):</w:t>
      </w:r>
    </w:p>
    <w:p w14:paraId="59726B9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Бери себе, мне не жалко</w:t>
      </w:r>
    </w:p>
    <w:p w14:paraId="1595557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(21:45):</w:t>
      </w:r>
    </w:p>
    <w:p w14:paraId="1CFCB47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я сейчас на улице</w:t>
      </w:r>
    </w:p>
    <w:p w14:paraId="25A4D55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Через телефон сижу</w:t>
      </w:r>
    </w:p>
    <w:p w14:paraId="3F99FBDF" w14:textId="77777777" w:rsidR="00FB34D5" w:rsidRPr="00FB34D5" w:rsidRDefault="00FB34D5" w:rsidP="00FB34D5">
      <w:pPr>
        <w:rPr>
          <w:lang w:val="ru-RU"/>
        </w:rPr>
      </w:pPr>
    </w:p>
    <w:p w14:paraId="11605E8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(21:46):</w:t>
      </w:r>
    </w:p>
    <w:p w14:paraId="391608B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что?</w:t>
      </w:r>
    </w:p>
    <w:p w14:paraId="1D59923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Прямо сейчас от секретаря не надо ничего</w:t>
      </w:r>
    </w:p>
    <w:p w14:paraId="104A8513" w14:textId="77777777" w:rsidR="00FB34D5" w:rsidRPr="00FB34D5" w:rsidRDefault="00FB34D5" w:rsidP="00FB34D5">
      <w:pPr>
        <w:rPr>
          <w:lang w:val="ru-RU"/>
        </w:rPr>
      </w:pPr>
    </w:p>
    <w:p w14:paraId="15DFD583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(21:46):</w:t>
      </w:r>
    </w:p>
    <w:p w14:paraId="470ED17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не против чтобы Миша был</w:t>
      </w:r>
    </w:p>
    <w:p w14:paraId="1E878C8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Просто сказал</w:t>
      </w:r>
    </w:p>
    <w:p w14:paraId="51267134" w14:textId="77777777" w:rsidR="00FB34D5" w:rsidRPr="00FB34D5" w:rsidRDefault="00FB34D5" w:rsidP="00FB34D5">
      <w:pPr>
        <w:rPr>
          <w:lang w:val="ru-RU"/>
        </w:rPr>
      </w:pPr>
    </w:p>
    <w:p w14:paraId="4AD1BC2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могу</w:t>
      </w:r>
    </w:p>
    <w:p w14:paraId="6B2BB2A0" w14:textId="77777777" w:rsidR="00FB34D5" w:rsidRPr="00FB34D5" w:rsidRDefault="00FB34D5" w:rsidP="00FB34D5">
      <w:pPr>
        <w:rPr>
          <w:lang w:val="ru-RU"/>
        </w:rPr>
      </w:pPr>
    </w:p>
    <w:p w14:paraId="0670A68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(21:46):</w:t>
      </w:r>
    </w:p>
    <w:p w14:paraId="2AB0587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В общем </w:t>
      </w:r>
      <w:proofErr w:type="spellStart"/>
      <w:r w:rsidRPr="00FB34D5">
        <w:rPr>
          <w:lang w:val="ru-RU"/>
        </w:rPr>
        <w:t>окей</w:t>
      </w:r>
      <w:proofErr w:type="spellEnd"/>
      <w:r w:rsidRPr="00FB34D5">
        <w:rPr>
          <w:lang w:val="ru-RU"/>
        </w:rPr>
        <w:t>, я так я</w:t>
      </w:r>
    </w:p>
    <w:p w14:paraId="4A3D95A8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(21:46):</w:t>
      </w:r>
    </w:p>
    <w:p w14:paraId="37A3271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что, 50/50?</w:t>
      </w:r>
    </w:p>
    <w:p w14:paraId="0920A8F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тишина</w:t>
      </w:r>
    </w:p>
    <w:p w14:paraId="44FF5B0F" w14:textId="77777777" w:rsidR="00FB34D5" w:rsidRPr="00FB34D5" w:rsidRDefault="00FB34D5" w:rsidP="00FB34D5">
      <w:pPr>
        <w:rPr>
          <w:lang w:val="ru-RU"/>
        </w:rPr>
      </w:pPr>
    </w:p>
    <w:p w14:paraId="135518E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(21:47):</w:t>
      </w:r>
    </w:p>
    <w:p w14:paraId="42AA2B1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Нам обоим видимо все равно</w:t>
      </w:r>
    </w:p>
    <w:p w14:paraId="15430564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(21:47):</w:t>
      </w:r>
    </w:p>
    <w:p w14:paraId="47329B7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ладно, </w:t>
      </w:r>
      <w:proofErr w:type="spellStart"/>
      <w:r w:rsidRPr="00FB34D5">
        <w:rPr>
          <w:lang w:val="ru-RU"/>
        </w:rPr>
        <w:t>вобщем</w:t>
      </w:r>
      <w:proofErr w:type="spellEnd"/>
      <w:r w:rsidRPr="00FB34D5">
        <w:rPr>
          <w:lang w:val="ru-RU"/>
        </w:rPr>
        <w:t xml:space="preserve"> будет </w:t>
      </w:r>
      <w:proofErr w:type="spellStart"/>
      <w:r w:rsidRPr="00FB34D5">
        <w:rPr>
          <w:lang w:val="ru-RU"/>
        </w:rPr>
        <w:t>миша</w:t>
      </w:r>
      <w:proofErr w:type="spellEnd"/>
    </w:p>
    <w:p w14:paraId="7B83827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следующий вопрос - анкета</w:t>
      </w:r>
    </w:p>
    <w:p w14:paraId="7F3105B0" w14:textId="77777777" w:rsidR="00FB34D5" w:rsidRPr="00FB34D5" w:rsidRDefault="00FB34D5" w:rsidP="00FB34D5">
      <w:pPr>
        <w:rPr>
          <w:lang w:val="ru-RU"/>
        </w:rPr>
      </w:pPr>
    </w:p>
    <w:p w14:paraId="16B437E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https://github.com/ankokovin/DevGAG-econ-law-/blob/master/econ/Delphi/%D0%90%D0%BD%D0%BA%D0%B5%D1%82%D0%B0%20%D0</w:t>
      </w:r>
      <w:r w:rsidRPr="00FB34D5">
        <w:rPr>
          <w:lang w:val="ru-RU"/>
        </w:rPr>
        <w:lastRenderedPageBreak/>
        <w:t>%BD%D0%B0%D1%87%D0%B0%D0%BB%D1%8C%D0%BD%D0%BE%D0%B3%D0%BE%20%D1%81%D0%BE%D0%B1%D1%80%D0%B0%D0%BD%D0%B8%D1%8F.ods</w:t>
      </w:r>
    </w:p>
    <w:p w14:paraId="1AD0B830" w14:textId="77777777" w:rsidR="00FB34D5" w:rsidRPr="00FB34D5" w:rsidRDefault="00FB34D5" w:rsidP="00FB34D5">
      <w:pPr>
        <w:rPr>
          <w:lang w:val="ru-RU"/>
        </w:rPr>
      </w:pPr>
    </w:p>
    <w:p w14:paraId="5436D02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небольшая накладка, что она у меня в </w:t>
      </w:r>
      <w:proofErr w:type="spellStart"/>
      <w:r w:rsidRPr="00FB34D5">
        <w:rPr>
          <w:lang w:val="ru-RU"/>
        </w:rPr>
        <w:t>ods</w:t>
      </w:r>
      <w:proofErr w:type="spellEnd"/>
      <w:r w:rsidRPr="00FB34D5">
        <w:rPr>
          <w:lang w:val="ru-RU"/>
        </w:rPr>
        <w:t xml:space="preserve">, а не в </w:t>
      </w:r>
      <w:proofErr w:type="spellStart"/>
      <w:r w:rsidRPr="00FB34D5">
        <w:rPr>
          <w:lang w:val="ru-RU"/>
        </w:rPr>
        <w:t>ексель</w:t>
      </w:r>
      <w:proofErr w:type="spellEnd"/>
    </w:p>
    <w:p w14:paraId="55DCED71" w14:textId="77777777" w:rsidR="00FB34D5" w:rsidRPr="00FB34D5" w:rsidRDefault="00FB34D5" w:rsidP="00FB34D5">
      <w:pPr>
        <w:rPr>
          <w:lang w:val="ru-RU"/>
        </w:rPr>
      </w:pPr>
    </w:p>
    <w:p w14:paraId="178DF08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оно откроет в </w:t>
      </w:r>
      <w:proofErr w:type="spellStart"/>
      <w:r w:rsidRPr="00FB34D5">
        <w:rPr>
          <w:lang w:val="ru-RU"/>
        </w:rPr>
        <w:t>екселе</w:t>
      </w:r>
      <w:proofErr w:type="spellEnd"/>
      <w:r w:rsidRPr="00FB34D5">
        <w:rPr>
          <w:lang w:val="ru-RU"/>
        </w:rPr>
        <w:t>?</w:t>
      </w:r>
    </w:p>
    <w:p w14:paraId="3B504048" w14:textId="77777777" w:rsidR="00FB34D5" w:rsidRPr="00FB34D5" w:rsidRDefault="00FB34D5" w:rsidP="00FB34D5">
      <w:pPr>
        <w:rPr>
          <w:lang w:val="ru-RU"/>
        </w:rPr>
      </w:pPr>
    </w:p>
    <w:p w14:paraId="10BEE59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(21:48):</w:t>
      </w:r>
    </w:p>
    <w:p w14:paraId="0679DC99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Говорит</w:t>
      </w:r>
      <w:proofErr w:type="gramEnd"/>
      <w:r w:rsidRPr="00FB34D5">
        <w:rPr>
          <w:lang w:val="ru-RU"/>
        </w:rPr>
        <w:t xml:space="preserve"> что да</w:t>
      </w:r>
    </w:p>
    <w:p w14:paraId="0C1082C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(21:48):</w:t>
      </w:r>
    </w:p>
    <w:p w14:paraId="70767BD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0C79B5A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там всё просто</w:t>
      </w:r>
    </w:p>
    <w:p w14:paraId="3439C91D" w14:textId="77777777" w:rsidR="00FB34D5" w:rsidRPr="00FB34D5" w:rsidRDefault="00FB34D5" w:rsidP="00FB34D5">
      <w:pPr>
        <w:rPr>
          <w:lang w:val="ru-RU"/>
        </w:rPr>
      </w:pPr>
    </w:p>
    <w:p w14:paraId="27E53F6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пишем работы, которые по вашему мнению надо будет делать</w:t>
      </w:r>
    </w:p>
    <w:p w14:paraId="20BDC1B6" w14:textId="77777777" w:rsidR="00FB34D5" w:rsidRPr="00FB34D5" w:rsidRDefault="00FB34D5" w:rsidP="00FB34D5">
      <w:pPr>
        <w:rPr>
          <w:lang w:val="ru-RU"/>
        </w:rPr>
      </w:pPr>
    </w:p>
    <w:p w14:paraId="2ABD298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человеко-часы на них</w:t>
      </w:r>
    </w:p>
    <w:p w14:paraId="35EFD62C" w14:textId="77777777" w:rsidR="00FB34D5" w:rsidRPr="00FB34D5" w:rsidRDefault="00FB34D5" w:rsidP="00FB34D5">
      <w:pPr>
        <w:rPr>
          <w:lang w:val="ru-RU"/>
        </w:rPr>
      </w:pPr>
    </w:p>
    <w:p w14:paraId="4CF8288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предпоследний вопрос</w:t>
      </w:r>
    </w:p>
    <w:p w14:paraId="6738AFDE" w14:textId="77777777" w:rsidR="00FB34D5" w:rsidRPr="00FB34D5" w:rsidRDefault="00FB34D5" w:rsidP="00FB34D5">
      <w:pPr>
        <w:rPr>
          <w:lang w:val="ru-RU"/>
        </w:rPr>
      </w:pPr>
    </w:p>
    <w:p w14:paraId="04BFC12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так и будем в </w:t>
      </w:r>
      <w:proofErr w:type="spellStart"/>
      <w:r w:rsidRPr="00FB34D5">
        <w:rPr>
          <w:lang w:val="ru-RU"/>
        </w:rPr>
        <w:t>вк</w:t>
      </w:r>
      <w:proofErr w:type="spellEnd"/>
      <w:r w:rsidRPr="00FB34D5">
        <w:rPr>
          <w:lang w:val="ru-RU"/>
        </w:rPr>
        <w:t xml:space="preserve"> делать? или надо что-то другое?</w:t>
      </w:r>
    </w:p>
    <w:p w14:paraId="4B619F0D" w14:textId="77777777" w:rsidR="00FB34D5" w:rsidRPr="00FB34D5" w:rsidRDefault="00FB34D5" w:rsidP="00FB34D5">
      <w:pPr>
        <w:rPr>
          <w:lang w:val="ru-RU"/>
        </w:rPr>
      </w:pPr>
    </w:p>
    <w:p w14:paraId="7B1FA42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не уверен, что будет удобно тут отстаивать точки зрения и проч.</w:t>
      </w:r>
    </w:p>
    <w:p w14:paraId="07E9D56C" w14:textId="77777777" w:rsidR="00FB34D5" w:rsidRPr="00FB34D5" w:rsidRDefault="00FB34D5" w:rsidP="00FB34D5">
      <w:pPr>
        <w:rPr>
          <w:lang w:val="ru-RU"/>
        </w:rPr>
      </w:pPr>
    </w:p>
    <w:p w14:paraId="30AD54F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есть предложения?</w:t>
      </w:r>
    </w:p>
    <w:p w14:paraId="04A0910C" w14:textId="77777777" w:rsidR="00FB34D5" w:rsidRPr="00FB34D5" w:rsidRDefault="00FB34D5" w:rsidP="00FB34D5">
      <w:pPr>
        <w:rPr>
          <w:lang w:val="ru-RU"/>
        </w:rPr>
      </w:pPr>
    </w:p>
    <w:p w14:paraId="1EE937A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(21:51):</w:t>
      </w:r>
    </w:p>
    <w:p w14:paraId="7407CCC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Можно </w:t>
      </w:r>
      <w:proofErr w:type="spellStart"/>
      <w:r w:rsidRPr="00FB34D5">
        <w:rPr>
          <w:lang w:val="ru-RU"/>
        </w:rPr>
        <w:t>дискорд</w:t>
      </w:r>
      <w:proofErr w:type="spellEnd"/>
      <w:r w:rsidRPr="00FB34D5">
        <w:rPr>
          <w:lang w:val="ru-RU"/>
        </w:rPr>
        <w:t>, но тогда надо будет придумать как это по-простому документировать</w:t>
      </w:r>
    </w:p>
    <w:p w14:paraId="6A484F2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 меня память не идеальная, к сожалению</w:t>
      </w:r>
    </w:p>
    <w:p w14:paraId="7311690D" w14:textId="77777777" w:rsidR="00FB34D5" w:rsidRPr="00FB34D5" w:rsidRDefault="00FB34D5" w:rsidP="00FB34D5">
      <w:pPr>
        <w:rPr>
          <w:lang w:val="ru-RU"/>
        </w:rPr>
      </w:pPr>
    </w:p>
    <w:p w14:paraId="7DF8086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(21:51):</w:t>
      </w:r>
    </w:p>
    <w:p w14:paraId="2F67AB8B" w14:textId="30A0FB9A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 xml:space="preserve">Тебе придётся либо записать на </w:t>
      </w:r>
      <w:proofErr w:type="gramStart"/>
      <w:r w:rsidRPr="00FB34D5">
        <w:rPr>
          <w:lang w:val="ru-RU"/>
        </w:rPr>
        <w:t>диктофон</w:t>
      </w:r>
      <w:proofErr w:type="gramEnd"/>
      <w:r w:rsidRPr="00FB34D5">
        <w:rPr>
          <w:lang w:val="ru-RU"/>
        </w:rPr>
        <w:t xml:space="preserve"> либо очень быстро писать</w:t>
      </w:r>
    </w:p>
    <w:p w14:paraId="372CAFA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Скорее первое</w:t>
      </w:r>
    </w:p>
    <w:p w14:paraId="485BE120" w14:textId="77777777" w:rsidR="00FB34D5" w:rsidRPr="00FB34D5" w:rsidRDefault="00FB34D5" w:rsidP="00FB34D5">
      <w:pPr>
        <w:rPr>
          <w:lang w:val="ru-RU"/>
        </w:rPr>
      </w:pPr>
    </w:p>
    <w:p w14:paraId="07D876B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не уверен, что мы будем все в состоянии голосом что-то обсуждать только</w:t>
      </w:r>
    </w:p>
    <w:p w14:paraId="164E5DFD" w14:textId="77777777" w:rsidR="00FB34D5" w:rsidRPr="00FB34D5" w:rsidRDefault="00FB34D5" w:rsidP="00FB34D5">
      <w:pPr>
        <w:rPr>
          <w:lang w:val="ru-RU"/>
        </w:rPr>
      </w:pPr>
    </w:p>
    <w:p w14:paraId="577865C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(21:52):</w:t>
      </w:r>
    </w:p>
    <w:p w14:paraId="40E5B6A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плане?</w:t>
      </w:r>
    </w:p>
    <w:p w14:paraId="479DB87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Ночью все спят?</w:t>
      </w:r>
    </w:p>
    <w:p w14:paraId="08BB11EA" w14:textId="77777777" w:rsidR="00FB34D5" w:rsidRPr="00FB34D5" w:rsidRDefault="00FB34D5" w:rsidP="00FB34D5">
      <w:pPr>
        <w:rPr>
          <w:lang w:val="ru-RU"/>
        </w:rPr>
      </w:pPr>
    </w:p>
    <w:p w14:paraId="0BAAFF93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(21:53):</w:t>
      </w:r>
    </w:p>
    <w:p w14:paraId="3A1B5B6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Ну, допустим, на улице/в комнате кто-то есть/спят и проч.</w:t>
      </w:r>
    </w:p>
    <w:p w14:paraId="468E76A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(21:53):</w:t>
      </w:r>
    </w:p>
    <w:p w14:paraId="626BB92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Денис и Никита, есть предложения, или пока что тут остаёмся? (</w:t>
      </w:r>
      <w:proofErr w:type="spellStart"/>
      <w:r w:rsidRPr="00FB34D5">
        <w:rPr>
          <w:lang w:val="ru-RU"/>
        </w:rPr>
        <w:t>edited</w:t>
      </w:r>
      <w:proofErr w:type="spellEnd"/>
      <w:r w:rsidRPr="00FB34D5">
        <w:rPr>
          <w:lang w:val="ru-RU"/>
        </w:rPr>
        <w:t>)</w:t>
      </w:r>
    </w:p>
    <w:p w14:paraId="59AA824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Я за </w:t>
      </w:r>
      <w:proofErr w:type="spellStart"/>
      <w:r w:rsidRPr="00FB34D5">
        <w:rPr>
          <w:lang w:val="ru-RU"/>
        </w:rPr>
        <w:t>вк</w:t>
      </w:r>
      <w:proofErr w:type="spellEnd"/>
      <w:r w:rsidRPr="00FB34D5">
        <w:rPr>
          <w:lang w:val="ru-RU"/>
        </w:rPr>
        <w:t xml:space="preserve">, </w:t>
      </w:r>
      <w:proofErr w:type="spellStart"/>
      <w:r w:rsidRPr="00FB34D5">
        <w:rPr>
          <w:lang w:val="ru-RU"/>
        </w:rPr>
        <w:t>дискорд</w:t>
      </w:r>
      <w:proofErr w:type="spellEnd"/>
      <w:r w:rsidRPr="00FB34D5">
        <w:rPr>
          <w:lang w:val="ru-RU"/>
        </w:rPr>
        <w:t xml:space="preserve"> в крайнем случае</w:t>
      </w:r>
    </w:p>
    <w:p w14:paraId="7D55B735" w14:textId="77777777" w:rsidR="00FB34D5" w:rsidRPr="00FB34D5" w:rsidRDefault="00FB34D5" w:rsidP="00FB34D5">
      <w:pPr>
        <w:rPr>
          <w:lang w:val="ru-RU"/>
        </w:rPr>
      </w:pPr>
    </w:p>
    <w:p w14:paraId="5C627A64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(21:55):</w:t>
      </w:r>
    </w:p>
    <w:p w14:paraId="48FE3E3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раз тихо, останемся тут</w:t>
      </w:r>
    </w:p>
    <w:p w14:paraId="5CA4E545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(21:55):</w:t>
      </w:r>
    </w:p>
    <w:p w14:paraId="3CFC717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лучше </w:t>
      </w:r>
      <w:proofErr w:type="spellStart"/>
      <w:r w:rsidRPr="00FB34D5">
        <w:rPr>
          <w:lang w:val="ru-RU"/>
        </w:rPr>
        <w:t>вк</w:t>
      </w:r>
      <w:proofErr w:type="spellEnd"/>
    </w:p>
    <w:p w14:paraId="3B9AB80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(21:55):</w:t>
      </w:r>
    </w:p>
    <w:p w14:paraId="3993BD4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Теперь самое важное</w:t>
      </w:r>
    </w:p>
    <w:p w14:paraId="73D18F4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Ок</w:t>
      </w:r>
    </w:p>
    <w:p w14:paraId="497391DB" w14:textId="77777777" w:rsidR="00FB34D5" w:rsidRPr="00FB34D5" w:rsidRDefault="00FB34D5" w:rsidP="00FB34D5">
      <w:pPr>
        <w:rPr>
          <w:lang w:val="ru-RU"/>
        </w:rPr>
      </w:pPr>
    </w:p>
    <w:p w14:paraId="71AF556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Когда собираемся?</w:t>
      </w:r>
    </w:p>
    <w:p w14:paraId="6E6C17E6" w14:textId="77777777" w:rsidR="00FB34D5" w:rsidRPr="00FB34D5" w:rsidRDefault="00FB34D5" w:rsidP="00FB34D5">
      <w:pPr>
        <w:rPr>
          <w:lang w:val="ru-RU"/>
        </w:rPr>
      </w:pPr>
    </w:p>
    <w:p w14:paraId="43DDB77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(21:55):</w:t>
      </w:r>
    </w:p>
    <w:p w14:paraId="2BD4DD4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Вк</w:t>
      </w:r>
      <w:proofErr w:type="spellEnd"/>
    </w:p>
    <w:p w14:paraId="203A90D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Есть варианты?</w:t>
      </w:r>
    </w:p>
    <w:p w14:paraId="01D4497A" w14:textId="77777777" w:rsidR="00FB34D5" w:rsidRPr="00FB34D5" w:rsidRDefault="00FB34D5" w:rsidP="00FB34D5">
      <w:pPr>
        <w:rPr>
          <w:lang w:val="ru-RU"/>
        </w:rPr>
      </w:pPr>
    </w:p>
    <w:p w14:paraId="481382F8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(21:55):</w:t>
      </w:r>
    </w:p>
    <w:p w14:paraId="2F94400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Завтра желательно провести два собрания</w:t>
      </w:r>
    </w:p>
    <w:p w14:paraId="65695EE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 небольшим перерывом</w:t>
      </w:r>
    </w:p>
    <w:p w14:paraId="1669ADC4" w14:textId="77777777" w:rsidR="00FB34D5" w:rsidRPr="00FB34D5" w:rsidRDefault="00FB34D5" w:rsidP="00FB34D5">
      <w:pPr>
        <w:rPr>
          <w:lang w:val="ru-RU"/>
        </w:rPr>
      </w:pPr>
    </w:p>
    <w:p w14:paraId="6F3BEB6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(21:56):</w:t>
      </w:r>
    </w:p>
    <w:p w14:paraId="68C1C46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чем </w:t>
      </w:r>
      <w:proofErr w:type="gramStart"/>
      <w:r w:rsidRPr="00FB34D5">
        <w:rPr>
          <w:lang w:val="ru-RU"/>
        </w:rPr>
        <w:t>раньше</w:t>
      </w:r>
      <w:proofErr w:type="gramEnd"/>
      <w:r w:rsidRPr="00FB34D5">
        <w:rPr>
          <w:lang w:val="ru-RU"/>
        </w:rPr>
        <w:t xml:space="preserve"> тем лучше</w:t>
      </w:r>
    </w:p>
    <w:p w14:paraId="6C98671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(21:56):</w:t>
      </w:r>
    </w:p>
    <w:p w14:paraId="2DB744E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У меня завтра </w:t>
      </w:r>
      <w:proofErr w:type="spellStart"/>
      <w:r w:rsidRPr="00FB34D5">
        <w:rPr>
          <w:lang w:val="ru-RU"/>
        </w:rPr>
        <w:t>военка</w:t>
      </w:r>
      <w:proofErr w:type="spellEnd"/>
      <w:r w:rsidRPr="00FB34D5">
        <w:rPr>
          <w:lang w:val="ru-RU"/>
        </w:rPr>
        <w:t xml:space="preserve"> во второй половине дня</w:t>
      </w:r>
    </w:p>
    <w:p w14:paraId="6ADC3035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(21:56):</w:t>
      </w:r>
    </w:p>
    <w:p w14:paraId="1C32419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Один вечером другой </w:t>
      </w:r>
      <w:proofErr w:type="spellStart"/>
      <w:r w:rsidRPr="00FB34D5">
        <w:rPr>
          <w:lang w:val="ru-RU"/>
        </w:rPr>
        <w:t>днем</w:t>
      </w:r>
      <w:proofErr w:type="spellEnd"/>
    </w:p>
    <w:p w14:paraId="4F0BEE4A" w14:textId="77777777" w:rsidR="00FB34D5" w:rsidRPr="002A78F7" w:rsidRDefault="00FB34D5" w:rsidP="00FB34D5">
      <w:r w:rsidRPr="002A78F7">
        <w:t>Mikhail Ivanov (21:56):</w:t>
      </w:r>
    </w:p>
    <w:p w14:paraId="17C166F3" w14:textId="2FA0C8C6" w:rsidR="00FB34D5" w:rsidRPr="002A78F7" w:rsidRDefault="00FB34D5" w:rsidP="00FB34D5">
      <w:r w:rsidRPr="00FB34D5">
        <w:rPr>
          <w:lang w:val="ru-RU"/>
        </w:rPr>
        <w:t>с</w:t>
      </w:r>
      <w:r w:rsidRPr="002A78F7">
        <w:t xml:space="preserve"> 16.00 </w:t>
      </w:r>
      <w:r w:rsidRPr="00FB34D5">
        <w:rPr>
          <w:lang w:val="ru-RU"/>
        </w:rPr>
        <w:t>до</w:t>
      </w:r>
      <w:r w:rsidRPr="002A78F7">
        <w:t xml:space="preserve"> 20.00</w:t>
      </w:r>
    </w:p>
    <w:p w14:paraId="7197387D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(21:56):</w:t>
      </w:r>
    </w:p>
    <w:p w14:paraId="515F06CD" w14:textId="77777777" w:rsidR="00FB34D5" w:rsidRPr="00FB34D5" w:rsidRDefault="00FB34D5" w:rsidP="00FB34D5">
      <w:proofErr w:type="spellStart"/>
      <w:r w:rsidRPr="00FB34D5">
        <w:rPr>
          <w:lang w:val="ru-RU"/>
        </w:rPr>
        <w:t>окей</w:t>
      </w:r>
      <w:proofErr w:type="spellEnd"/>
    </w:p>
    <w:p w14:paraId="4594B5D2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(21:56):</w:t>
      </w:r>
    </w:p>
    <w:p w14:paraId="751020D6" w14:textId="77777777" w:rsidR="00FB34D5" w:rsidRPr="002A78F7" w:rsidRDefault="00FB34D5" w:rsidP="00FB34D5">
      <w:r w:rsidRPr="00FB34D5">
        <w:rPr>
          <w:lang w:val="ru-RU"/>
        </w:rPr>
        <w:t>В</w:t>
      </w:r>
      <w:r w:rsidRPr="002A78F7">
        <w:t xml:space="preserve"> 9 </w:t>
      </w:r>
      <w:r w:rsidRPr="00FB34D5">
        <w:rPr>
          <w:lang w:val="ru-RU"/>
        </w:rPr>
        <w:t>вечера</w:t>
      </w:r>
    </w:p>
    <w:p w14:paraId="06C8B2FF" w14:textId="77777777" w:rsidR="00FB34D5" w:rsidRPr="002A78F7" w:rsidRDefault="00FB34D5" w:rsidP="00FB34D5">
      <w:r w:rsidRPr="002A78F7">
        <w:t xml:space="preserve">Alexey </w:t>
      </w:r>
      <w:proofErr w:type="spellStart"/>
      <w:r w:rsidRPr="002A78F7">
        <w:t>Kokovin</w:t>
      </w:r>
      <w:proofErr w:type="spellEnd"/>
      <w:r w:rsidRPr="002A78F7">
        <w:t xml:space="preserve"> (21:56):</w:t>
      </w:r>
    </w:p>
    <w:p w14:paraId="5C87A0D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один надо тогда примерно сразу после пар</w:t>
      </w:r>
    </w:p>
    <w:p w14:paraId="5A32983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в 9</w:t>
      </w:r>
    </w:p>
    <w:p w14:paraId="6206920E" w14:textId="77777777" w:rsidR="00FB34D5" w:rsidRPr="00FB34D5" w:rsidRDefault="00FB34D5" w:rsidP="00FB34D5">
      <w:pPr>
        <w:rPr>
          <w:lang w:val="ru-RU"/>
        </w:rPr>
      </w:pPr>
    </w:p>
    <w:p w14:paraId="311E0AA3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(21:57):</w:t>
      </w:r>
    </w:p>
    <w:p w14:paraId="688AEA1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в 14:30</w:t>
      </w:r>
    </w:p>
    <w:p w14:paraId="3443CDF3" w14:textId="77777777" w:rsidR="00FB34D5" w:rsidRPr="00FB34D5" w:rsidRDefault="00FB34D5" w:rsidP="00FB34D5">
      <w:r w:rsidRPr="00FB34D5">
        <w:t>Mikhail Ivanov (21:57):</w:t>
      </w:r>
    </w:p>
    <w:p w14:paraId="2840A956" w14:textId="77777777" w:rsidR="00FB34D5" w:rsidRPr="00FB34D5" w:rsidRDefault="00FB34D5" w:rsidP="00FB34D5">
      <w:r w:rsidRPr="00FB34D5">
        <w:rPr>
          <w:lang w:val="ru-RU"/>
        </w:rPr>
        <w:t>Хорошо</w:t>
      </w:r>
    </w:p>
    <w:p w14:paraId="53AD1BB6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(21:57):</w:t>
      </w:r>
    </w:p>
    <w:p w14:paraId="330CFC4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хорошо, решили в 14:30 и в 21:00</w:t>
      </w:r>
    </w:p>
    <w:p w14:paraId="1437A7A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 14:30 ТЗ посмотреть и табличку заполнить успеете?</w:t>
      </w:r>
    </w:p>
    <w:p w14:paraId="3627ACC7" w14:textId="77777777" w:rsidR="00FB34D5" w:rsidRPr="00FB34D5" w:rsidRDefault="00FB34D5" w:rsidP="00FB34D5">
      <w:pPr>
        <w:rPr>
          <w:lang w:val="ru-RU"/>
        </w:rPr>
      </w:pPr>
    </w:p>
    <w:p w14:paraId="2B1C127B" w14:textId="77777777" w:rsidR="00FB34D5" w:rsidRPr="00FB34D5" w:rsidRDefault="00FB34D5" w:rsidP="00FB34D5">
      <w:r w:rsidRPr="00FB34D5">
        <w:t>Mikhail Ivanov (21:58):</w:t>
      </w:r>
    </w:p>
    <w:p w14:paraId="6EFDB765" w14:textId="77777777" w:rsidR="00FB34D5" w:rsidRPr="00FB34D5" w:rsidRDefault="00FB34D5" w:rsidP="00FB34D5">
      <w:r w:rsidRPr="00FB34D5">
        <w:rPr>
          <w:lang w:val="ru-RU"/>
        </w:rPr>
        <w:t>Вполне</w:t>
      </w:r>
    </w:p>
    <w:p w14:paraId="16719F2C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(21:58):</w:t>
      </w:r>
    </w:p>
    <w:p w14:paraId="1FF409A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окей</w:t>
      </w:r>
      <w:proofErr w:type="spellEnd"/>
    </w:p>
    <w:p w14:paraId="70239ED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Миша, как будем собирать таблички?</w:t>
      </w:r>
    </w:p>
    <w:p w14:paraId="21908C86" w14:textId="77777777" w:rsidR="00FB34D5" w:rsidRPr="00FB34D5" w:rsidRDefault="00FB34D5" w:rsidP="00FB34D5">
      <w:pPr>
        <w:rPr>
          <w:lang w:val="ru-RU"/>
        </w:rPr>
      </w:pPr>
    </w:p>
    <w:p w14:paraId="416BA70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просто в </w:t>
      </w:r>
      <w:proofErr w:type="spellStart"/>
      <w:r w:rsidRPr="00FB34D5">
        <w:rPr>
          <w:lang w:val="ru-RU"/>
        </w:rPr>
        <w:t>вк</w:t>
      </w:r>
      <w:proofErr w:type="spellEnd"/>
      <w:r w:rsidRPr="00FB34D5">
        <w:rPr>
          <w:lang w:val="ru-RU"/>
        </w:rPr>
        <w:t>?</w:t>
      </w:r>
    </w:p>
    <w:p w14:paraId="59F29F4A" w14:textId="77777777" w:rsidR="00FB34D5" w:rsidRPr="00FB34D5" w:rsidRDefault="00FB34D5" w:rsidP="00FB34D5">
      <w:pPr>
        <w:rPr>
          <w:lang w:val="ru-RU"/>
        </w:rPr>
      </w:pPr>
    </w:p>
    <w:p w14:paraId="4BD5B02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(21:59):</w:t>
      </w:r>
    </w:p>
    <w:p w14:paraId="5FD2981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В принципе </w:t>
      </w:r>
      <w:proofErr w:type="spellStart"/>
      <w:r w:rsidRPr="00FB34D5">
        <w:rPr>
          <w:lang w:val="ru-RU"/>
        </w:rPr>
        <w:t>нормас</w:t>
      </w:r>
      <w:proofErr w:type="spellEnd"/>
      <w:r w:rsidRPr="00FB34D5">
        <w:rPr>
          <w:lang w:val="ru-RU"/>
        </w:rPr>
        <w:t>, если нет идей лучше</w:t>
      </w:r>
    </w:p>
    <w:p w14:paraId="2D216361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(21:59):</w:t>
      </w:r>
    </w:p>
    <w:p w14:paraId="74EE3C7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  <w:r w:rsidRPr="00FB34D5">
        <w:rPr>
          <w:lang w:val="ru-RU"/>
        </w:rPr>
        <w:t>, надо будет только их же ещё обработать</w:t>
      </w:r>
    </w:p>
    <w:p w14:paraId="7293160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либо что-то придумать быстрое, либо заранее таблички</w:t>
      </w:r>
    </w:p>
    <w:p w14:paraId="0FC0A7D8" w14:textId="77777777" w:rsidR="00FB34D5" w:rsidRPr="00FB34D5" w:rsidRDefault="00FB34D5" w:rsidP="00FB34D5">
      <w:pPr>
        <w:rPr>
          <w:lang w:val="ru-RU"/>
        </w:rPr>
      </w:pPr>
    </w:p>
    <w:p w14:paraId="6CF3BDD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(22:00):</w:t>
      </w:r>
    </w:p>
    <w:p w14:paraId="5DC6E008" w14:textId="45D95F0D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одну собрать и в док закинуть чтобы красиво было?</w:t>
      </w:r>
    </w:p>
    <w:p w14:paraId="318D87B8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(22:00):</w:t>
      </w:r>
    </w:p>
    <w:p w14:paraId="1D9C7E8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это уже детали, в принципе начальное собрание можно считать оконченным</w:t>
      </w:r>
    </w:p>
    <w:p w14:paraId="17ADDA7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(22:01):</w:t>
      </w:r>
    </w:p>
    <w:p w14:paraId="03A35C5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Или как-то </w:t>
      </w:r>
      <w:proofErr w:type="gramStart"/>
      <w:r w:rsidRPr="00FB34D5">
        <w:rPr>
          <w:lang w:val="ru-RU"/>
        </w:rPr>
        <w:t>по особому</w:t>
      </w:r>
      <w:proofErr w:type="gramEnd"/>
      <w:r w:rsidRPr="00FB34D5">
        <w:rPr>
          <w:lang w:val="ru-RU"/>
        </w:rPr>
        <w:t>?</w:t>
      </w:r>
    </w:p>
    <w:p w14:paraId="2D19CC7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(22:01):</w:t>
      </w:r>
    </w:p>
    <w:p w14:paraId="51C5FC2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Там посмотреть, у кого какие работы получились, </w:t>
      </w:r>
      <w:proofErr w:type="spellStart"/>
      <w:r w:rsidRPr="00FB34D5">
        <w:rPr>
          <w:lang w:val="ru-RU"/>
        </w:rPr>
        <w:t>скучковать</w:t>
      </w:r>
      <w:proofErr w:type="spellEnd"/>
      <w:r w:rsidRPr="00FB34D5">
        <w:rPr>
          <w:lang w:val="ru-RU"/>
        </w:rPr>
        <w:t xml:space="preserve"> и прочее</w:t>
      </w:r>
    </w:p>
    <w:p w14:paraId="33670E8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Мне надо это увидеть в начале собрания, чтобы решать, что надо, а что нет</w:t>
      </w:r>
    </w:p>
    <w:p w14:paraId="13A43665" w14:textId="77777777" w:rsidR="00FB34D5" w:rsidRPr="00FB34D5" w:rsidRDefault="00FB34D5" w:rsidP="00FB34D5">
      <w:pPr>
        <w:rPr>
          <w:lang w:val="ru-RU"/>
        </w:rPr>
      </w:pPr>
    </w:p>
    <w:p w14:paraId="1DC777C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(22:02):</w:t>
      </w:r>
    </w:p>
    <w:p w14:paraId="084A611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Окей тогда</w:t>
      </w:r>
    </w:p>
    <w:p w14:paraId="287B5C64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(14:25):</w:t>
      </w:r>
    </w:p>
    <w:p w14:paraId="1F94222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Гайз</w:t>
      </w:r>
      <w:proofErr w:type="spellEnd"/>
      <w:r w:rsidRPr="00FB34D5">
        <w:rPr>
          <w:lang w:val="ru-RU"/>
        </w:rPr>
        <w:t>, кидайте таблички</w:t>
      </w:r>
    </w:p>
    <w:p w14:paraId="10EFD485" w14:textId="77777777" w:rsidR="00FB34D5" w:rsidRPr="00FB34D5" w:rsidRDefault="00FB34D5" w:rsidP="00FB34D5">
      <w:pPr>
        <w:rPr>
          <w:lang w:val="ru-RU"/>
        </w:rPr>
      </w:pPr>
    </w:p>
    <w:p w14:paraId="5BB8A05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(14:30):</w:t>
      </w:r>
    </w:p>
    <w:p w14:paraId="54EB57D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гайз</w:t>
      </w:r>
      <w:proofErr w:type="spellEnd"/>
      <w:r w:rsidRPr="00FB34D5">
        <w:rPr>
          <w:lang w:val="ru-RU"/>
        </w:rPr>
        <w:t>?</w:t>
      </w:r>
    </w:p>
    <w:p w14:paraId="6396663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(14:31):</w:t>
      </w:r>
    </w:p>
    <w:p w14:paraId="1BDD31C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доделываю</w:t>
      </w:r>
    </w:p>
    <w:p w14:paraId="0FCAEC7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(14:32):</w:t>
      </w:r>
    </w:p>
    <w:p w14:paraId="76DF71C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остальные вы где?</w:t>
      </w:r>
    </w:p>
    <w:p w14:paraId="751C5DC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(14:32):</w:t>
      </w:r>
    </w:p>
    <w:p w14:paraId="5C471CA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пока не могу скинуть</w:t>
      </w:r>
    </w:p>
    <w:p w14:paraId="2F23C9E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(14:33):</w:t>
      </w:r>
    </w:p>
    <w:p w14:paraId="0B0661F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Что случилось?</w:t>
      </w:r>
    </w:p>
    <w:p w14:paraId="0EE9048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Пора уже начинать же ало :(</w:t>
      </w:r>
    </w:p>
    <w:p w14:paraId="1C600ABC" w14:textId="77777777" w:rsidR="00FB34D5" w:rsidRPr="00FB34D5" w:rsidRDefault="00FB34D5" w:rsidP="00FB34D5">
      <w:pPr>
        <w:rPr>
          <w:lang w:val="ru-RU"/>
        </w:rPr>
      </w:pPr>
    </w:p>
    <w:p w14:paraId="2B8897A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(14:34):</w:t>
      </w:r>
    </w:p>
    <w:p w14:paraId="322EB4D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автобусе еду</w:t>
      </w:r>
    </w:p>
    <w:p w14:paraId="44DC676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(14:34):</w:t>
      </w:r>
    </w:p>
    <w:p w14:paraId="5677EFA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какого чёрта</w:t>
      </w:r>
    </w:p>
    <w:p w14:paraId="5232931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сказали же в 14:30</w:t>
      </w:r>
    </w:p>
    <w:p w14:paraId="7941D1FD" w14:textId="77777777" w:rsidR="00FB34D5" w:rsidRPr="00FB34D5" w:rsidRDefault="00FB34D5" w:rsidP="00FB34D5">
      <w:pPr>
        <w:rPr>
          <w:lang w:val="ru-RU"/>
        </w:rPr>
      </w:pPr>
    </w:p>
    <w:p w14:paraId="6D21C1A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нельзя было нормально сказать</w:t>
      </w:r>
    </w:p>
    <w:p w14:paraId="43102A45" w14:textId="77777777" w:rsidR="00FB34D5" w:rsidRPr="00FB34D5" w:rsidRDefault="00FB34D5" w:rsidP="00FB34D5">
      <w:pPr>
        <w:rPr>
          <w:lang w:val="ru-RU"/>
        </w:rPr>
      </w:pPr>
    </w:p>
    <w:p w14:paraId="5E326ED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Дай </w:t>
      </w:r>
      <w:proofErr w:type="spellStart"/>
      <w:r w:rsidRPr="00FB34D5">
        <w:rPr>
          <w:lang w:val="ru-RU"/>
        </w:rPr>
        <w:t>вермя</w:t>
      </w:r>
      <w:proofErr w:type="spellEnd"/>
      <w:r w:rsidRPr="00FB34D5">
        <w:rPr>
          <w:lang w:val="ru-RU"/>
        </w:rPr>
        <w:t xml:space="preserve"> приехать</w:t>
      </w:r>
    </w:p>
    <w:p w14:paraId="4FD3C6F0" w14:textId="77777777" w:rsidR="00FB34D5" w:rsidRPr="00FB34D5" w:rsidRDefault="00FB34D5" w:rsidP="00FB34D5">
      <w:pPr>
        <w:rPr>
          <w:lang w:val="ru-RU"/>
        </w:rPr>
      </w:pPr>
    </w:p>
    <w:p w14:paraId="0A83B6F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вчера</w:t>
      </w:r>
    </w:p>
    <w:p w14:paraId="7A0DCF2E" w14:textId="77777777" w:rsidR="00FB34D5" w:rsidRPr="00FB34D5" w:rsidRDefault="00FB34D5" w:rsidP="00FB34D5">
      <w:pPr>
        <w:rPr>
          <w:lang w:val="ru-RU"/>
        </w:rPr>
      </w:pPr>
    </w:p>
    <w:p w14:paraId="7ED2082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(14:35):</w:t>
      </w:r>
    </w:p>
    <w:p w14:paraId="5A9098E9" w14:textId="6FC4278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анекта</w:t>
      </w:r>
      <w:proofErr w:type="spellEnd"/>
      <w:r w:rsidRPr="00FB34D5">
        <w:rPr>
          <w:lang w:val="ru-RU"/>
        </w:rPr>
        <w:t xml:space="preserve"> Иванов.xlsx</w:t>
      </w:r>
    </w:p>
    <w:p w14:paraId="78471881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(14:35):</w:t>
      </w:r>
    </w:p>
    <w:p w14:paraId="5A840259" w14:textId="77777777" w:rsidR="00FB34D5" w:rsidRPr="00FB34D5" w:rsidRDefault="00FB34D5" w:rsidP="00FB34D5">
      <w:r w:rsidRPr="00FB34D5">
        <w:t>@</w:t>
      </w:r>
      <w:proofErr w:type="spellStart"/>
      <w:proofErr w:type="gramStart"/>
      <w:r w:rsidRPr="00FB34D5">
        <w:t>kndsrufeuk</w:t>
      </w:r>
      <w:proofErr w:type="spellEnd"/>
      <w:r w:rsidRPr="00FB34D5">
        <w:t xml:space="preserve"> ?</w:t>
      </w:r>
      <w:proofErr w:type="gramEnd"/>
    </w:p>
    <w:p w14:paraId="155B0958" w14:textId="77777777" w:rsidR="00FB34D5" w:rsidRPr="00FB34D5" w:rsidRDefault="00FB34D5" w:rsidP="00FB34D5">
      <w:r w:rsidRPr="00FB34D5">
        <w:t xml:space="preserve">Nikita </w:t>
      </w:r>
      <w:proofErr w:type="spellStart"/>
      <w:r w:rsidRPr="00FB34D5">
        <w:t>Kharlashko</w:t>
      </w:r>
      <w:proofErr w:type="spellEnd"/>
      <w:r w:rsidRPr="00FB34D5">
        <w:t xml:space="preserve"> (14:36):</w:t>
      </w:r>
    </w:p>
    <w:p w14:paraId="608235D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подождте</w:t>
      </w:r>
      <w:proofErr w:type="spellEnd"/>
    </w:p>
    <w:p w14:paraId="7E58F7E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(14:37):</w:t>
      </w:r>
    </w:p>
    <w:p w14:paraId="362C82D0" w14:textId="532D4739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Я на самом деле </w:t>
      </w:r>
      <w:proofErr w:type="spellStart"/>
      <w:r w:rsidRPr="00FB34D5">
        <w:rPr>
          <w:lang w:val="ru-RU"/>
        </w:rPr>
        <w:t>расчитывал</w:t>
      </w:r>
      <w:proofErr w:type="spellEnd"/>
      <w:r w:rsidRPr="00FB34D5">
        <w:rPr>
          <w:lang w:val="ru-RU"/>
        </w:rPr>
        <w:t xml:space="preserve"> что мы сейчас оперативно всё проведём, потому что я в 15.10 уже сваливаю, и только к 20.40 домой прихожу (</w:t>
      </w:r>
      <w:proofErr w:type="spellStart"/>
      <w:r w:rsidRPr="00FB34D5">
        <w:rPr>
          <w:lang w:val="ru-RU"/>
        </w:rPr>
        <w:t>edited</w:t>
      </w:r>
      <w:proofErr w:type="spellEnd"/>
      <w:r w:rsidRPr="00FB34D5">
        <w:rPr>
          <w:lang w:val="ru-RU"/>
        </w:rPr>
        <w:t>)</w:t>
      </w:r>
    </w:p>
    <w:p w14:paraId="64A32A1F" w14:textId="77777777" w:rsidR="00FB34D5" w:rsidRPr="002A78F7" w:rsidRDefault="00FB34D5" w:rsidP="00FB34D5">
      <w:r w:rsidRPr="002A78F7">
        <w:t xml:space="preserve">Alexey </w:t>
      </w:r>
      <w:proofErr w:type="spellStart"/>
      <w:r w:rsidRPr="002A78F7">
        <w:t>Kokovin</w:t>
      </w:r>
      <w:proofErr w:type="spellEnd"/>
      <w:r w:rsidRPr="002A78F7">
        <w:t xml:space="preserve"> (14:38):</w:t>
      </w:r>
    </w:p>
    <w:p w14:paraId="6293C8D1" w14:textId="40BB28C7" w:rsidR="00FB34D5" w:rsidRPr="002A78F7" w:rsidRDefault="00FB34D5" w:rsidP="00FB34D5">
      <w:r w:rsidRPr="00FB34D5">
        <w:rPr>
          <w:lang w:val="ru-RU"/>
        </w:rPr>
        <w:lastRenderedPageBreak/>
        <w:t>стыд</w:t>
      </w:r>
    </w:p>
    <w:p w14:paraId="5A8BE6CC" w14:textId="77777777" w:rsidR="00FB34D5" w:rsidRPr="002A78F7" w:rsidRDefault="00FB34D5" w:rsidP="00FB34D5">
      <w:r w:rsidRPr="002A78F7">
        <w:t>Mikhail Ivanov (14:38):</w:t>
      </w:r>
    </w:p>
    <w:p w14:paraId="4421F70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:(</w:t>
      </w:r>
    </w:p>
    <w:p w14:paraId="660E95F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(14:39):</w:t>
      </w:r>
    </w:p>
    <w:p w14:paraId="589D11E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всё тогда, жду всех в 21:30</w:t>
      </w:r>
    </w:p>
    <w:p w14:paraId="1CC5BD7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спасибо за срыв</w:t>
      </w:r>
    </w:p>
    <w:p w14:paraId="690153B1" w14:textId="77777777" w:rsidR="00FB34D5" w:rsidRPr="00FB34D5" w:rsidRDefault="00FB34D5" w:rsidP="00FB34D5">
      <w:pPr>
        <w:rPr>
          <w:lang w:val="ru-RU"/>
        </w:rPr>
      </w:pPr>
    </w:p>
    <w:p w14:paraId="72F49D9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(14:40):</w:t>
      </w:r>
    </w:p>
    <w:p w14:paraId="2D4F9AF4" w14:textId="452ADAC9" w:rsidR="00FB34D5" w:rsidRPr="00FB34D5" w:rsidRDefault="00FB34D5" w:rsidP="00FB34D5">
      <w:r w:rsidRPr="00FB34D5">
        <w:rPr>
          <w:lang w:val="ru-RU"/>
        </w:rPr>
        <w:t>Анкета</w:t>
      </w:r>
      <w:r w:rsidRPr="00FB34D5">
        <w:t xml:space="preserve"> </w:t>
      </w:r>
      <w:r w:rsidRPr="00FB34D5">
        <w:rPr>
          <w:lang w:val="ru-RU"/>
        </w:rPr>
        <w:t>НХД</w:t>
      </w:r>
      <w:r w:rsidRPr="00FB34D5">
        <w:t>.</w:t>
      </w:r>
      <w:proofErr w:type="spellStart"/>
      <w:r w:rsidRPr="00FB34D5">
        <w:t>ods</w:t>
      </w:r>
      <w:proofErr w:type="spellEnd"/>
    </w:p>
    <w:p w14:paraId="61F8537D" w14:textId="77777777" w:rsidR="00FB34D5" w:rsidRPr="002A78F7" w:rsidRDefault="00FB34D5" w:rsidP="00FB34D5">
      <w:r w:rsidRPr="002A78F7">
        <w:t xml:space="preserve">Denis </w:t>
      </w:r>
      <w:proofErr w:type="spellStart"/>
      <w:r w:rsidRPr="002A78F7">
        <w:t>Bolotov</w:t>
      </w:r>
      <w:proofErr w:type="spellEnd"/>
      <w:r w:rsidRPr="002A78F7">
        <w:t xml:space="preserve"> (14:42):</w:t>
      </w:r>
    </w:p>
    <w:p w14:paraId="0EA7BBE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Сори</w:t>
      </w:r>
    </w:p>
    <w:p w14:paraId="53DF559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Я забыл </w:t>
      </w:r>
      <w:proofErr w:type="gramStart"/>
      <w:r w:rsidRPr="00FB34D5">
        <w:rPr>
          <w:lang w:val="ru-RU"/>
        </w:rPr>
        <w:t>скинуть</w:t>
      </w:r>
      <w:proofErr w:type="gramEnd"/>
      <w:r w:rsidRPr="00FB34D5">
        <w:rPr>
          <w:lang w:val="ru-RU"/>
        </w:rPr>
        <w:t xml:space="preserve"> когда был в корпусе</w:t>
      </w:r>
    </w:p>
    <w:p w14:paraId="39E289A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(16:07):</w:t>
      </w:r>
    </w:p>
    <w:p w14:paraId="42C857D6" w14:textId="2F5CB3E4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добрался до ноута</w:t>
      </w:r>
      <w:r w:rsidR="008E4DB1">
        <w:rPr>
          <w:lang w:val="ru-RU"/>
        </w:rPr>
        <w:t xml:space="preserve"> </w:t>
      </w:r>
      <w:r w:rsidRPr="00FB34D5">
        <w:rPr>
          <w:lang w:val="ru-RU"/>
        </w:rPr>
        <w:t>Анкета Болотов.xlsx</w:t>
      </w:r>
    </w:p>
    <w:p w14:paraId="1ADE8A1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(20:34):</w:t>
      </w:r>
    </w:p>
    <w:p w14:paraId="6664EDB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Давай те перенесём на 9:30</w:t>
      </w:r>
    </w:p>
    <w:p w14:paraId="4900A9B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Если никто не против</w:t>
      </w:r>
    </w:p>
    <w:p w14:paraId="397BFE0B" w14:textId="77777777" w:rsidR="00FB34D5" w:rsidRPr="00FB34D5" w:rsidRDefault="00FB34D5" w:rsidP="00FB34D5">
      <w:pPr>
        <w:rPr>
          <w:lang w:val="ru-RU"/>
        </w:rPr>
      </w:pPr>
    </w:p>
    <w:p w14:paraId="64CDABA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(20:35):</w:t>
      </w:r>
    </w:p>
    <w:p w14:paraId="4140418D" w14:textId="77777777" w:rsidR="00FB34D5" w:rsidRPr="00FB34D5" w:rsidRDefault="00FB34D5" w:rsidP="00FB34D5">
      <w:r w:rsidRPr="00FB34D5">
        <w:rPr>
          <w:lang w:val="ru-RU"/>
        </w:rPr>
        <w:t>утра</w:t>
      </w:r>
      <w:r w:rsidRPr="00FB34D5">
        <w:t>?</w:t>
      </w:r>
    </w:p>
    <w:p w14:paraId="591F840E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(20:38):</w:t>
      </w:r>
    </w:p>
    <w:p w14:paraId="2919F204" w14:textId="77777777" w:rsidR="00FB34D5" w:rsidRPr="00FB34D5" w:rsidRDefault="00FB34D5" w:rsidP="00FB34D5">
      <w:r w:rsidRPr="00FB34D5">
        <w:t>Alexey (23 April at 14:39):</w:t>
      </w:r>
    </w:p>
    <w:p w14:paraId="636650A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всё тогда, жду всех в 21:30</w:t>
      </w:r>
    </w:p>
    <w:p w14:paraId="67300DC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(20:51):</w:t>
      </w:r>
    </w:p>
    <w:p w14:paraId="398D443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Сегодня вечером</w:t>
      </w:r>
    </w:p>
    <w:p w14:paraId="7B7FB3C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(21:29):</w:t>
      </w:r>
    </w:p>
    <w:p w14:paraId="6D21789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Начинаем перекличку, отписывайтесь, кто тут</w:t>
      </w:r>
    </w:p>
    <w:p w14:paraId="381B3C6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(21:29):</w:t>
      </w:r>
    </w:p>
    <w:p w14:paraId="07E8FA49" w14:textId="77777777" w:rsidR="00FB34D5" w:rsidRPr="00FB34D5" w:rsidRDefault="00FB34D5" w:rsidP="00FB34D5">
      <w:r w:rsidRPr="00FB34D5">
        <w:rPr>
          <w:lang w:val="ru-RU"/>
        </w:rPr>
        <w:t>Я</w:t>
      </w:r>
      <w:r w:rsidRPr="00FB34D5">
        <w:t> (edited)</w:t>
      </w:r>
    </w:p>
    <w:p w14:paraId="0FD68535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(21:29):</w:t>
      </w:r>
    </w:p>
    <w:p w14:paraId="33C10F0E" w14:textId="77777777" w:rsidR="00FB34D5" w:rsidRPr="00FB34D5" w:rsidRDefault="00FB34D5" w:rsidP="00FB34D5">
      <w:r w:rsidRPr="00FB34D5">
        <w:rPr>
          <w:lang w:val="ru-RU"/>
        </w:rPr>
        <w:lastRenderedPageBreak/>
        <w:t>Я</w:t>
      </w:r>
    </w:p>
    <w:p w14:paraId="106B6CE6" w14:textId="77777777" w:rsidR="00FB34D5" w:rsidRPr="00FB34D5" w:rsidRDefault="00FB34D5" w:rsidP="00FB34D5">
      <w:r w:rsidRPr="00FB34D5">
        <w:t xml:space="preserve">Nikita </w:t>
      </w:r>
      <w:proofErr w:type="spellStart"/>
      <w:r w:rsidRPr="00FB34D5">
        <w:t>Kharlashko</w:t>
      </w:r>
      <w:proofErr w:type="spellEnd"/>
      <w:r w:rsidRPr="00FB34D5">
        <w:t xml:space="preserve"> (21:29):</w:t>
      </w:r>
    </w:p>
    <w:p w14:paraId="043D5AB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тут</w:t>
      </w:r>
    </w:p>
    <w:p w14:paraId="40CF04C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(21:31):</w:t>
      </w:r>
    </w:p>
    <w:p w14:paraId="60F7841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12931D8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Что мы делаем</w:t>
      </w:r>
    </w:p>
    <w:p w14:paraId="30DFABB7" w14:textId="77777777" w:rsidR="00FB34D5" w:rsidRPr="00FB34D5" w:rsidRDefault="00FB34D5" w:rsidP="00FB34D5">
      <w:pPr>
        <w:rPr>
          <w:lang w:val="ru-RU"/>
        </w:rPr>
      </w:pPr>
    </w:p>
    <w:p w14:paraId="0FCB5AC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 очереди "выступаем" со своими "докладами"</w:t>
      </w:r>
    </w:p>
    <w:p w14:paraId="07657EB3" w14:textId="77777777" w:rsidR="00FB34D5" w:rsidRPr="00FB34D5" w:rsidRDefault="00FB34D5" w:rsidP="00FB34D5">
      <w:pPr>
        <w:rPr>
          <w:lang w:val="ru-RU"/>
        </w:rPr>
      </w:pPr>
    </w:p>
    <w:p w14:paraId="5BBA51A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Сейчас я </w:t>
      </w:r>
      <w:proofErr w:type="spellStart"/>
      <w:r w:rsidRPr="00FB34D5">
        <w:rPr>
          <w:lang w:val="ru-RU"/>
        </w:rPr>
        <w:t>зарандомлю</w:t>
      </w:r>
      <w:proofErr w:type="spellEnd"/>
      <w:r w:rsidRPr="00FB34D5">
        <w:rPr>
          <w:lang w:val="ru-RU"/>
        </w:rPr>
        <w:t xml:space="preserve"> порядок</w:t>
      </w:r>
    </w:p>
    <w:p w14:paraId="15DC199D" w14:textId="77777777" w:rsidR="00FB34D5" w:rsidRPr="00FB34D5" w:rsidRDefault="00FB34D5" w:rsidP="00FB34D5">
      <w:pPr>
        <w:rPr>
          <w:lang w:val="ru-RU"/>
        </w:rPr>
      </w:pPr>
    </w:p>
    <w:p w14:paraId="37CF659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Порядок: я, Никита, Денис, Миша</w:t>
      </w:r>
    </w:p>
    <w:p w14:paraId="2A7A201D" w14:textId="77777777" w:rsidR="00FB34D5" w:rsidRPr="00FB34D5" w:rsidRDefault="00FB34D5" w:rsidP="00FB34D5">
      <w:pPr>
        <w:rPr>
          <w:lang w:val="ru-RU"/>
        </w:rPr>
      </w:pPr>
    </w:p>
    <w:p w14:paraId="2A2EB77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Рекомендую всем открывать таблички выступающих чтобы было понятнее</w:t>
      </w:r>
    </w:p>
    <w:p w14:paraId="5D418CF9" w14:textId="77777777" w:rsidR="00FB34D5" w:rsidRPr="00FB34D5" w:rsidRDefault="00FB34D5" w:rsidP="00FB34D5">
      <w:pPr>
        <w:rPr>
          <w:lang w:val="ru-RU"/>
        </w:rPr>
      </w:pPr>
    </w:p>
    <w:p w14:paraId="36CA1B8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Все готовы</w:t>
      </w:r>
    </w:p>
    <w:p w14:paraId="028DDEB0" w14:textId="77777777" w:rsidR="00FB34D5" w:rsidRPr="00FB34D5" w:rsidRDefault="00FB34D5" w:rsidP="00FB34D5">
      <w:pPr>
        <w:rPr>
          <w:lang w:val="ru-RU"/>
        </w:rPr>
      </w:pPr>
    </w:p>
    <w:p w14:paraId="17A4A99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?</w:t>
      </w:r>
    </w:p>
    <w:p w14:paraId="230B6479" w14:textId="77777777" w:rsidR="00FB34D5" w:rsidRPr="00FB34D5" w:rsidRDefault="00FB34D5" w:rsidP="00FB34D5">
      <w:pPr>
        <w:rPr>
          <w:lang w:val="ru-RU"/>
        </w:rPr>
      </w:pPr>
    </w:p>
    <w:p w14:paraId="071A332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плюсы пожалуйста</w:t>
      </w:r>
    </w:p>
    <w:p w14:paraId="132A0830" w14:textId="77777777" w:rsidR="00FB34D5" w:rsidRPr="00FB34D5" w:rsidRDefault="00FB34D5" w:rsidP="00FB34D5">
      <w:pPr>
        <w:rPr>
          <w:lang w:val="ru-RU"/>
        </w:rPr>
      </w:pPr>
    </w:p>
    <w:p w14:paraId="4E88CDD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(21:34):</w:t>
      </w:r>
    </w:p>
    <w:p w14:paraId="714C7D20" w14:textId="77777777" w:rsidR="00FB34D5" w:rsidRPr="00FB34D5" w:rsidRDefault="00FB34D5" w:rsidP="00FB34D5">
      <w:r w:rsidRPr="00FB34D5">
        <w:rPr>
          <w:lang w:val="ru-RU"/>
        </w:rPr>
        <w:t>Открыл</w:t>
      </w:r>
    </w:p>
    <w:p w14:paraId="1E69294A" w14:textId="77777777" w:rsidR="00FB34D5" w:rsidRPr="00FB34D5" w:rsidRDefault="00FB34D5" w:rsidP="00FB34D5">
      <w:r w:rsidRPr="00FB34D5">
        <w:t xml:space="preserve">Nikita </w:t>
      </w:r>
      <w:proofErr w:type="spellStart"/>
      <w:r w:rsidRPr="00FB34D5">
        <w:t>Kharlashko</w:t>
      </w:r>
      <w:proofErr w:type="spellEnd"/>
      <w:r w:rsidRPr="00FB34D5">
        <w:t xml:space="preserve"> (21:34):</w:t>
      </w:r>
    </w:p>
    <w:p w14:paraId="4361CEAE" w14:textId="77777777" w:rsidR="00FB34D5" w:rsidRPr="00FB34D5" w:rsidRDefault="00FB34D5" w:rsidP="00FB34D5">
      <w:r w:rsidRPr="00FB34D5">
        <w:t>+</w:t>
      </w:r>
    </w:p>
    <w:p w14:paraId="1A42B80A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(21:34):</w:t>
      </w:r>
    </w:p>
    <w:p w14:paraId="0C9B0E6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минуту</w:t>
      </w:r>
    </w:p>
    <w:p w14:paraId="33847D2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+</w:t>
      </w:r>
    </w:p>
    <w:p w14:paraId="7CC2250B" w14:textId="77777777" w:rsidR="00FB34D5" w:rsidRPr="00FB34D5" w:rsidRDefault="00FB34D5" w:rsidP="00FB34D5">
      <w:pPr>
        <w:rPr>
          <w:lang w:val="ru-RU"/>
        </w:rPr>
      </w:pPr>
    </w:p>
    <w:p w14:paraId="3F141C1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(21:35):</w:t>
      </w:r>
    </w:p>
    <w:p w14:paraId="0185A8C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окей</w:t>
      </w:r>
      <w:proofErr w:type="spellEnd"/>
    </w:p>
    <w:p w14:paraId="7FA94DC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начинаю</w:t>
      </w:r>
    </w:p>
    <w:p w14:paraId="1D1AE4C8" w14:textId="77777777" w:rsidR="00FB34D5" w:rsidRPr="00FB34D5" w:rsidRDefault="00FB34D5" w:rsidP="00FB34D5">
      <w:pPr>
        <w:rPr>
          <w:lang w:val="ru-RU"/>
        </w:rPr>
      </w:pPr>
    </w:p>
    <w:p w14:paraId="2BC77EE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как можно заметить, работы я поделил по функциям</w:t>
      </w:r>
    </w:p>
    <w:p w14:paraId="1F5D6C18" w14:textId="77777777" w:rsidR="00FB34D5" w:rsidRPr="00FB34D5" w:rsidRDefault="00FB34D5" w:rsidP="00FB34D5">
      <w:pPr>
        <w:rPr>
          <w:lang w:val="ru-RU"/>
        </w:rPr>
      </w:pPr>
    </w:p>
    <w:p w14:paraId="5E08A35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 ТЗ, для каждой функции у нас свой компонент</w:t>
      </w:r>
    </w:p>
    <w:p w14:paraId="0C6E4906" w14:textId="77777777" w:rsidR="00FB34D5" w:rsidRPr="00FB34D5" w:rsidRDefault="00FB34D5" w:rsidP="00FB34D5">
      <w:pPr>
        <w:rPr>
          <w:lang w:val="ru-RU"/>
        </w:rPr>
      </w:pPr>
    </w:p>
    <w:p w14:paraId="7DF4228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логично</w:t>
      </w:r>
    </w:p>
    <w:p w14:paraId="19DE5DFB" w14:textId="77777777" w:rsidR="00FB34D5" w:rsidRPr="00FB34D5" w:rsidRDefault="00FB34D5" w:rsidP="00FB34D5">
      <w:pPr>
        <w:rPr>
          <w:lang w:val="ru-RU"/>
        </w:rPr>
      </w:pPr>
    </w:p>
    <w:p w14:paraId="02C8294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пойдём </w:t>
      </w:r>
      <w:proofErr w:type="spellStart"/>
      <w:r w:rsidRPr="00FB34D5">
        <w:rPr>
          <w:lang w:val="ru-RU"/>
        </w:rPr>
        <w:t>попорядку</w:t>
      </w:r>
      <w:proofErr w:type="spellEnd"/>
    </w:p>
    <w:p w14:paraId="53E31F2A" w14:textId="77777777" w:rsidR="00FB34D5" w:rsidRPr="00FB34D5" w:rsidRDefault="00FB34D5" w:rsidP="00FB34D5">
      <w:pPr>
        <w:rPr>
          <w:lang w:val="ru-RU"/>
        </w:rPr>
      </w:pPr>
    </w:p>
    <w:p w14:paraId="4B2F80D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распространение контента - самая важная часть бота</w:t>
      </w:r>
    </w:p>
    <w:p w14:paraId="786E0514" w14:textId="77777777" w:rsidR="00FB34D5" w:rsidRPr="00FB34D5" w:rsidRDefault="00FB34D5" w:rsidP="00FB34D5">
      <w:pPr>
        <w:rPr>
          <w:lang w:val="ru-RU"/>
        </w:rPr>
      </w:pPr>
    </w:p>
    <w:p w14:paraId="2FC5B5B8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по сути</w:t>
      </w:r>
      <w:proofErr w:type="gramEnd"/>
      <w:r w:rsidRPr="00FB34D5">
        <w:rPr>
          <w:lang w:val="ru-RU"/>
        </w:rPr>
        <w:t xml:space="preserve"> это он сам и есть</w:t>
      </w:r>
    </w:p>
    <w:p w14:paraId="4ED92B96" w14:textId="77777777" w:rsidR="00FB34D5" w:rsidRPr="00FB34D5" w:rsidRDefault="00FB34D5" w:rsidP="00FB34D5">
      <w:pPr>
        <w:rPr>
          <w:lang w:val="ru-RU"/>
        </w:rPr>
      </w:pPr>
    </w:p>
    <w:p w14:paraId="7C69E7D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соответственно, основная часть усилий уйдёт туда</w:t>
      </w:r>
    </w:p>
    <w:p w14:paraId="05F10957" w14:textId="77777777" w:rsidR="00FB34D5" w:rsidRPr="00FB34D5" w:rsidRDefault="00FB34D5" w:rsidP="00FB34D5">
      <w:pPr>
        <w:rPr>
          <w:lang w:val="ru-RU"/>
        </w:rPr>
      </w:pPr>
    </w:p>
    <w:p w14:paraId="0B00126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допроектировать</w:t>
      </w:r>
      <w:proofErr w:type="spellEnd"/>
      <w:r w:rsidRPr="00FB34D5">
        <w:rPr>
          <w:lang w:val="ru-RU"/>
        </w:rPr>
        <w:t xml:space="preserve"> его будет, наверное, не так сложно, поэтому 8 часов</w:t>
      </w:r>
    </w:p>
    <w:p w14:paraId="1CCF551C" w14:textId="77777777" w:rsidR="00FB34D5" w:rsidRPr="00FB34D5" w:rsidRDefault="00FB34D5" w:rsidP="00FB34D5">
      <w:pPr>
        <w:rPr>
          <w:lang w:val="ru-RU"/>
        </w:rPr>
      </w:pPr>
    </w:p>
    <w:p w14:paraId="5900DC8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 вот реализация... тут сильно зависит от опыта</w:t>
      </w:r>
    </w:p>
    <w:p w14:paraId="1118FA37" w14:textId="77777777" w:rsidR="00FB34D5" w:rsidRPr="00FB34D5" w:rsidRDefault="00FB34D5" w:rsidP="00FB34D5">
      <w:pPr>
        <w:rPr>
          <w:lang w:val="ru-RU"/>
        </w:rPr>
      </w:pPr>
    </w:p>
    <w:p w14:paraId="0643DB4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предполагаю, что придётся многое гуглить</w:t>
      </w:r>
    </w:p>
    <w:p w14:paraId="7440480C" w14:textId="77777777" w:rsidR="00FB34D5" w:rsidRPr="00FB34D5" w:rsidRDefault="00FB34D5" w:rsidP="00FB34D5">
      <w:pPr>
        <w:rPr>
          <w:lang w:val="ru-RU"/>
        </w:rPr>
      </w:pPr>
    </w:p>
    <w:p w14:paraId="6118EDF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разбираться</w:t>
      </w:r>
    </w:p>
    <w:p w14:paraId="146E1571" w14:textId="77777777" w:rsidR="00FB34D5" w:rsidRPr="00FB34D5" w:rsidRDefault="00FB34D5" w:rsidP="00FB34D5">
      <w:pPr>
        <w:rPr>
          <w:lang w:val="ru-RU"/>
        </w:rPr>
      </w:pPr>
    </w:p>
    <w:p w14:paraId="5E395B6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API + алгоритмы/оптимизации и прочее</w:t>
      </w:r>
    </w:p>
    <w:p w14:paraId="59755A75" w14:textId="77777777" w:rsidR="00FB34D5" w:rsidRPr="00FB34D5" w:rsidRDefault="00FB34D5" w:rsidP="00FB34D5">
      <w:pPr>
        <w:rPr>
          <w:lang w:val="ru-RU"/>
        </w:rPr>
      </w:pPr>
    </w:p>
    <w:p w14:paraId="061C2FF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поэтому 50</w:t>
      </w:r>
    </w:p>
    <w:p w14:paraId="0269F5EC" w14:textId="77777777" w:rsidR="00FB34D5" w:rsidRPr="00FB34D5" w:rsidRDefault="00FB34D5" w:rsidP="00FB34D5">
      <w:pPr>
        <w:rPr>
          <w:lang w:val="ru-RU"/>
        </w:rPr>
      </w:pPr>
    </w:p>
    <w:p w14:paraId="360C1FA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юнит тесты - всегда сложно</w:t>
      </w:r>
    </w:p>
    <w:p w14:paraId="0A25FC25" w14:textId="77777777" w:rsidR="00FB34D5" w:rsidRPr="00FB34D5" w:rsidRDefault="00FB34D5" w:rsidP="00FB34D5">
      <w:pPr>
        <w:rPr>
          <w:lang w:val="ru-RU"/>
        </w:rPr>
      </w:pPr>
    </w:p>
    <w:p w14:paraId="6E46D8B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все мы ими занимались</w:t>
      </w:r>
    </w:p>
    <w:p w14:paraId="2EF45340" w14:textId="77777777" w:rsidR="00FB34D5" w:rsidRPr="00FB34D5" w:rsidRDefault="00FB34D5" w:rsidP="00FB34D5">
      <w:pPr>
        <w:rPr>
          <w:lang w:val="ru-RU"/>
        </w:rPr>
      </w:pPr>
    </w:p>
    <w:p w14:paraId="6E2A7A6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20</w:t>
      </w:r>
    </w:p>
    <w:p w14:paraId="6EA72F3D" w14:textId="77777777" w:rsidR="00FB34D5" w:rsidRPr="00FB34D5" w:rsidRDefault="00FB34D5" w:rsidP="00FB34D5">
      <w:pPr>
        <w:rPr>
          <w:lang w:val="ru-RU"/>
        </w:rPr>
      </w:pPr>
    </w:p>
    <w:p w14:paraId="1ECC256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далее</w:t>
      </w:r>
    </w:p>
    <w:p w14:paraId="18C2DB93" w14:textId="77777777" w:rsidR="00FB34D5" w:rsidRPr="00FB34D5" w:rsidRDefault="00FB34D5" w:rsidP="00FB34D5">
      <w:pPr>
        <w:rPr>
          <w:lang w:val="ru-RU"/>
        </w:rPr>
      </w:pPr>
    </w:p>
    <w:p w14:paraId="066E480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получение контента</w:t>
      </w:r>
    </w:p>
    <w:p w14:paraId="4FCD31A5" w14:textId="77777777" w:rsidR="00FB34D5" w:rsidRPr="00FB34D5" w:rsidRDefault="00FB34D5" w:rsidP="00FB34D5">
      <w:pPr>
        <w:rPr>
          <w:lang w:val="ru-RU"/>
        </w:rPr>
      </w:pPr>
    </w:p>
    <w:p w14:paraId="0DF6544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поскольку тут достаточно простенький сайт, проектировать </w:t>
      </w:r>
      <w:proofErr w:type="spellStart"/>
      <w:r w:rsidRPr="00FB34D5">
        <w:rPr>
          <w:lang w:val="ru-RU"/>
        </w:rPr>
        <w:t>всё-равно</w:t>
      </w:r>
      <w:proofErr w:type="spellEnd"/>
      <w:r w:rsidRPr="00FB34D5">
        <w:rPr>
          <w:lang w:val="ru-RU"/>
        </w:rPr>
        <w:t xml:space="preserve"> придётся больше</w:t>
      </w:r>
    </w:p>
    <w:p w14:paraId="3E0B9FED" w14:textId="77777777" w:rsidR="00FB34D5" w:rsidRPr="00FB34D5" w:rsidRDefault="00FB34D5" w:rsidP="00FB34D5">
      <w:pPr>
        <w:rPr>
          <w:lang w:val="ru-RU"/>
        </w:rPr>
      </w:pPr>
    </w:p>
    <w:p w14:paraId="5F031E2A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т.к.</w:t>
      </w:r>
      <w:proofErr w:type="gramEnd"/>
      <w:r w:rsidRPr="00FB34D5">
        <w:rPr>
          <w:lang w:val="ru-RU"/>
        </w:rPr>
        <w:t xml:space="preserve"> интерфейс</w:t>
      </w:r>
    </w:p>
    <w:p w14:paraId="15A90DA6" w14:textId="77777777" w:rsidR="00FB34D5" w:rsidRPr="00FB34D5" w:rsidRDefault="00FB34D5" w:rsidP="00FB34D5">
      <w:pPr>
        <w:rPr>
          <w:lang w:val="ru-RU"/>
        </w:rPr>
      </w:pPr>
    </w:p>
    <w:p w14:paraId="117D4B5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10</w:t>
      </w:r>
    </w:p>
    <w:p w14:paraId="0EC0C8CA" w14:textId="77777777" w:rsidR="00FB34D5" w:rsidRPr="00FB34D5" w:rsidRDefault="00FB34D5" w:rsidP="00FB34D5">
      <w:pPr>
        <w:rPr>
          <w:lang w:val="ru-RU"/>
        </w:rPr>
      </w:pPr>
    </w:p>
    <w:p w14:paraId="14E3A1F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но и написать </w:t>
      </w:r>
      <w:proofErr w:type="spellStart"/>
      <w:r w:rsidRPr="00FB34D5">
        <w:rPr>
          <w:lang w:val="ru-RU"/>
        </w:rPr>
        <w:t>гараздо</w:t>
      </w:r>
      <w:proofErr w:type="spellEnd"/>
      <w:r w:rsidRPr="00FB34D5">
        <w:rPr>
          <w:lang w:val="ru-RU"/>
        </w:rPr>
        <w:t xml:space="preserve"> быстрее</w:t>
      </w:r>
    </w:p>
    <w:p w14:paraId="7BCA07A7" w14:textId="77777777" w:rsidR="00FB34D5" w:rsidRPr="00FB34D5" w:rsidRDefault="00FB34D5" w:rsidP="00FB34D5">
      <w:pPr>
        <w:rPr>
          <w:lang w:val="ru-RU"/>
        </w:rPr>
      </w:pPr>
    </w:p>
    <w:p w14:paraId="109479F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тоже 10</w:t>
      </w:r>
    </w:p>
    <w:p w14:paraId="2B17F2F1" w14:textId="77777777" w:rsidR="00FB34D5" w:rsidRPr="00FB34D5" w:rsidRDefault="00FB34D5" w:rsidP="00FB34D5">
      <w:pPr>
        <w:rPr>
          <w:lang w:val="ru-RU"/>
        </w:rPr>
      </w:pPr>
    </w:p>
    <w:p w14:paraId="50CFC4D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юнит тесты - не критичны, поэтому их скорее всего будет меньше</w:t>
      </w:r>
    </w:p>
    <w:p w14:paraId="4DBF5C46" w14:textId="77777777" w:rsidR="00FB34D5" w:rsidRPr="00FB34D5" w:rsidRDefault="00FB34D5" w:rsidP="00FB34D5">
      <w:pPr>
        <w:rPr>
          <w:lang w:val="ru-RU"/>
        </w:rPr>
      </w:pPr>
    </w:p>
    <w:p w14:paraId="4143C00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поэтому тоже 10</w:t>
      </w:r>
    </w:p>
    <w:p w14:paraId="5F2B654C" w14:textId="77777777" w:rsidR="00FB34D5" w:rsidRPr="00FB34D5" w:rsidRDefault="00FB34D5" w:rsidP="00FB34D5">
      <w:pPr>
        <w:rPr>
          <w:lang w:val="ru-RU"/>
        </w:rPr>
      </w:pPr>
    </w:p>
    <w:p w14:paraId="1EDA05C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модерация</w:t>
      </w:r>
    </w:p>
    <w:p w14:paraId="2D1B7B3B" w14:textId="77777777" w:rsidR="00FB34D5" w:rsidRPr="00FB34D5" w:rsidRDefault="00FB34D5" w:rsidP="00FB34D5">
      <w:pPr>
        <w:rPr>
          <w:lang w:val="ru-RU"/>
        </w:rPr>
      </w:pPr>
    </w:p>
    <w:p w14:paraId="1253502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тут проектировать почти нечего - только расширение сайта</w:t>
      </w:r>
    </w:p>
    <w:p w14:paraId="21372AE9" w14:textId="77777777" w:rsidR="00FB34D5" w:rsidRPr="00FB34D5" w:rsidRDefault="00FB34D5" w:rsidP="00FB34D5">
      <w:pPr>
        <w:rPr>
          <w:lang w:val="ru-RU"/>
        </w:rPr>
      </w:pPr>
    </w:p>
    <w:p w14:paraId="5C75E35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4</w:t>
      </w:r>
    </w:p>
    <w:p w14:paraId="319F7160" w14:textId="77777777" w:rsidR="00FB34D5" w:rsidRPr="00FB34D5" w:rsidRDefault="00FB34D5" w:rsidP="00FB34D5">
      <w:pPr>
        <w:rPr>
          <w:lang w:val="ru-RU"/>
        </w:rPr>
      </w:pPr>
    </w:p>
    <w:p w14:paraId="4CCD318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 xml:space="preserve">реализация - </w:t>
      </w:r>
      <w:proofErr w:type="gramStart"/>
      <w:r w:rsidRPr="00FB34D5">
        <w:rPr>
          <w:lang w:val="ru-RU"/>
        </w:rPr>
        <w:t>8 ,</w:t>
      </w:r>
      <w:proofErr w:type="gramEnd"/>
      <w:r w:rsidRPr="00FB34D5">
        <w:rPr>
          <w:lang w:val="ru-RU"/>
        </w:rPr>
        <w:t xml:space="preserve"> хотя может даже меньше</w:t>
      </w:r>
    </w:p>
    <w:p w14:paraId="76F14CEC" w14:textId="77777777" w:rsidR="00FB34D5" w:rsidRPr="00FB34D5" w:rsidRDefault="00FB34D5" w:rsidP="00FB34D5">
      <w:pPr>
        <w:rPr>
          <w:lang w:val="ru-RU"/>
        </w:rPr>
      </w:pPr>
    </w:p>
    <w:p w14:paraId="2220EDE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юнит тесты 10 - нам важно не запускать "лажу" и "троллей"</w:t>
      </w:r>
    </w:p>
    <w:p w14:paraId="645272D4" w14:textId="77777777" w:rsidR="00FB34D5" w:rsidRPr="00FB34D5" w:rsidRDefault="00FB34D5" w:rsidP="00FB34D5">
      <w:pPr>
        <w:rPr>
          <w:lang w:val="ru-RU"/>
        </w:rPr>
      </w:pPr>
    </w:p>
    <w:p w14:paraId="4A0C21A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монетизация контента</w:t>
      </w:r>
    </w:p>
    <w:p w14:paraId="4E74006C" w14:textId="77777777" w:rsidR="00FB34D5" w:rsidRPr="00FB34D5" w:rsidRDefault="00FB34D5" w:rsidP="00FB34D5">
      <w:pPr>
        <w:rPr>
          <w:lang w:val="ru-RU"/>
        </w:rPr>
      </w:pPr>
    </w:p>
    <w:p w14:paraId="534119A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проектировать не так много</w:t>
      </w:r>
    </w:p>
    <w:p w14:paraId="038132FF" w14:textId="77777777" w:rsidR="00FB34D5" w:rsidRPr="00FB34D5" w:rsidRDefault="00FB34D5" w:rsidP="00FB34D5">
      <w:pPr>
        <w:rPr>
          <w:lang w:val="ru-RU"/>
        </w:rPr>
      </w:pPr>
    </w:p>
    <w:p w14:paraId="0E8E1DA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самое сложное </w:t>
      </w:r>
      <w:proofErr w:type="gramStart"/>
      <w:r w:rsidRPr="00FB34D5">
        <w:rPr>
          <w:lang w:val="ru-RU"/>
        </w:rPr>
        <w:t>- это</w:t>
      </w:r>
      <w:proofErr w:type="gramEnd"/>
      <w:r w:rsidRPr="00FB34D5">
        <w:rPr>
          <w:lang w:val="ru-RU"/>
        </w:rPr>
        <w:t xml:space="preserve"> внедрение в ленту постов</w:t>
      </w:r>
    </w:p>
    <w:p w14:paraId="7D137DC7" w14:textId="77777777" w:rsidR="00FB34D5" w:rsidRPr="00FB34D5" w:rsidRDefault="00FB34D5" w:rsidP="00FB34D5">
      <w:pPr>
        <w:rPr>
          <w:lang w:val="ru-RU"/>
        </w:rPr>
      </w:pPr>
    </w:p>
    <w:p w14:paraId="6FCD48C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но у нас ничего сильно крутого там не планируется: из серии возьми </w:t>
      </w:r>
      <w:proofErr w:type="spellStart"/>
      <w:r w:rsidRPr="00FB34D5">
        <w:rPr>
          <w:lang w:val="ru-RU"/>
        </w:rPr>
        <w:t>рандомную</w:t>
      </w:r>
      <w:proofErr w:type="spellEnd"/>
      <w:r w:rsidRPr="00FB34D5">
        <w:rPr>
          <w:lang w:val="ru-RU"/>
        </w:rPr>
        <w:t xml:space="preserve"> рекламу раз в N постов</w:t>
      </w:r>
    </w:p>
    <w:p w14:paraId="316D11EB" w14:textId="77777777" w:rsidR="00FB34D5" w:rsidRPr="00FB34D5" w:rsidRDefault="00FB34D5" w:rsidP="00FB34D5">
      <w:pPr>
        <w:rPr>
          <w:lang w:val="ru-RU"/>
        </w:rPr>
      </w:pPr>
    </w:p>
    <w:p w14:paraId="40553D5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поэтому 4</w:t>
      </w:r>
    </w:p>
    <w:p w14:paraId="211DF0D8" w14:textId="77777777" w:rsidR="00FB34D5" w:rsidRPr="00FB34D5" w:rsidRDefault="00FB34D5" w:rsidP="00FB34D5">
      <w:pPr>
        <w:rPr>
          <w:lang w:val="ru-RU"/>
        </w:rPr>
      </w:pPr>
    </w:p>
    <w:p w14:paraId="14AD4C96" w14:textId="1F83CD2C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но реализовывать 8 - хотя и надо связать с </w:t>
      </w:r>
      <w:proofErr w:type="spellStart"/>
      <w:r w:rsidRPr="00FB34D5">
        <w:rPr>
          <w:lang w:val="ru-RU"/>
        </w:rPr>
        <w:t>распростронением</w:t>
      </w:r>
      <w:proofErr w:type="spellEnd"/>
      <w:r w:rsidRPr="00FB34D5">
        <w:rPr>
          <w:lang w:val="ru-RU"/>
        </w:rPr>
        <w:t>, оно будет быстрее модерации: сам юз-кейс г</w:t>
      </w:r>
      <w:r w:rsidR="008E4DB1">
        <w:rPr>
          <w:lang w:val="ru-RU"/>
        </w:rPr>
        <w:t>о</w:t>
      </w:r>
      <w:r w:rsidRPr="00FB34D5">
        <w:rPr>
          <w:lang w:val="ru-RU"/>
        </w:rPr>
        <w:t>раздо проще</w:t>
      </w:r>
    </w:p>
    <w:p w14:paraId="575FE038" w14:textId="77777777" w:rsidR="00FB34D5" w:rsidRPr="00FB34D5" w:rsidRDefault="00FB34D5" w:rsidP="00FB34D5">
      <w:pPr>
        <w:rPr>
          <w:lang w:val="ru-RU"/>
        </w:rPr>
      </w:pPr>
    </w:p>
    <w:p w14:paraId="1429BA5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просто берём и закидываем посты в </w:t>
      </w:r>
      <w:proofErr w:type="spellStart"/>
      <w:r w:rsidRPr="00FB34D5">
        <w:rPr>
          <w:lang w:val="ru-RU"/>
        </w:rPr>
        <w:t>бд</w:t>
      </w:r>
      <w:proofErr w:type="spellEnd"/>
    </w:p>
    <w:p w14:paraId="1FDF121F" w14:textId="77777777" w:rsidR="00FB34D5" w:rsidRPr="00FB34D5" w:rsidRDefault="00FB34D5" w:rsidP="00FB34D5">
      <w:pPr>
        <w:rPr>
          <w:lang w:val="ru-RU"/>
        </w:rPr>
      </w:pPr>
    </w:p>
    <w:p w14:paraId="4BC6F9A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просто их берём с интервалом</w:t>
      </w:r>
    </w:p>
    <w:p w14:paraId="2B64D6C3" w14:textId="77777777" w:rsidR="00FB34D5" w:rsidRPr="00FB34D5" w:rsidRDefault="00FB34D5" w:rsidP="00FB34D5">
      <w:pPr>
        <w:rPr>
          <w:lang w:val="ru-RU"/>
        </w:rPr>
      </w:pPr>
    </w:p>
    <w:p w14:paraId="568FAEC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поэтому только 8</w:t>
      </w:r>
    </w:p>
    <w:p w14:paraId="61322F56" w14:textId="77777777" w:rsidR="00FB34D5" w:rsidRPr="00FB34D5" w:rsidRDefault="00FB34D5" w:rsidP="00FB34D5">
      <w:pPr>
        <w:rPr>
          <w:lang w:val="ru-RU"/>
        </w:rPr>
      </w:pPr>
    </w:p>
    <w:p w14:paraId="5D4EE4E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более важная штука - интеграция</w:t>
      </w:r>
    </w:p>
    <w:p w14:paraId="36B0A359" w14:textId="77777777" w:rsidR="00FB34D5" w:rsidRPr="00FB34D5" w:rsidRDefault="00FB34D5" w:rsidP="00FB34D5">
      <w:pPr>
        <w:rPr>
          <w:lang w:val="ru-RU"/>
        </w:rPr>
      </w:pPr>
    </w:p>
    <w:p w14:paraId="31776BF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про </w:t>
      </w:r>
      <w:proofErr w:type="spellStart"/>
      <w:r w:rsidRPr="00FB34D5">
        <w:rPr>
          <w:lang w:val="ru-RU"/>
        </w:rPr>
        <w:t>Docker</w:t>
      </w:r>
      <w:proofErr w:type="spellEnd"/>
      <w:r w:rsidRPr="00FB34D5">
        <w:rPr>
          <w:lang w:val="ru-RU"/>
        </w:rPr>
        <w:t>: многие слышали?</w:t>
      </w:r>
    </w:p>
    <w:p w14:paraId="4D75CC61" w14:textId="77777777" w:rsidR="00FB34D5" w:rsidRPr="00FB34D5" w:rsidRDefault="00FB34D5" w:rsidP="00FB34D5">
      <w:pPr>
        <w:rPr>
          <w:lang w:val="ru-RU"/>
        </w:rPr>
      </w:pPr>
    </w:p>
    <w:p w14:paraId="3B2E836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пользовались?</w:t>
      </w:r>
    </w:p>
    <w:p w14:paraId="0274AC71" w14:textId="77777777" w:rsidR="00FB34D5" w:rsidRPr="00FB34D5" w:rsidRDefault="00FB34D5" w:rsidP="00FB34D5">
      <w:pPr>
        <w:rPr>
          <w:lang w:val="ru-RU"/>
        </w:rPr>
      </w:pPr>
    </w:p>
    <w:p w14:paraId="5108153C" w14:textId="77777777" w:rsidR="00FB34D5" w:rsidRPr="00FB34D5" w:rsidRDefault="00FB34D5" w:rsidP="00FB34D5">
      <w:r w:rsidRPr="00FB34D5">
        <w:lastRenderedPageBreak/>
        <w:t>Mikhail Ivanov (21:44):</w:t>
      </w:r>
    </w:p>
    <w:p w14:paraId="3E2382C1" w14:textId="77777777" w:rsidR="00FB34D5" w:rsidRPr="00FB34D5" w:rsidRDefault="00FB34D5" w:rsidP="00FB34D5">
      <w:r w:rsidRPr="00FB34D5">
        <w:rPr>
          <w:lang w:val="ru-RU"/>
        </w:rPr>
        <w:t>Я</w:t>
      </w:r>
      <w:r w:rsidRPr="00FB34D5">
        <w:t xml:space="preserve"> </w:t>
      </w:r>
      <w:r w:rsidRPr="00FB34D5">
        <w:rPr>
          <w:lang w:val="ru-RU"/>
        </w:rPr>
        <w:t>да</w:t>
      </w:r>
    </w:p>
    <w:p w14:paraId="735BFC6E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(21:44):</w:t>
      </w:r>
    </w:p>
    <w:p w14:paraId="2AEFEB6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прям пользовался?</w:t>
      </w:r>
    </w:p>
    <w:p w14:paraId="512636A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(21:44):</w:t>
      </w:r>
    </w:p>
    <w:p w14:paraId="420C01B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я </w:t>
      </w:r>
      <w:proofErr w:type="gramStart"/>
      <w:r w:rsidRPr="00FB34D5">
        <w:rPr>
          <w:lang w:val="ru-RU"/>
        </w:rPr>
        <w:t>знаю</w:t>
      </w:r>
      <w:proofErr w:type="gramEnd"/>
      <w:r w:rsidRPr="00FB34D5">
        <w:rPr>
          <w:lang w:val="ru-RU"/>
        </w:rPr>
        <w:t xml:space="preserve"> что такое</w:t>
      </w:r>
    </w:p>
    <w:p w14:paraId="61AA5072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знаю</w:t>
      </w:r>
      <w:proofErr w:type="gramEnd"/>
      <w:r w:rsidRPr="00FB34D5">
        <w:rPr>
          <w:lang w:val="ru-RU"/>
        </w:rPr>
        <w:t xml:space="preserve"> что это сложно настроить</w:t>
      </w:r>
    </w:p>
    <w:p w14:paraId="5DDD217E" w14:textId="77777777" w:rsidR="00FB34D5" w:rsidRPr="00FB34D5" w:rsidRDefault="00FB34D5" w:rsidP="00FB34D5">
      <w:pPr>
        <w:rPr>
          <w:lang w:val="ru-RU"/>
        </w:rPr>
      </w:pPr>
    </w:p>
    <w:p w14:paraId="075AD73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(21:44):</w:t>
      </w:r>
    </w:p>
    <w:p w14:paraId="42FDFBF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Ставил докер контейнеры</w:t>
      </w:r>
    </w:p>
    <w:p w14:paraId="24B72C8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(21:44):</w:t>
      </w:r>
    </w:p>
    <w:p w14:paraId="2234516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нужен опыт</w:t>
      </w:r>
    </w:p>
    <w:p w14:paraId="4C23706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(21:44):</w:t>
      </w:r>
    </w:p>
    <w:p w14:paraId="069CCC2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ты крут тогда</w:t>
      </w:r>
    </w:p>
    <w:p w14:paraId="4851DE9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(21:44):</w:t>
      </w:r>
    </w:p>
    <w:p w14:paraId="07D55DE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не создавал их</w:t>
      </w:r>
    </w:p>
    <w:p w14:paraId="1F8094AE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(21:44):</w:t>
      </w:r>
    </w:p>
    <w:p w14:paraId="22D4934E" w14:textId="77777777" w:rsidR="00FB34D5" w:rsidRPr="00FB34D5" w:rsidRDefault="00FB34D5" w:rsidP="00FB34D5">
      <w:r w:rsidRPr="00FB34D5">
        <w:rPr>
          <w:lang w:val="ru-RU"/>
        </w:rPr>
        <w:t>а</w:t>
      </w:r>
    </w:p>
    <w:p w14:paraId="5023E4BC" w14:textId="77777777" w:rsidR="00FB34D5" w:rsidRPr="00FB34D5" w:rsidRDefault="00FB34D5" w:rsidP="00FB34D5">
      <w:r w:rsidRPr="00FB34D5">
        <w:t>Mikhail Ivanov (21:45):</w:t>
      </w:r>
    </w:p>
    <w:p w14:paraId="0C0AF27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как</w:t>
      </w:r>
    </w:p>
    <w:p w14:paraId="1B05785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(21:45):</w:t>
      </w:r>
    </w:p>
    <w:p w14:paraId="3BE717D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ну тогда </w:t>
      </w:r>
      <w:proofErr w:type="spellStart"/>
      <w:r w:rsidRPr="00FB34D5">
        <w:rPr>
          <w:lang w:val="ru-RU"/>
        </w:rPr>
        <w:t>всё-равно</w:t>
      </w:r>
      <w:proofErr w:type="spellEnd"/>
    </w:p>
    <w:p w14:paraId="2B89A82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куча </w:t>
      </w:r>
      <w:proofErr w:type="spellStart"/>
      <w:r w:rsidRPr="00FB34D5">
        <w:rPr>
          <w:lang w:val="ru-RU"/>
        </w:rPr>
        <w:t>гугления</w:t>
      </w:r>
      <w:proofErr w:type="spellEnd"/>
    </w:p>
    <w:p w14:paraId="5B05E532" w14:textId="77777777" w:rsidR="00FB34D5" w:rsidRPr="00FB34D5" w:rsidRDefault="00FB34D5" w:rsidP="00FB34D5">
      <w:pPr>
        <w:rPr>
          <w:lang w:val="ru-RU"/>
        </w:rPr>
      </w:pPr>
    </w:p>
    <w:p w14:paraId="0C368C0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(21:45):</w:t>
      </w:r>
    </w:p>
    <w:p w14:paraId="23A5B7D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Их связать 4-5 штук надо было</w:t>
      </w:r>
    </w:p>
    <w:p w14:paraId="278B674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Все вместе + свой комп с ними</w:t>
      </w:r>
    </w:p>
    <w:p w14:paraId="2A0638BB" w14:textId="77777777" w:rsidR="00FB34D5" w:rsidRPr="00FB34D5" w:rsidRDefault="00FB34D5" w:rsidP="00FB34D5">
      <w:pPr>
        <w:rPr>
          <w:lang w:val="ru-RU"/>
        </w:rPr>
      </w:pPr>
    </w:p>
    <w:p w14:paraId="4BBB364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(21:45):</w:t>
      </w:r>
    </w:p>
    <w:p w14:paraId="681DFB3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Но у нас сами образы надо будет </w:t>
      </w:r>
      <w:proofErr w:type="spellStart"/>
      <w:r w:rsidRPr="00FB34D5">
        <w:rPr>
          <w:lang w:val="ru-RU"/>
        </w:rPr>
        <w:t>подручивать</w:t>
      </w:r>
      <w:proofErr w:type="spellEnd"/>
    </w:p>
    <w:p w14:paraId="613A3F8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Ты этим занимался?</w:t>
      </w:r>
    </w:p>
    <w:p w14:paraId="12A3BE6A" w14:textId="77777777" w:rsidR="00FB34D5" w:rsidRPr="00FB34D5" w:rsidRDefault="00FB34D5" w:rsidP="00FB34D5">
      <w:pPr>
        <w:rPr>
          <w:lang w:val="ru-RU"/>
        </w:rPr>
      </w:pPr>
    </w:p>
    <w:p w14:paraId="2ECCADF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(21:46):</w:t>
      </w:r>
    </w:p>
    <w:p w14:paraId="7D3AC52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Нет, но разобраться, думаю, не очень сложно в этом</w:t>
      </w:r>
    </w:p>
    <w:p w14:paraId="52AB577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в принципе знаю как к нему внутрь залезть</w:t>
      </w:r>
    </w:p>
    <w:p w14:paraId="12485844" w14:textId="77777777" w:rsidR="00FB34D5" w:rsidRPr="00FB34D5" w:rsidRDefault="00FB34D5" w:rsidP="00FB34D5">
      <w:pPr>
        <w:rPr>
          <w:lang w:val="ru-RU"/>
        </w:rPr>
      </w:pPr>
    </w:p>
    <w:p w14:paraId="7C6ED3D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(21:46):</w:t>
      </w:r>
    </w:p>
    <w:p w14:paraId="42C290B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Но если ещё добавить </w:t>
      </w:r>
      <w:proofErr w:type="spellStart"/>
      <w:r w:rsidRPr="00FB34D5">
        <w:rPr>
          <w:lang w:val="ru-RU"/>
        </w:rPr>
        <w:t>docker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compose</w:t>
      </w:r>
      <w:proofErr w:type="spellEnd"/>
      <w:r w:rsidRPr="00FB34D5">
        <w:rPr>
          <w:lang w:val="ru-RU"/>
        </w:rPr>
        <w:t xml:space="preserve"> и прочее...</w:t>
      </w:r>
    </w:p>
    <w:p w14:paraId="3D37793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(21:47):</w:t>
      </w:r>
    </w:p>
    <w:p w14:paraId="143191D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 ним как раз проще</w:t>
      </w:r>
    </w:p>
    <w:p w14:paraId="4CB59A2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(21:47):</w:t>
      </w:r>
    </w:p>
    <w:p w14:paraId="6DE8E12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окай</w:t>
      </w:r>
    </w:p>
    <w:p w14:paraId="1A136EF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Если что пересчитаем</w:t>
      </w:r>
    </w:p>
    <w:p w14:paraId="7694B7B1" w14:textId="77777777" w:rsidR="00FB34D5" w:rsidRPr="00FB34D5" w:rsidRDefault="00FB34D5" w:rsidP="00FB34D5">
      <w:pPr>
        <w:rPr>
          <w:lang w:val="ru-RU"/>
        </w:rPr>
      </w:pPr>
    </w:p>
    <w:p w14:paraId="425809D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Суть в том, что это важно</w:t>
      </w:r>
    </w:p>
    <w:p w14:paraId="467D9554" w14:textId="77777777" w:rsidR="00FB34D5" w:rsidRPr="00FB34D5" w:rsidRDefault="00FB34D5" w:rsidP="00FB34D5">
      <w:pPr>
        <w:rPr>
          <w:lang w:val="ru-RU"/>
        </w:rPr>
      </w:pPr>
    </w:p>
    <w:p w14:paraId="5AD6A1C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и я посчитал примерно 8 часов </w:t>
      </w:r>
      <w:proofErr w:type="spellStart"/>
      <w:r w:rsidRPr="00FB34D5">
        <w:rPr>
          <w:lang w:val="ru-RU"/>
        </w:rPr>
        <w:t>гуглинга</w:t>
      </w:r>
      <w:proofErr w:type="spellEnd"/>
      <w:r w:rsidRPr="00FB34D5">
        <w:rPr>
          <w:lang w:val="ru-RU"/>
        </w:rPr>
        <w:t xml:space="preserve"> и 10 часов настройки</w:t>
      </w:r>
    </w:p>
    <w:p w14:paraId="7708A568" w14:textId="77777777" w:rsidR="00FB34D5" w:rsidRPr="00FB34D5" w:rsidRDefault="00FB34D5" w:rsidP="00FB34D5">
      <w:pPr>
        <w:rPr>
          <w:lang w:val="ru-RU"/>
        </w:rPr>
      </w:pPr>
    </w:p>
    <w:p w14:paraId="21BE726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(21:47):</w:t>
      </w:r>
    </w:p>
    <w:p w14:paraId="2236C6C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Около того</w:t>
      </w:r>
    </w:p>
    <w:p w14:paraId="2A74D4C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(21:47):</w:t>
      </w:r>
    </w:p>
    <w:p w14:paraId="5F1496C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так получилось, что я их разделил</w:t>
      </w:r>
    </w:p>
    <w:p w14:paraId="33E88BF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принципе сольём в 18</w:t>
      </w:r>
    </w:p>
    <w:p w14:paraId="7B4E1D07" w14:textId="77777777" w:rsidR="00FB34D5" w:rsidRPr="00FB34D5" w:rsidRDefault="00FB34D5" w:rsidP="00FB34D5">
      <w:pPr>
        <w:rPr>
          <w:lang w:val="ru-RU"/>
        </w:rPr>
      </w:pPr>
    </w:p>
    <w:p w14:paraId="7EBC8C6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 суть</w:t>
      </w:r>
    </w:p>
    <w:p w14:paraId="22624260" w14:textId="77777777" w:rsidR="00FB34D5" w:rsidRPr="00FB34D5" w:rsidRDefault="00FB34D5" w:rsidP="00FB34D5">
      <w:pPr>
        <w:rPr>
          <w:lang w:val="ru-RU"/>
        </w:rPr>
      </w:pPr>
    </w:p>
    <w:p w14:paraId="2E992E5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ещё сложная штука - интеграционное тестирование</w:t>
      </w:r>
    </w:p>
    <w:p w14:paraId="4592EAA3" w14:textId="77777777" w:rsidR="00FB34D5" w:rsidRPr="00FB34D5" w:rsidRDefault="00FB34D5" w:rsidP="00FB34D5">
      <w:pPr>
        <w:rPr>
          <w:lang w:val="ru-RU"/>
        </w:rPr>
      </w:pPr>
    </w:p>
    <w:p w14:paraId="304049C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сам его толком не понимаю</w:t>
      </w:r>
    </w:p>
    <w:p w14:paraId="2D5C2E77" w14:textId="77777777" w:rsidR="00FB34D5" w:rsidRPr="00FB34D5" w:rsidRDefault="00FB34D5" w:rsidP="00FB34D5">
      <w:pPr>
        <w:rPr>
          <w:lang w:val="ru-RU"/>
        </w:rPr>
      </w:pPr>
    </w:p>
    <w:p w14:paraId="446F61C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поэтому 20 часов</w:t>
      </w:r>
    </w:p>
    <w:p w14:paraId="0006BAE8" w14:textId="77777777" w:rsidR="00FB34D5" w:rsidRPr="00FB34D5" w:rsidRDefault="00FB34D5" w:rsidP="00FB34D5">
      <w:pPr>
        <w:rPr>
          <w:lang w:val="ru-RU"/>
        </w:rPr>
      </w:pPr>
    </w:p>
    <w:p w14:paraId="1D3CFED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и последнее - </w:t>
      </w:r>
      <w:proofErr w:type="spellStart"/>
      <w:r w:rsidRPr="00FB34D5">
        <w:rPr>
          <w:lang w:val="ru-RU"/>
        </w:rPr>
        <w:t>добработка</w:t>
      </w:r>
      <w:proofErr w:type="spellEnd"/>
      <w:r w:rsidRPr="00FB34D5">
        <w:rPr>
          <w:lang w:val="ru-RU"/>
        </w:rPr>
        <w:t xml:space="preserve"> требований</w:t>
      </w:r>
    </w:p>
    <w:p w14:paraId="48087C08" w14:textId="77777777" w:rsidR="00FB34D5" w:rsidRPr="00FB34D5" w:rsidRDefault="00FB34D5" w:rsidP="00FB34D5">
      <w:pPr>
        <w:rPr>
          <w:lang w:val="ru-RU"/>
        </w:rPr>
      </w:pPr>
    </w:p>
    <w:p w14:paraId="088B19C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читали ТЗ?</w:t>
      </w:r>
    </w:p>
    <w:p w14:paraId="5B69673F" w14:textId="77777777" w:rsidR="00FB34D5" w:rsidRPr="00FB34D5" w:rsidRDefault="00FB34D5" w:rsidP="00FB34D5">
      <w:pPr>
        <w:rPr>
          <w:lang w:val="ru-RU"/>
        </w:rPr>
      </w:pPr>
    </w:p>
    <w:p w14:paraId="75AAC84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если не стали, то если коротко: оно не очень</w:t>
      </w:r>
    </w:p>
    <w:p w14:paraId="33D3522C" w14:textId="77777777" w:rsidR="00FB34D5" w:rsidRPr="00FB34D5" w:rsidRDefault="00FB34D5" w:rsidP="00FB34D5">
      <w:pPr>
        <w:rPr>
          <w:lang w:val="ru-RU"/>
        </w:rPr>
      </w:pPr>
    </w:p>
    <w:p w14:paraId="4D0422F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требования чётко не прописаны, на достаточно "высоком" уровне</w:t>
      </w:r>
    </w:p>
    <w:p w14:paraId="32BD8A43" w14:textId="77777777" w:rsidR="00FB34D5" w:rsidRPr="00FB34D5" w:rsidRDefault="00FB34D5" w:rsidP="00FB34D5">
      <w:pPr>
        <w:rPr>
          <w:lang w:val="ru-RU"/>
        </w:rPr>
      </w:pPr>
    </w:p>
    <w:p w14:paraId="2C6DF8D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плюс 100% я что-то забыл</w:t>
      </w:r>
    </w:p>
    <w:p w14:paraId="11F03B68" w14:textId="77777777" w:rsidR="00FB34D5" w:rsidRPr="00FB34D5" w:rsidRDefault="00FB34D5" w:rsidP="00FB34D5">
      <w:pPr>
        <w:rPr>
          <w:lang w:val="ru-RU"/>
        </w:rPr>
      </w:pPr>
    </w:p>
    <w:p w14:paraId="4823BC7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поэтому минимум 10 часов</w:t>
      </w:r>
    </w:p>
    <w:p w14:paraId="1E018669" w14:textId="77777777" w:rsidR="00FB34D5" w:rsidRPr="00FB34D5" w:rsidRDefault="00FB34D5" w:rsidP="00FB34D5">
      <w:pPr>
        <w:rPr>
          <w:lang w:val="ru-RU"/>
        </w:rPr>
      </w:pPr>
    </w:p>
    <w:p w14:paraId="3B8E1C9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итого: 207</w:t>
      </w:r>
    </w:p>
    <w:p w14:paraId="55EAF03E" w14:textId="77777777" w:rsidR="00FB34D5" w:rsidRPr="00FB34D5" w:rsidRDefault="00FB34D5" w:rsidP="00FB34D5">
      <w:pPr>
        <w:rPr>
          <w:lang w:val="ru-RU"/>
        </w:rPr>
      </w:pPr>
    </w:p>
    <w:p w14:paraId="310F673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 меня всё</w:t>
      </w:r>
    </w:p>
    <w:p w14:paraId="36F8A4DE" w14:textId="77777777" w:rsidR="00FB34D5" w:rsidRPr="00FB34D5" w:rsidRDefault="00FB34D5" w:rsidP="00FB34D5">
      <w:pPr>
        <w:rPr>
          <w:lang w:val="ru-RU"/>
        </w:rPr>
      </w:pPr>
    </w:p>
    <w:p w14:paraId="7BD9AF5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Далее - Никита</w:t>
      </w:r>
    </w:p>
    <w:p w14:paraId="69287C83" w14:textId="77777777" w:rsidR="00FB34D5" w:rsidRPr="00FB34D5" w:rsidRDefault="00FB34D5" w:rsidP="00FB34D5">
      <w:pPr>
        <w:rPr>
          <w:lang w:val="ru-RU"/>
        </w:rPr>
      </w:pPr>
    </w:p>
    <w:p w14:paraId="513D9A9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|</w:t>
      </w: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(23 </w:t>
      </w:r>
      <w:proofErr w:type="spellStart"/>
      <w:r w:rsidRPr="00FB34D5">
        <w:rPr>
          <w:lang w:val="ru-RU"/>
        </w:rPr>
        <w:t>April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at</w:t>
      </w:r>
      <w:proofErr w:type="spellEnd"/>
      <w:r w:rsidRPr="00FB34D5">
        <w:rPr>
          <w:lang w:val="ru-RU"/>
        </w:rPr>
        <w:t xml:space="preserve"> 14:40):</w:t>
      </w:r>
    </w:p>
    <w:p w14:paraId="43613787" w14:textId="77777777" w:rsidR="00FB34D5" w:rsidRPr="00FB34D5" w:rsidRDefault="00FB34D5" w:rsidP="00FB34D5">
      <w:pPr>
        <w:rPr>
          <w:lang w:val="ru-RU"/>
        </w:rPr>
      </w:pPr>
    </w:p>
    <w:p w14:paraId="039BFC4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кстати, оффтоп: лучше собирать связный текст или как я? что лучше воспринимается?</w:t>
      </w:r>
    </w:p>
    <w:p w14:paraId="122904A9" w14:textId="77777777" w:rsidR="00FB34D5" w:rsidRPr="00FB34D5" w:rsidRDefault="00FB34D5" w:rsidP="00FB34D5">
      <w:pPr>
        <w:rPr>
          <w:lang w:val="ru-RU"/>
        </w:rPr>
      </w:pPr>
    </w:p>
    <w:p w14:paraId="4AA47FF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(21:54):</w:t>
      </w:r>
    </w:p>
    <w:p w14:paraId="23CE05E4" w14:textId="77777777" w:rsidR="00FB34D5" w:rsidRPr="00FB34D5" w:rsidRDefault="00FB34D5" w:rsidP="00FB34D5">
      <w:pPr>
        <w:rPr>
          <w:lang w:val="ru-RU"/>
        </w:rPr>
      </w:pPr>
    </w:p>
    <w:p w14:paraId="31C4C988" w14:textId="257856CA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связного текста </w:t>
      </w:r>
      <w:proofErr w:type="spellStart"/>
      <w:r w:rsidRPr="00FB34D5">
        <w:rPr>
          <w:lang w:val="ru-RU"/>
        </w:rPr>
        <w:t>ещ</w:t>
      </w:r>
      <w:r w:rsidR="008E4DB1">
        <w:rPr>
          <w:lang w:val="ru-RU"/>
        </w:rPr>
        <w:t>е</w:t>
      </w:r>
      <w:proofErr w:type="spellEnd"/>
      <w:r w:rsidR="008E4DB1">
        <w:rPr>
          <w:lang w:val="ru-RU"/>
        </w:rPr>
        <w:t xml:space="preserve"> </w:t>
      </w:r>
      <w:r w:rsidRPr="00FB34D5">
        <w:rPr>
          <w:lang w:val="ru-RU"/>
        </w:rPr>
        <w:t>не было</w:t>
      </w:r>
    </w:p>
    <w:p w14:paraId="657427BE" w14:textId="77777777" w:rsidR="00FB34D5" w:rsidRPr="00FB34D5" w:rsidRDefault="00FB34D5" w:rsidP="00FB34D5">
      <w:pPr>
        <w:rPr>
          <w:lang w:val="ru-RU"/>
        </w:rPr>
      </w:pPr>
    </w:p>
    <w:p w14:paraId="34258CD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(21:54):</w:t>
      </w:r>
    </w:p>
    <w:p w14:paraId="1F993F1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Проще и быстрее читать обычные сообщения</w:t>
      </w:r>
    </w:p>
    <w:p w14:paraId="5516428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(21:55):</w:t>
      </w:r>
    </w:p>
    <w:p w14:paraId="5203017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возможно</w:t>
      </w:r>
    </w:p>
    <w:p w14:paraId="585C3CE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приходится все время смотреть в монитор</w:t>
      </w:r>
    </w:p>
    <w:p w14:paraId="659A0BE3" w14:textId="77777777" w:rsidR="00FB34D5" w:rsidRPr="00FB34D5" w:rsidRDefault="00FB34D5" w:rsidP="00FB34D5">
      <w:pPr>
        <w:rPr>
          <w:lang w:val="ru-RU"/>
        </w:rPr>
      </w:pPr>
    </w:p>
    <w:p w14:paraId="61C701B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потому что все время сообщения идут</w:t>
      </w:r>
    </w:p>
    <w:p w14:paraId="2A99CC28" w14:textId="77777777" w:rsidR="00FB34D5" w:rsidRPr="00FB34D5" w:rsidRDefault="00FB34D5" w:rsidP="00FB34D5">
      <w:pPr>
        <w:rPr>
          <w:lang w:val="ru-RU"/>
        </w:rPr>
      </w:pPr>
    </w:p>
    <w:p w14:paraId="6939EBF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(21:55):</w:t>
      </w:r>
    </w:p>
    <w:p w14:paraId="6E1EC0A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этом то и суть: люди сидят, смотрят и ждут, и думают</w:t>
      </w:r>
    </w:p>
    <w:p w14:paraId="2CD23AB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(21:56):</w:t>
      </w:r>
    </w:p>
    <w:p w14:paraId="182322D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 так бы ты куда смотрел?</w:t>
      </w:r>
    </w:p>
    <w:p w14:paraId="16FBAFC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(В тот же монитор, только на мемы)</w:t>
      </w:r>
    </w:p>
    <w:p w14:paraId="50941953" w14:textId="77777777" w:rsidR="00FB34D5" w:rsidRPr="00FB34D5" w:rsidRDefault="00FB34D5" w:rsidP="00FB34D5">
      <w:pPr>
        <w:rPr>
          <w:lang w:val="ru-RU"/>
        </w:rPr>
      </w:pPr>
    </w:p>
    <w:p w14:paraId="5C9C546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(21:56):</w:t>
      </w:r>
    </w:p>
    <w:p w14:paraId="745FBA2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нет</w:t>
      </w:r>
    </w:p>
    <w:p w14:paraId="177655B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поесть бы разогрел))</w:t>
      </w:r>
    </w:p>
    <w:p w14:paraId="31C359F9" w14:textId="77777777" w:rsidR="00FB34D5" w:rsidRPr="00FB34D5" w:rsidRDefault="00FB34D5" w:rsidP="00FB34D5">
      <w:pPr>
        <w:rPr>
          <w:lang w:val="ru-RU"/>
        </w:rPr>
      </w:pPr>
    </w:p>
    <w:p w14:paraId="2E5F6F0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(21:57):</w:t>
      </w:r>
    </w:p>
    <w:p w14:paraId="1E33945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 никто не запрещает же</w:t>
      </w:r>
    </w:p>
    <w:p w14:paraId="3BCED94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(21:57):</w:t>
      </w:r>
    </w:p>
    <w:p w14:paraId="09721C1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вы там не с мобилок хоть я надеюсь?</w:t>
      </w:r>
    </w:p>
    <w:p w14:paraId="79AC40A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(21:57):</w:t>
      </w:r>
    </w:p>
    <w:p w14:paraId="6039E7AA" w14:textId="14A64DB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К сожалению</w:t>
      </w:r>
      <w:proofErr w:type="gramEnd"/>
      <w:r w:rsidRPr="00FB34D5">
        <w:rPr>
          <w:lang w:val="ru-RU"/>
        </w:rPr>
        <w:t xml:space="preserve"> моя таблица не такая подробная и у неё отсутствует некоторые пункты и я объединил несколько пунктов, но возможно это всё исправить. Также оценка может быть не точной. Я брал только разработку и тестирования. Под тестированием я имею в</w:t>
      </w:r>
      <w:r w:rsidR="008E4DB1">
        <w:rPr>
          <w:lang w:val="ru-RU"/>
        </w:rPr>
        <w:t xml:space="preserve"> </w:t>
      </w:r>
      <w:r w:rsidRPr="00FB34D5">
        <w:rPr>
          <w:lang w:val="ru-RU"/>
        </w:rPr>
        <w:t xml:space="preserve">виду тестирования самого бота и сайта и </w:t>
      </w:r>
      <w:proofErr w:type="spellStart"/>
      <w:r w:rsidRPr="00FB34D5">
        <w:rPr>
          <w:lang w:val="ru-RU"/>
        </w:rPr>
        <w:t>включенных</w:t>
      </w:r>
      <w:proofErr w:type="spellEnd"/>
      <w:r w:rsidRPr="00FB34D5">
        <w:rPr>
          <w:lang w:val="ru-RU"/>
        </w:rPr>
        <w:t xml:space="preserve"> с ним функции. Под разработкой бота или сайта я </w:t>
      </w:r>
      <w:proofErr w:type="gramStart"/>
      <w:r w:rsidRPr="00FB34D5">
        <w:rPr>
          <w:lang w:val="ru-RU"/>
        </w:rPr>
        <w:t>имею ввиду</w:t>
      </w:r>
      <w:proofErr w:type="gramEnd"/>
      <w:r w:rsidRPr="00FB34D5">
        <w:rPr>
          <w:lang w:val="ru-RU"/>
        </w:rPr>
        <w:t xml:space="preserve"> не только функции но и сам бот/сайт. Как-то так (</w:t>
      </w:r>
    </w:p>
    <w:p w14:paraId="2879553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(21:57):</w:t>
      </w:r>
    </w:p>
    <w:p w14:paraId="51C75E3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687592F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принято</w:t>
      </w:r>
    </w:p>
    <w:p w14:paraId="019499D4" w14:textId="77777777" w:rsidR="00FB34D5" w:rsidRPr="00FB34D5" w:rsidRDefault="00FB34D5" w:rsidP="00FB34D5">
      <w:pPr>
        <w:rPr>
          <w:lang w:val="ru-RU"/>
        </w:rPr>
      </w:pPr>
    </w:p>
    <w:p w14:paraId="3CDE0A0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(21:57):</w:t>
      </w:r>
    </w:p>
    <w:p w14:paraId="2D34326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коротко</w:t>
      </w:r>
    </w:p>
    <w:p w14:paraId="467E2F4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понятно</w:t>
      </w:r>
    </w:p>
    <w:p w14:paraId="71E951F2" w14:textId="77777777" w:rsidR="00FB34D5" w:rsidRPr="00FB34D5" w:rsidRDefault="00FB34D5" w:rsidP="00FB34D5">
      <w:pPr>
        <w:rPr>
          <w:lang w:val="ru-RU"/>
        </w:rPr>
      </w:pPr>
    </w:p>
    <w:p w14:paraId="1EF99AD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(21:58):</w:t>
      </w:r>
    </w:p>
    <w:p w14:paraId="68B6E42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если интересно, у него суммарно получилось 137</w:t>
      </w:r>
    </w:p>
    <w:p w14:paraId="4B5AA9A4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(21:58):</w:t>
      </w:r>
    </w:p>
    <w:p w14:paraId="702AE8B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ты тоже в часах указывал?</w:t>
      </w:r>
    </w:p>
    <w:p w14:paraId="392FBE01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(21:58):</w:t>
      </w:r>
    </w:p>
    <w:p w14:paraId="7799054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</w:t>
      </w:r>
    </w:p>
    <w:p w14:paraId="446D4C1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(21:58):</w:t>
      </w:r>
    </w:p>
    <w:p w14:paraId="300DD92A" w14:textId="77777777" w:rsidR="00FB34D5" w:rsidRPr="00FB34D5" w:rsidRDefault="00FB34D5" w:rsidP="00FB34D5">
      <w:r w:rsidRPr="00FB34D5">
        <w:rPr>
          <w:lang w:val="ru-RU"/>
        </w:rPr>
        <w:t>далее</w:t>
      </w:r>
    </w:p>
    <w:p w14:paraId="1E50F7ED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(21:58):</w:t>
      </w:r>
    </w:p>
    <w:p w14:paraId="23440682" w14:textId="77777777" w:rsidR="00FB34D5" w:rsidRPr="00FB34D5" w:rsidRDefault="00FB34D5" w:rsidP="00FB34D5">
      <w:proofErr w:type="spellStart"/>
      <w:r w:rsidRPr="00FB34D5">
        <w:rPr>
          <w:lang w:val="ru-RU"/>
        </w:rPr>
        <w:t>ок</w:t>
      </w:r>
      <w:proofErr w:type="spellEnd"/>
    </w:p>
    <w:p w14:paraId="03BA60AD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(21:58):</w:t>
      </w:r>
    </w:p>
    <w:p w14:paraId="201B903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Денис</w:t>
      </w:r>
    </w:p>
    <w:p w14:paraId="5C782668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(21:58):</w:t>
      </w:r>
    </w:p>
    <w:p w14:paraId="086645D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 или иначе я могу всё это изменить</w:t>
      </w:r>
    </w:p>
    <w:p w14:paraId="56930035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(21:58):</w:t>
      </w:r>
    </w:p>
    <w:p w14:paraId="607BD1A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изменить то мы все сможем</w:t>
      </w:r>
    </w:p>
    <w:p w14:paraId="09281E0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этом то вся и суть)</w:t>
      </w:r>
    </w:p>
    <w:p w14:paraId="63142118" w14:textId="77777777" w:rsidR="00FB34D5" w:rsidRPr="00FB34D5" w:rsidRDefault="00FB34D5" w:rsidP="00FB34D5">
      <w:pPr>
        <w:rPr>
          <w:lang w:val="ru-RU"/>
        </w:rPr>
      </w:pPr>
    </w:p>
    <w:p w14:paraId="164684E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(21:59):</w:t>
      </w:r>
    </w:p>
    <w:p w14:paraId="2A65CDC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ну наши с </w:t>
      </w:r>
      <w:proofErr w:type="spellStart"/>
      <w:r w:rsidRPr="00FB34D5">
        <w:rPr>
          <w:lang w:val="ru-RU"/>
        </w:rPr>
        <w:t>Лешей</w:t>
      </w:r>
      <w:proofErr w:type="spellEnd"/>
      <w:r w:rsidRPr="00FB34D5">
        <w:rPr>
          <w:lang w:val="ru-RU"/>
        </w:rPr>
        <w:t xml:space="preserve"> таблицы похожи</w:t>
      </w:r>
    </w:p>
    <w:p w14:paraId="1E9399F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взял так же наши 4 функции</w:t>
      </w:r>
    </w:p>
    <w:p w14:paraId="1F876B2F" w14:textId="77777777" w:rsidR="00FB34D5" w:rsidRPr="00FB34D5" w:rsidRDefault="00FB34D5" w:rsidP="00FB34D5">
      <w:pPr>
        <w:rPr>
          <w:lang w:val="ru-RU"/>
        </w:rPr>
      </w:pPr>
    </w:p>
    <w:p w14:paraId="2927AF9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которые вчера обсудили</w:t>
      </w:r>
    </w:p>
    <w:p w14:paraId="7288BCB9" w14:textId="77777777" w:rsidR="00FB34D5" w:rsidRPr="00FB34D5" w:rsidRDefault="00FB34D5" w:rsidP="00FB34D5">
      <w:pPr>
        <w:rPr>
          <w:lang w:val="ru-RU"/>
        </w:rPr>
      </w:pPr>
    </w:p>
    <w:p w14:paraId="02BD093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(21:59):</w:t>
      </w:r>
    </w:p>
    <w:p w14:paraId="2917F85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(23 </w:t>
      </w:r>
      <w:proofErr w:type="spellStart"/>
      <w:r w:rsidRPr="00FB34D5">
        <w:rPr>
          <w:lang w:val="ru-RU"/>
        </w:rPr>
        <w:t>April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at</w:t>
      </w:r>
      <w:proofErr w:type="spellEnd"/>
      <w:r w:rsidRPr="00FB34D5">
        <w:rPr>
          <w:lang w:val="ru-RU"/>
        </w:rPr>
        <w:t xml:space="preserve"> 16:07):</w:t>
      </w:r>
    </w:p>
    <w:p w14:paraId="17A0297C" w14:textId="4B002026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 xml:space="preserve">добрался до </w:t>
      </w:r>
      <w:proofErr w:type="spellStart"/>
      <w:r w:rsidRPr="00FB34D5">
        <w:rPr>
          <w:lang w:val="ru-RU"/>
        </w:rPr>
        <w:t>ноутаАнкета</w:t>
      </w:r>
      <w:proofErr w:type="spellEnd"/>
      <w:r w:rsidRPr="00FB34D5">
        <w:rPr>
          <w:lang w:val="ru-RU"/>
        </w:rPr>
        <w:t xml:space="preserve"> Болотов.xlsx</w:t>
      </w:r>
    </w:p>
    <w:p w14:paraId="766443C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(22:00):</w:t>
      </w:r>
    </w:p>
    <w:p w14:paraId="7F88F8F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только вместо тестирования</w:t>
      </w:r>
    </w:p>
    <w:p w14:paraId="44C312B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взял отладку</w:t>
      </w:r>
    </w:p>
    <w:p w14:paraId="0AB0BB63" w14:textId="77777777" w:rsidR="00FB34D5" w:rsidRPr="00FB34D5" w:rsidRDefault="00FB34D5" w:rsidP="00FB34D5">
      <w:pPr>
        <w:rPr>
          <w:lang w:val="ru-RU"/>
        </w:rPr>
      </w:pPr>
    </w:p>
    <w:p w14:paraId="3911897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которую будет входить тестирование</w:t>
      </w:r>
    </w:p>
    <w:p w14:paraId="70D2DB5D" w14:textId="77777777" w:rsidR="00FB34D5" w:rsidRPr="00FB34D5" w:rsidRDefault="00FB34D5" w:rsidP="00FB34D5">
      <w:pPr>
        <w:rPr>
          <w:lang w:val="ru-RU"/>
        </w:rPr>
      </w:pPr>
    </w:p>
    <w:p w14:paraId="64366FC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изменение программы</w:t>
      </w:r>
    </w:p>
    <w:p w14:paraId="176AFBD7" w14:textId="77777777" w:rsidR="00FB34D5" w:rsidRPr="00FB34D5" w:rsidRDefault="00FB34D5" w:rsidP="00FB34D5">
      <w:pPr>
        <w:rPr>
          <w:lang w:val="ru-RU"/>
        </w:rPr>
      </w:pPr>
    </w:p>
    <w:p w14:paraId="7E4C12B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кол-во часов я ставил в зависимости от сложности данной функции и от собственного опыта</w:t>
      </w:r>
    </w:p>
    <w:p w14:paraId="4776C561" w14:textId="77777777" w:rsidR="00FB34D5" w:rsidRPr="00FB34D5" w:rsidRDefault="00FB34D5" w:rsidP="00FB34D5">
      <w:pPr>
        <w:rPr>
          <w:lang w:val="ru-RU"/>
        </w:rPr>
      </w:pPr>
    </w:p>
    <w:p w14:paraId="327EFE6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распространение проекта я посчитал не самым сложным так как</w:t>
      </w:r>
    </w:p>
    <w:p w14:paraId="4CF32317" w14:textId="77777777" w:rsidR="00FB34D5" w:rsidRPr="00FB34D5" w:rsidRDefault="00FB34D5" w:rsidP="00FB34D5">
      <w:pPr>
        <w:rPr>
          <w:lang w:val="ru-RU"/>
        </w:rPr>
      </w:pPr>
    </w:p>
    <w:p w14:paraId="2696097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мы просто распределяем куда какой контент отправить</w:t>
      </w:r>
    </w:p>
    <w:p w14:paraId="64F6DBF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формируем его и отправляем</w:t>
      </w:r>
    </w:p>
    <w:p w14:paraId="6D61B7F2" w14:textId="77777777" w:rsidR="00FB34D5" w:rsidRPr="00FB34D5" w:rsidRDefault="00FB34D5" w:rsidP="00FB34D5">
      <w:pPr>
        <w:rPr>
          <w:lang w:val="ru-RU"/>
        </w:rPr>
      </w:pPr>
    </w:p>
    <w:p w14:paraId="58DAAC9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самое сложное посчитал получение проекта</w:t>
      </w:r>
    </w:p>
    <w:p w14:paraId="581CB38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где мы должны спроектировать и реализовать сайт</w:t>
      </w:r>
    </w:p>
    <w:p w14:paraId="601F966F" w14:textId="77777777" w:rsidR="00FB34D5" w:rsidRPr="00FB34D5" w:rsidRDefault="00FB34D5" w:rsidP="00FB34D5">
      <w:pPr>
        <w:rPr>
          <w:lang w:val="ru-RU"/>
        </w:rPr>
      </w:pPr>
    </w:p>
    <w:p w14:paraId="36DB051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включить в него </w:t>
      </w:r>
      <w:proofErr w:type="spellStart"/>
      <w:r w:rsidRPr="00FB34D5">
        <w:rPr>
          <w:lang w:val="ru-RU"/>
        </w:rPr>
        <w:t>еще</w:t>
      </w:r>
      <w:proofErr w:type="spellEnd"/>
      <w:r w:rsidRPr="00FB34D5">
        <w:rPr>
          <w:lang w:val="ru-RU"/>
        </w:rPr>
        <w:t xml:space="preserve"> сервис для проверки контента</w:t>
      </w:r>
    </w:p>
    <w:p w14:paraId="0B5F9C0D" w14:textId="77777777" w:rsidR="00FB34D5" w:rsidRPr="00FB34D5" w:rsidRDefault="00FB34D5" w:rsidP="00FB34D5">
      <w:pPr>
        <w:rPr>
          <w:lang w:val="ru-RU"/>
        </w:rPr>
      </w:pPr>
    </w:p>
    <w:p w14:paraId="6DF25DE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также он должен быть связан с нашим основным продуктом</w:t>
      </w:r>
    </w:p>
    <w:p w14:paraId="0608AC07" w14:textId="77777777" w:rsidR="00FB34D5" w:rsidRPr="00FB34D5" w:rsidRDefault="00FB34D5" w:rsidP="00FB34D5">
      <w:pPr>
        <w:rPr>
          <w:lang w:val="ru-RU"/>
        </w:rPr>
      </w:pPr>
    </w:p>
    <w:p w14:paraId="15BC4503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(22:06):</w:t>
      </w:r>
    </w:p>
    <w:p w14:paraId="72B04DF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Bolotovвключить</w:t>
      </w:r>
      <w:proofErr w:type="spellEnd"/>
      <w:r w:rsidRPr="00FB34D5">
        <w:rPr>
          <w:lang w:val="ru-RU"/>
        </w:rPr>
        <w:t xml:space="preserve"> в него </w:t>
      </w:r>
      <w:proofErr w:type="spellStart"/>
      <w:r w:rsidRPr="00FB34D5">
        <w:rPr>
          <w:lang w:val="ru-RU"/>
        </w:rPr>
        <w:t>еще</w:t>
      </w:r>
      <w:proofErr w:type="spellEnd"/>
      <w:r w:rsidRPr="00FB34D5">
        <w:rPr>
          <w:lang w:val="ru-RU"/>
        </w:rPr>
        <w:t xml:space="preserve"> сервис для проверки </w:t>
      </w:r>
      <w:proofErr w:type="spellStart"/>
      <w:r w:rsidRPr="00FB34D5">
        <w:rPr>
          <w:lang w:val="ru-RU"/>
        </w:rPr>
        <w:t>контентачто</w:t>
      </w:r>
      <w:proofErr w:type="spellEnd"/>
      <w:r w:rsidRPr="00FB34D5">
        <w:rPr>
          <w:lang w:val="ru-RU"/>
        </w:rPr>
        <w:t xml:space="preserve"> ты имеешь в виду?</w:t>
      </w:r>
    </w:p>
    <w:p w14:paraId="70AC00A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(22:07):</w:t>
      </w:r>
    </w:p>
    <w:p w14:paraId="11A2E81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ну мы должны ведь проверять </w:t>
      </w:r>
      <w:proofErr w:type="gramStart"/>
      <w:r w:rsidRPr="00FB34D5">
        <w:rPr>
          <w:lang w:val="ru-RU"/>
        </w:rPr>
        <w:t>контент</w:t>
      </w:r>
      <w:proofErr w:type="gramEnd"/>
      <w:r w:rsidRPr="00FB34D5">
        <w:rPr>
          <w:lang w:val="ru-RU"/>
        </w:rPr>
        <w:t xml:space="preserve"> который предлагают нам пользователи</w:t>
      </w:r>
    </w:p>
    <w:p w14:paraId="31AF260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прежде чем выдавать его другим</w:t>
      </w:r>
    </w:p>
    <w:p w14:paraId="2751D82B" w14:textId="77777777" w:rsidR="00FB34D5" w:rsidRPr="00FB34D5" w:rsidRDefault="00FB34D5" w:rsidP="00FB34D5">
      <w:pPr>
        <w:rPr>
          <w:lang w:val="ru-RU"/>
        </w:rPr>
      </w:pPr>
    </w:p>
    <w:p w14:paraId="09DEC15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(22:07):</w:t>
      </w:r>
    </w:p>
    <w:p w14:paraId="41ACDB2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ты про модерацию?</w:t>
      </w:r>
    </w:p>
    <w:p w14:paraId="1F608D9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(22:07):</w:t>
      </w:r>
    </w:p>
    <w:p w14:paraId="5624773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под модерацией</w:t>
      </w:r>
    </w:p>
    <w:p w14:paraId="4FFECDB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немного другое понимаю</w:t>
      </w:r>
    </w:p>
    <w:p w14:paraId="7D263FDD" w14:textId="77777777" w:rsidR="00FB34D5" w:rsidRPr="00FB34D5" w:rsidRDefault="00FB34D5" w:rsidP="00FB34D5">
      <w:pPr>
        <w:rPr>
          <w:lang w:val="ru-RU"/>
        </w:rPr>
      </w:pPr>
    </w:p>
    <w:p w14:paraId="3F6CFA7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хотя да</w:t>
      </w:r>
    </w:p>
    <w:p w14:paraId="52D0B650" w14:textId="77777777" w:rsidR="00FB34D5" w:rsidRPr="00FB34D5" w:rsidRDefault="00FB34D5" w:rsidP="00FB34D5">
      <w:pPr>
        <w:rPr>
          <w:lang w:val="ru-RU"/>
        </w:rPr>
      </w:pPr>
    </w:p>
    <w:p w14:paraId="2BEEFF2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</w:t>
      </w:r>
    </w:p>
    <w:p w14:paraId="0ABFE1E0" w14:textId="77777777" w:rsidR="00FB34D5" w:rsidRPr="00FB34D5" w:rsidRDefault="00FB34D5" w:rsidP="00FB34D5">
      <w:pPr>
        <w:rPr>
          <w:lang w:val="ru-RU"/>
        </w:rPr>
      </w:pPr>
    </w:p>
    <w:p w14:paraId="7E490C4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немного переосмыслил</w:t>
      </w:r>
    </w:p>
    <w:p w14:paraId="536867E4" w14:textId="77777777" w:rsidR="00FB34D5" w:rsidRPr="00FB34D5" w:rsidRDefault="00FB34D5" w:rsidP="00FB34D5">
      <w:pPr>
        <w:rPr>
          <w:lang w:val="ru-RU"/>
        </w:rPr>
      </w:pPr>
    </w:p>
    <w:p w14:paraId="676671E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это скорее функция модерации</w:t>
      </w:r>
    </w:p>
    <w:p w14:paraId="602D00E9" w14:textId="77777777" w:rsidR="00FB34D5" w:rsidRPr="00FB34D5" w:rsidRDefault="00FB34D5" w:rsidP="00FB34D5">
      <w:pPr>
        <w:rPr>
          <w:lang w:val="ru-RU"/>
        </w:rPr>
      </w:pPr>
    </w:p>
    <w:p w14:paraId="3988E1D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тогда здесь должно быть меньше цифры чем сейчас</w:t>
      </w:r>
    </w:p>
    <w:p w14:paraId="534D6806" w14:textId="77777777" w:rsidR="00FB34D5" w:rsidRPr="00FB34D5" w:rsidRDefault="00FB34D5" w:rsidP="00FB34D5">
      <w:pPr>
        <w:rPr>
          <w:lang w:val="ru-RU"/>
        </w:rPr>
      </w:pPr>
    </w:p>
    <w:p w14:paraId="5B9C835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и модерация у нас сложная</w:t>
      </w:r>
    </w:p>
    <w:p w14:paraId="1E68C18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 как необходимы права</w:t>
      </w:r>
    </w:p>
    <w:p w14:paraId="33D46494" w14:textId="77777777" w:rsidR="00FB34D5" w:rsidRPr="00FB34D5" w:rsidRDefault="00FB34D5" w:rsidP="00FB34D5">
      <w:pPr>
        <w:rPr>
          <w:lang w:val="ru-RU"/>
        </w:rPr>
      </w:pPr>
    </w:p>
    <w:p w14:paraId="76235F2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все это указать в системе</w:t>
      </w:r>
    </w:p>
    <w:p w14:paraId="460534E7" w14:textId="77777777" w:rsidR="00FB34D5" w:rsidRPr="00FB34D5" w:rsidRDefault="00FB34D5" w:rsidP="00FB34D5">
      <w:pPr>
        <w:rPr>
          <w:lang w:val="ru-RU"/>
        </w:rPr>
      </w:pPr>
    </w:p>
    <w:p w14:paraId="50CB598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получается здесь тогда необходимо реализовать проверку пользовательского контента</w:t>
      </w:r>
    </w:p>
    <w:p w14:paraId="2435B708" w14:textId="77777777" w:rsidR="00FB34D5" w:rsidRPr="00FB34D5" w:rsidRDefault="00FB34D5" w:rsidP="00FB34D5">
      <w:pPr>
        <w:rPr>
          <w:lang w:val="ru-RU"/>
        </w:rPr>
      </w:pPr>
    </w:p>
    <w:p w14:paraId="3BBB697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а в монетизации считаю ничего сложного по сравнению с другими не будет</w:t>
      </w:r>
    </w:p>
    <w:p w14:paraId="1FCA304F" w14:textId="77777777" w:rsidR="00FB34D5" w:rsidRPr="00FB34D5" w:rsidRDefault="00FB34D5" w:rsidP="00FB34D5">
      <w:pPr>
        <w:rPr>
          <w:lang w:val="ru-RU"/>
        </w:rPr>
      </w:pPr>
    </w:p>
    <w:p w14:paraId="2AAC090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часть работы будет проделана в первой функции</w:t>
      </w:r>
    </w:p>
    <w:p w14:paraId="24E2886A" w14:textId="77777777" w:rsidR="00FB34D5" w:rsidRPr="00FB34D5" w:rsidRDefault="00FB34D5" w:rsidP="00FB34D5">
      <w:pPr>
        <w:rPr>
          <w:lang w:val="ru-RU"/>
        </w:rPr>
      </w:pPr>
    </w:p>
    <w:p w14:paraId="2198198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нам просто будет необходимо доработать данную функцию для рекламы</w:t>
      </w:r>
    </w:p>
    <w:p w14:paraId="63194EA0" w14:textId="77777777" w:rsidR="00FB34D5" w:rsidRPr="00FB34D5" w:rsidRDefault="00FB34D5" w:rsidP="00FB34D5">
      <w:pPr>
        <w:rPr>
          <w:lang w:val="ru-RU"/>
        </w:rPr>
      </w:pPr>
    </w:p>
    <w:p w14:paraId="5CEA3B7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в итоге у меня получилось 219 часов</w:t>
      </w:r>
    </w:p>
    <w:p w14:paraId="20F95C24" w14:textId="77777777" w:rsidR="00FB34D5" w:rsidRPr="00FB34D5" w:rsidRDefault="00FB34D5" w:rsidP="00FB34D5">
      <w:pPr>
        <w:rPr>
          <w:lang w:val="ru-RU"/>
        </w:rPr>
      </w:pPr>
    </w:p>
    <w:p w14:paraId="1950A53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в получении контента будет</w:t>
      </w:r>
    </w:p>
    <w:p w14:paraId="45DF54DF" w14:textId="77777777" w:rsidR="00FB34D5" w:rsidRPr="00FB34D5" w:rsidRDefault="00FB34D5" w:rsidP="00FB34D5">
      <w:pPr>
        <w:rPr>
          <w:lang w:val="ru-RU"/>
        </w:rPr>
      </w:pPr>
    </w:p>
    <w:p w14:paraId="23C7CEB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меньше</w:t>
      </w:r>
    </w:p>
    <w:p w14:paraId="43515AC8" w14:textId="77777777" w:rsidR="00FB34D5" w:rsidRPr="00FB34D5" w:rsidRDefault="00FB34D5" w:rsidP="00FB34D5">
      <w:pPr>
        <w:rPr>
          <w:lang w:val="ru-RU"/>
        </w:rPr>
      </w:pPr>
    </w:p>
    <w:p w14:paraId="2314758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примерно тогда 200 часов</w:t>
      </w:r>
    </w:p>
    <w:p w14:paraId="62ECE7AC" w14:textId="77777777" w:rsidR="00FB34D5" w:rsidRPr="00FB34D5" w:rsidRDefault="00FB34D5" w:rsidP="00FB34D5">
      <w:pPr>
        <w:rPr>
          <w:lang w:val="ru-RU"/>
        </w:rPr>
      </w:pPr>
    </w:p>
    <w:p w14:paraId="35809D7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все</w:t>
      </w:r>
    </w:p>
    <w:p w14:paraId="22256188" w14:textId="77777777" w:rsidR="00FB34D5" w:rsidRPr="00FB34D5" w:rsidRDefault="00FB34D5" w:rsidP="00FB34D5">
      <w:pPr>
        <w:rPr>
          <w:lang w:val="ru-RU"/>
        </w:rPr>
      </w:pPr>
    </w:p>
    <w:p w14:paraId="0F1B519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(22:12):</w:t>
      </w:r>
    </w:p>
    <w:p w14:paraId="26159D4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264009C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Михаил?</w:t>
      </w:r>
    </w:p>
    <w:p w14:paraId="01C32435" w14:textId="77777777" w:rsidR="00FB34D5" w:rsidRPr="00FB34D5" w:rsidRDefault="00FB34D5" w:rsidP="00FB34D5">
      <w:pPr>
        <w:rPr>
          <w:lang w:val="ru-RU"/>
        </w:rPr>
      </w:pPr>
    </w:p>
    <w:p w14:paraId="3650B8B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(22:12):</w:t>
      </w:r>
    </w:p>
    <w:p w14:paraId="51CBAF9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</w:t>
      </w:r>
    </w:p>
    <w:p w14:paraId="0E1CBDB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переделал</w:t>
      </w:r>
    </w:p>
    <w:p w14:paraId="7FA6678C" w14:textId="77777777" w:rsidR="00FB34D5" w:rsidRPr="00FB34D5" w:rsidRDefault="00FB34D5" w:rsidP="00FB34D5">
      <w:pPr>
        <w:rPr>
          <w:lang w:val="ru-RU"/>
        </w:rPr>
      </w:pPr>
    </w:p>
    <w:p w14:paraId="2DDF58C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(22:12):</w:t>
      </w:r>
    </w:p>
    <w:p w14:paraId="6C5E7C8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погоди</w:t>
      </w:r>
    </w:p>
    <w:p w14:paraId="7FDC088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когда переделал?</w:t>
      </w:r>
    </w:p>
    <w:p w14:paraId="374019F4" w14:textId="77777777" w:rsidR="00FB34D5" w:rsidRPr="00FB34D5" w:rsidRDefault="00FB34D5" w:rsidP="00FB34D5">
      <w:pPr>
        <w:rPr>
          <w:lang w:val="ru-RU"/>
        </w:rPr>
      </w:pPr>
    </w:p>
    <w:p w14:paraId="313089A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(22:12):</w:t>
      </w:r>
    </w:p>
    <w:p w14:paraId="2E1E51C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Потому что я когда делал ту торопился</w:t>
      </w:r>
    </w:p>
    <w:p w14:paraId="5C33B49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Когда пришёл</w:t>
      </w:r>
    </w:p>
    <w:p w14:paraId="46A36C94" w14:textId="77777777" w:rsidR="00FB34D5" w:rsidRPr="00FB34D5" w:rsidRDefault="00FB34D5" w:rsidP="00FB34D5">
      <w:pPr>
        <w:rPr>
          <w:lang w:val="ru-RU"/>
        </w:rPr>
      </w:pPr>
    </w:p>
    <w:p w14:paraId="0689494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(22:13):</w:t>
      </w:r>
    </w:p>
    <w:p w14:paraId="5BCDD92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прямо во время собрания переделывал? нехорошо</w:t>
      </w:r>
    </w:p>
    <w:p w14:paraId="0310804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(22:14):</w:t>
      </w:r>
    </w:p>
    <w:p w14:paraId="2B15750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 xml:space="preserve">Я торопился и </w:t>
      </w:r>
      <w:proofErr w:type="gramStart"/>
      <w:r w:rsidRPr="00FB34D5">
        <w:rPr>
          <w:lang w:val="ru-RU"/>
        </w:rPr>
        <w:t>забыл</w:t>
      </w:r>
      <w:proofErr w:type="gramEnd"/>
      <w:r w:rsidRPr="00FB34D5">
        <w:rPr>
          <w:lang w:val="ru-RU"/>
        </w:rPr>
        <w:t xml:space="preserve"> что написал чел-дни</w:t>
      </w:r>
    </w:p>
    <w:p w14:paraId="7137CD4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(22:14):</w:t>
      </w:r>
    </w:p>
    <w:p w14:paraId="04CB536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только это поменял?</w:t>
      </w:r>
    </w:p>
    <w:p w14:paraId="074B167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если да, то всё </w:t>
      </w:r>
      <w:proofErr w:type="spellStart"/>
      <w:r w:rsidRPr="00FB34D5">
        <w:rPr>
          <w:lang w:val="ru-RU"/>
        </w:rPr>
        <w:t>ок</w:t>
      </w:r>
      <w:proofErr w:type="spellEnd"/>
    </w:p>
    <w:p w14:paraId="66AAC094" w14:textId="77777777" w:rsidR="00FB34D5" w:rsidRPr="00FB34D5" w:rsidRDefault="00FB34D5" w:rsidP="00FB34D5">
      <w:pPr>
        <w:rPr>
          <w:lang w:val="ru-RU"/>
        </w:rPr>
      </w:pPr>
    </w:p>
    <w:p w14:paraId="3FAAE1A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(22:14):</w:t>
      </w:r>
    </w:p>
    <w:p w14:paraId="19A0A9F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Ну как, я поменял числа, потому что они не были правильными ни </w:t>
      </w:r>
      <w:proofErr w:type="gramStart"/>
      <w:r w:rsidRPr="00FB34D5">
        <w:rPr>
          <w:lang w:val="ru-RU"/>
        </w:rPr>
        <w:t>в часах</w:t>
      </w:r>
      <w:proofErr w:type="gramEnd"/>
      <w:r w:rsidRPr="00FB34D5">
        <w:rPr>
          <w:lang w:val="ru-RU"/>
        </w:rPr>
        <w:t xml:space="preserve"> ни в днях</w:t>
      </w:r>
    </w:p>
    <w:p w14:paraId="43A5A68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(22:15):</w:t>
      </w:r>
    </w:p>
    <w:p w14:paraId="44F2403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Ты с </w:t>
      </w:r>
      <w:proofErr w:type="spellStart"/>
      <w:r w:rsidRPr="00FB34D5">
        <w:rPr>
          <w:lang w:val="ru-RU"/>
        </w:rPr>
        <w:t>мобилы</w:t>
      </w:r>
      <w:proofErr w:type="spellEnd"/>
      <w:r w:rsidRPr="00FB34D5">
        <w:rPr>
          <w:lang w:val="ru-RU"/>
        </w:rPr>
        <w:t>?</w:t>
      </w:r>
    </w:p>
    <w:p w14:paraId="1C9565A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Гайз</w:t>
      </w:r>
      <w:proofErr w:type="spellEnd"/>
      <w:r w:rsidRPr="00FB34D5">
        <w:rPr>
          <w:lang w:val="ru-RU"/>
        </w:rPr>
        <w:t xml:space="preserve"> вы с </w:t>
      </w:r>
      <w:proofErr w:type="spellStart"/>
      <w:r w:rsidRPr="00FB34D5">
        <w:rPr>
          <w:lang w:val="ru-RU"/>
        </w:rPr>
        <w:t>мобил</w:t>
      </w:r>
      <w:proofErr w:type="spellEnd"/>
      <w:r w:rsidRPr="00FB34D5">
        <w:rPr>
          <w:lang w:val="ru-RU"/>
        </w:rPr>
        <w:t>?</w:t>
      </w:r>
    </w:p>
    <w:p w14:paraId="2A6986F2" w14:textId="77777777" w:rsidR="00FB34D5" w:rsidRPr="00FB34D5" w:rsidRDefault="00FB34D5" w:rsidP="00FB34D5">
      <w:pPr>
        <w:rPr>
          <w:lang w:val="ru-RU"/>
        </w:rPr>
      </w:pPr>
    </w:p>
    <w:p w14:paraId="2D6AAC23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(22:15):</w:t>
      </w:r>
    </w:p>
    <w:p w14:paraId="705A735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нет</w:t>
      </w:r>
    </w:p>
    <w:p w14:paraId="5908768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с ноута</w:t>
      </w:r>
    </w:p>
    <w:p w14:paraId="34B8C8E1" w14:textId="77777777" w:rsidR="00FB34D5" w:rsidRPr="00FB34D5" w:rsidRDefault="00FB34D5" w:rsidP="00FB34D5">
      <w:pPr>
        <w:rPr>
          <w:lang w:val="ru-RU"/>
        </w:rPr>
      </w:pPr>
    </w:p>
    <w:p w14:paraId="2FFF286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(22:15):</w:t>
      </w:r>
    </w:p>
    <w:p w14:paraId="6ABE720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</w:t>
      </w:r>
    </w:p>
    <w:p w14:paraId="272A4D1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(22:15):</w:t>
      </w:r>
    </w:p>
    <w:p w14:paraId="1CDD3D0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6E7C350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(22:15):</w:t>
      </w:r>
    </w:p>
    <w:p w14:paraId="2E0B197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 компа</w:t>
      </w:r>
    </w:p>
    <w:p w14:paraId="7ADC046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(22:15):</w:t>
      </w:r>
    </w:p>
    <w:p w14:paraId="65A1C30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занят </w:t>
      </w:r>
      <w:proofErr w:type="gramStart"/>
      <w:r w:rsidRPr="00FB34D5">
        <w:rPr>
          <w:lang w:val="ru-RU"/>
        </w:rPr>
        <w:t>показалось(</w:t>
      </w:r>
      <w:proofErr w:type="gramEnd"/>
    </w:p>
    <w:p w14:paraId="09C3B4B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сори если груб</w:t>
      </w:r>
    </w:p>
    <w:p w14:paraId="33F7B947" w14:textId="77777777" w:rsidR="00FB34D5" w:rsidRPr="00FB34D5" w:rsidRDefault="00FB34D5" w:rsidP="00FB34D5">
      <w:pPr>
        <w:rPr>
          <w:lang w:val="ru-RU"/>
        </w:rPr>
      </w:pPr>
    </w:p>
    <w:p w14:paraId="418B9D8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(22:15):</w:t>
      </w:r>
    </w:p>
    <w:p w14:paraId="0D87BBBF" w14:textId="30A612D7" w:rsidR="008E4DB1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="008E4DB1">
        <w:rPr>
          <w:lang w:val="ru-RU"/>
        </w:rPr>
        <w:t xml:space="preserve"> </w:t>
      </w:r>
      <w:r w:rsidRPr="00FB34D5">
        <w:rPr>
          <w:lang w:val="ru-RU"/>
        </w:rPr>
        <w:t xml:space="preserve">прямо во время собрания переделывал? </w:t>
      </w:r>
      <w:r w:rsidR="008E4DB1" w:rsidRPr="00FB34D5">
        <w:rPr>
          <w:lang w:val="ru-RU"/>
        </w:rPr>
        <w:t>Н</w:t>
      </w:r>
      <w:r w:rsidRPr="00FB34D5">
        <w:rPr>
          <w:lang w:val="ru-RU"/>
        </w:rPr>
        <w:t>ехорошо</w:t>
      </w:r>
    </w:p>
    <w:p w14:paraId="242626FF" w14:textId="5EDE3442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Если ты беспокоишься о заимствовании, то я сам подумал</w:t>
      </w:r>
    </w:p>
    <w:p w14:paraId="66B2C2E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(22:15):</w:t>
      </w:r>
    </w:p>
    <w:p w14:paraId="72EBEF9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*значит</w:t>
      </w:r>
    </w:p>
    <w:p w14:paraId="605314E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окей</w:t>
      </w:r>
      <w:proofErr w:type="spellEnd"/>
    </w:p>
    <w:p w14:paraId="6E559970" w14:textId="77777777" w:rsidR="00FB34D5" w:rsidRPr="00FB34D5" w:rsidRDefault="00FB34D5" w:rsidP="00FB34D5">
      <w:pPr>
        <w:rPr>
          <w:lang w:val="ru-RU"/>
        </w:rPr>
      </w:pPr>
    </w:p>
    <w:p w14:paraId="64EC4E6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ладно</w:t>
      </w:r>
    </w:p>
    <w:p w14:paraId="5887C045" w14:textId="77777777" w:rsidR="00FB34D5" w:rsidRPr="00FB34D5" w:rsidRDefault="00FB34D5" w:rsidP="00FB34D5">
      <w:pPr>
        <w:rPr>
          <w:lang w:val="ru-RU"/>
        </w:rPr>
      </w:pPr>
    </w:p>
    <w:p w14:paraId="6AE7F98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начинай</w:t>
      </w:r>
    </w:p>
    <w:p w14:paraId="605C5714" w14:textId="77777777" w:rsidR="00FB34D5" w:rsidRPr="00FB34D5" w:rsidRDefault="00FB34D5" w:rsidP="00FB34D5">
      <w:pPr>
        <w:rPr>
          <w:lang w:val="ru-RU"/>
        </w:rPr>
      </w:pPr>
    </w:p>
    <w:p w14:paraId="51858C8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(22:17):</w:t>
      </w:r>
    </w:p>
    <w:p w14:paraId="0B6D175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Я </w:t>
      </w:r>
      <w:proofErr w:type="gramStart"/>
      <w:r w:rsidRPr="00FB34D5">
        <w:rPr>
          <w:lang w:val="ru-RU"/>
        </w:rPr>
        <w:t>написал</w:t>
      </w:r>
      <w:proofErr w:type="gramEnd"/>
      <w:r w:rsidRPr="00FB34D5">
        <w:rPr>
          <w:lang w:val="ru-RU"/>
        </w:rPr>
        <w:t xml:space="preserve"> что нужно тестирование и изменение интерфейса, потому что эта программа, предположительно, будет использоваться реальными людьми</w:t>
      </w:r>
    </w:p>
    <w:p w14:paraId="73247D6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А значит, надо </w:t>
      </w:r>
      <w:proofErr w:type="gramStart"/>
      <w:r w:rsidRPr="00FB34D5">
        <w:rPr>
          <w:lang w:val="ru-RU"/>
        </w:rPr>
        <w:t>оценить</w:t>
      </w:r>
      <w:proofErr w:type="gramEnd"/>
      <w:r w:rsidRPr="00FB34D5">
        <w:rPr>
          <w:lang w:val="ru-RU"/>
        </w:rPr>
        <w:t xml:space="preserve"> насколько понятен текст на кнопках, нужно ли менять количество и действие этих кнопок, </w:t>
      </w:r>
      <w:proofErr w:type="spellStart"/>
      <w:r w:rsidRPr="00FB34D5">
        <w:rPr>
          <w:lang w:val="ru-RU"/>
        </w:rPr>
        <w:t>итд</w:t>
      </w:r>
      <w:proofErr w:type="spellEnd"/>
    </w:p>
    <w:p w14:paraId="59ECBA3A" w14:textId="77777777" w:rsidR="00FB34D5" w:rsidRPr="00FB34D5" w:rsidRDefault="00FB34D5" w:rsidP="00FB34D5">
      <w:pPr>
        <w:rPr>
          <w:lang w:val="ru-RU"/>
        </w:rPr>
      </w:pPr>
    </w:p>
    <w:p w14:paraId="69B1382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На это вместе 20 часов, с надеждой на то, что пользователь примерно </w:t>
      </w:r>
      <w:proofErr w:type="gramStart"/>
      <w:r w:rsidRPr="00FB34D5">
        <w:rPr>
          <w:lang w:val="ru-RU"/>
        </w:rPr>
        <w:t>знает</w:t>
      </w:r>
      <w:proofErr w:type="gramEnd"/>
      <w:r w:rsidRPr="00FB34D5">
        <w:rPr>
          <w:lang w:val="ru-RU"/>
        </w:rPr>
        <w:t xml:space="preserve"> что не так и может предложить более-менее полезный фикс</w:t>
      </w:r>
    </w:p>
    <w:p w14:paraId="4EC5393E" w14:textId="77777777" w:rsidR="00FB34D5" w:rsidRPr="00FB34D5" w:rsidRDefault="00FB34D5" w:rsidP="00FB34D5">
      <w:pPr>
        <w:rPr>
          <w:lang w:val="ru-RU"/>
        </w:rPr>
      </w:pPr>
    </w:p>
    <w:p w14:paraId="7F31D50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Дальше схема БД, она в принципе есть, но не помешает её нормализовать (или оптимизировать для высоких нагрузок)</w:t>
      </w:r>
    </w:p>
    <w:p w14:paraId="35C5DDF5" w14:textId="77777777" w:rsidR="00FB34D5" w:rsidRPr="00FB34D5" w:rsidRDefault="00FB34D5" w:rsidP="00FB34D5">
      <w:pPr>
        <w:rPr>
          <w:lang w:val="ru-RU"/>
        </w:rPr>
      </w:pPr>
    </w:p>
    <w:p w14:paraId="02E0E23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Далее код приложения. Несмотря на то, что про интерфейс есть отдельные пункты, разработка приложения всё равно включает в себя её в том или ином виде</w:t>
      </w:r>
    </w:p>
    <w:p w14:paraId="0853F6A9" w14:textId="77777777" w:rsidR="00FB34D5" w:rsidRPr="00FB34D5" w:rsidRDefault="00FB34D5" w:rsidP="00FB34D5">
      <w:pPr>
        <w:rPr>
          <w:lang w:val="ru-RU"/>
        </w:rPr>
      </w:pPr>
    </w:p>
    <w:p w14:paraId="182A633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Тестирование и отладка говорят сами за себя</w:t>
      </w:r>
    </w:p>
    <w:p w14:paraId="2D2D6A86" w14:textId="77777777" w:rsidR="00FB34D5" w:rsidRPr="00FB34D5" w:rsidRDefault="00FB34D5" w:rsidP="00FB34D5">
      <w:pPr>
        <w:rPr>
          <w:lang w:val="ru-RU"/>
        </w:rPr>
      </w:pPr>
    </w:p>
    <w:p w14:paraId="425C65B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А дальше 3 пункта про разные аспекты документации. Не </w:t>
      </w:r>
      <w:proofErr w:type="gramStart"/>
      <w:r w:rsidRPr="00FB34D5">
        <w:rPr>
          <w:lang w:val="ru-RU"/>
        </w:rPr>
        <w:t>знаю</w:t>
      </w:r>
      <w:proofErr w:type="gramEnd"/>
      <w:r w:rsidRPr="00FB34D5">
        <w:rPr>
          <w:lang w:val="ru-RU"/>
        </w:rPr>
        <w:t xml:space="preserve"> насколько нужно руководство программиста, но его можно интерпретировать как создание общего стиля кода и его документация</w:t>
      </w:r>
    </w:p>
    <w:p w14:paraId="6DB612AC" w14:textId="77777777" w:rsidR="00FB34D5" w:rsidRPr="00FB34D5" w:rsidRDefault="00FB34D5" w:rsidP="00FB34D5">
      <w:pPr>
        <w:rPr>
          <w:lang w:val="ru-RU"/>
        </w:rPr>
      </w:pPr>
    </w:p>
    <w:p w14:paraId="7CF7510F" w14:textId="6E2D9726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Объяснение что метод делает, что значат параметры, что он возвращает</w:t>
      </w:r>
    </w:p>
    <w:p w14:paraId="36EDA0F7" w14:textId="77777777" w:rsidR="00FB34D5" w:rsidRPr="00FB34D5" w:rsidRDefault="00FB34D5" w:rsidP="00FB34D5">
      <w:pPr>
        <w:rPr>
          <w:lang w:val="ru-RU"/>
        </w:rPr>
      </w:pPr>
    </w:p>
    <w:p w14:paraId="5544E89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Вроде всё</w:t>
      </w:r>
    </w:p>
    <w:p w14:paraId="4F9BBFEC" w14:textId="77777777" w:rsidR="00FB34D5" w:rsidRPr="00FB34D5" w:rsidRDefault="00FB34D5" w:rsidP="00FB34D5">
      <w:pPr>
        <w:rPr>
          <w:lang w:val="ru-RU"/>
        </w:rPr>
      </w:pPr>
    </w:p>
    <w:p w14:paraId="251E9D1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(22:26):</w:t>
      </w:r>
    </w:p>
    <w:p w14:paraId="227E86A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6B01819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миша</w:t>
      </w:r>
      <w:proofErr w:type="spellEnd"/>
      <w:r w:rsidRPr="00FB34D5">
        <w:rPr>
          <w:lang w:val="ru-RU"/>
        </w:rPr>
        <w:t xml:space="preserve">, открывай </w:t>
      </w:r>
      <w:proofErr w:type="spellStart"/>
      <w:r w:rsidRPr="00FB34D5">
        <w:rPr>
          <w:lang w:val="ru-RU"/>
        </w:rPr>
        <w:t>эксель</w:t>
      </w:r>
      <w:proofErr w:type="spellEnd"/>
    </w:p>
    <w:p w14:paraId="33D4BF5E" w14:textId="77777777" w:rsidR="00FB34D5" w:rsidRPr="00FB34D5" w:rsidRDefault="00FB34D5" w:rsidP="00FB34D5">
      <w:pPr>
        <w:rPr>
          <w:lang w:val="ru-RU"/>
        </w:rPr>
      </w:pPr>
    </w:p>
    <w:p w14:paraId="03BE406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будем объединять наши списки работ</w:t>
      </w:r>
    </w:p>
    <w:p w14:paraId="34B9A5A8" w14:textId="77777777" w:rsidR="00FB34D5" w:rsidRPr="00FB34D5" w:rsidRDefault="00FB34D5" w:rsidP="00FB34D5">
      <w:pPr>
        <w:rPr>
          <w:lang w:val="ru-RU"/>
        </w:rPr>
      </w:pPr>
    </w:p>
    <w:p w14:paraId="5114E9A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вопрос 1</w:t>
      </w:r>
    </w:p>
    <w:p w14:paraId="2A53D042" w14:textId="77777777" w:rsidR="00FB34D5" w:rsidRPr="00FB34D5" w:rsidRDefault="00FB34D5" w:rsidP="00FB34D5">
      <w:pPr>
        <w:rPr>
          <w:lang w:val="ru-RU"/>
        </w:rPr>
      </w:pPr>
    </w:p>
    <w:p w14:paraId="6C6936B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разделяем по функциям (как у меня и Дениса) или нет?</w:t>
      </w:r>
    </w:p>
    <w:p w14:paraId="1B65C46F" w14:textId="77777777" w:rsidR="00FB34D5" w:rsidRPr="00FB34D5" w:rsidRDefault="00FB34D5" w:rsidP="00FB34D5">
      <w:pPr>
        <w:rPr>
          <w:lang w:val="ru-RU"/>
        </w:rPr>
      </w:pPr>
    </w:p>
    <w:p w14:paraId="2A2D8CC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(22:28):</w:t>
      </w:r>
    </w:p>
    <w:p w14:paraId="307F49F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лучше разделить</w:t>
      </w:r>
    </w:p>
    <w:p w14:paraId="1E45A37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(22:28):</w:t>
      </w:r>
    </w:p>
    <w:p w14:paraId="709C9CB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Надо по идее</w:t>
      </w:r>
    </w:p>
    <w:p w14:paraId="4334F0D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(22:28):</w:t>
      </w:r>
    </w:p>
    <w:p w14:paraId="6107881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по идее можем </w:t>
      </w:r>
      <w:proofErr w:type="spellStart"/>
      <w:r w:rsidRPr="00FB34D5">
        <w:rPr>
          <w:lang w:val="ru-RU"/>
        </w:rPr>
        <w:t>еще</w:t>
      </w:r>
      <w:proofErr w:type="spellEnd"/>
      <w:r w:rsidRPr="00FB34D5">
        <w:rPr>
          <w:lang w:val="ru-RU"/>
        </w:rPr>
        <w:t xml:space="preserve"> функции разбить</w:t>
      </w:r>
    </w:p>
    <w:p w14:paraId="78FDF35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чтобы подробнее расписать</w:t>
      </w:r>
    </w:p>
    <w:p w14:paraId="416C2D0A" w14:textId="77777777" w:rsidR="00FB34D5" w:rsidRPr="00FB34D5" w:rsidRDefault="00FB34D5" w:rsidP="00FB34D5">
      <w:pPr>
        <w:rPr>
          <w:lang w:val="ru-RU"/>
        </w:rPr>
      </w:pPr>
    </w:p>
    <w:p w14:paraId="6E089E8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как вариант</w:t>
      </w:r>
    </w:p>
    <w:p w14:paraId="5BB70007" w14:textId="77777777" w:rsidR="00FB34D5" w:rsidRPr="00FB34D5" w:rsidRDefault="00FB34D5" w:rsidP="00FB34D5">
      <w:pPr>
        <w:rPr>
          <w:lang w:val="ru-RU"/>
        </w:rPr>
      </w:pPr>
    </w:p>
    <w:p w14:paraId="1688FBF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(22:28):</w:t>
      </w:r>
    </w:p>
    <w:p w14:paraId="2036EA0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плане?</w:t>
      </w:r>
    </w:p>
    <w:p w14:paraId="75BCEA54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(22:29):</w:t>
      </w:r>
    </w:p>
    <w:p w14:paraId="6B7685E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ну </w:t>
      </w:r>
      <w:proofErr w:type="spellStart"/>
      <w:r w:rsidRPr="00FB34D5">
        <w:rPr>
          <w:lang w:val="ru-RU"/>
        </w:rPr>
        <w:t>типо</w:t>
      </w:r>
      <w:proofErr w:type="spellEnd"/>
      <w:r w:rsidRPr="00FB34D5">
        <w:rPr>
          <w:lang w:val="ru-RU"/>
        </w:rPr>
        <w:t xml:space="preserve"> есть функция монетизация</w:t>
      </w:r>
    </w:p>
    <w:p w14:paraId="3CFC1CF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(22:29):</w:t>
      </w:r>
    </w:p>
    <w:p w14:paraId="2EF07AD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Просто я не делил по функциям, поэтому проблематично будет разбить всё по ним сейчас (</w:t>
      </w:r>
      <w:proofErr w:type="spellStart"/>
      <w:r w:rsidRPr="00FB34D5">
        <w:rPr>
          <w:lang w:val="ru-RU"/>
        </w:rPr>
        <w:t>edited</w:t>
      </w:r>
      <w:proofErr w:type="spellEnd"/>
      <w:r w:rsidRPr="00FB34D5">
        <w:rPr>
          <w:lang w:val="ru-RU"/>
        </w:rPr>
        <w:t>)</w:t>
      </w:r>
    </w:p>
    <w:p w14:paraId="5AA6342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(22:30):</w:t>
      </w:r>
    </w:p>
    <w:p w14:paraId="352C453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в </w:t>
      </w:r>
      <w:proofErr w:type="spellStart"/>
      <w:r w:rsidRPr="00FB34D5">
        <w:rPr>
          <w:lang w:val="ru-RU"/>
        </w:rPr>
        <w:t>нее</w:t>
      </w:r>
      <w:proofErr w:type="spellEnd"/>
      <w:r w:rsidRPr="00FB34D5">
        <w:rPr>
          <w:lang w:val="ru-RU"/>
        </w:rPr>
        <w:t xml:space="preserve"> входит специальная таблица</w:t>
      </w:r>
    </w:p>
    <w:p w14:paraId="7E672E0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плюс составление поста</w:t>
      </w:r>
    </w:p>
    <w:p w14:paraId="575DE2D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плюс алгоритм вывода рекламы</w:t>
      </w:r>
    </w:p>
    <w:p w14:paraId="47D333C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как пример</w:t>
      </w:r>
    </w:p>
    <w:p w14:paraId="0C7660EB" w14:textId="77777777" w:rsidR="00FB34D5" w:rsidRPr="00FB34D5" w:rsidRDefault="00FB34D5" w:rsidP="00FB34D5">
      <w:pPr>
        <w:rPr>
          <w:lang w:val="ru-RU"/>
        </w:rPr>
      </w:pPr>
    </w:p>
    <w:p w14:paraId="3470C20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то есть функцию разбить на подфункции</w:t>
      </w:r>
    </w:p>
    <w:p w14:paraId="64CF87C3" w14:textId="77777777" w:rsidR="00FB34D5" w:rsidRPr="00FB34D5" w:rsidRDefault="00FB34D5" w:rsidP="00FB34D5">
      <w:pPr>
        <w:rPr>
          <w:lang w:val="ru-RU"/>
        </w:rPr>
      </w:pPr>
    </w:p>
    <w:p w14:paraId="08983728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(22:31):</w:t>
      </w:r>
    </w:p>
    <w:p w14:paraId="5288C1E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есть вариант поступить </w:t>
      </w:r>
      <w:proofErr w:type="gramStart"/>
      <w:r w:rsidRPr="00FB34D5">
        <w:rPr>
          <w:lang w:val="ru-RU"/>
        </w:rPr>
        <w:t>по другому</w:t>
      </w:r>
      <w:proofErr w:type="gramEnd"/>
      <w:r w:rsidRPr="00FB34D5">
        <w:rPr>
          <w:lang w:val="ru-RU"/>
        </w:rPr>
        <w:t>: шагать от компонентов</w:t>
      </w:r>
    </w:p>
    <w:p w14:paraId="6383F35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н-р: у нас есть бот, сайт и БД</w:t>
      </w:r>
    </w:p>
    <w:p w14:paraId="581A44F0" w14:textId="77777777" w:rsidR="00FB34D5" w:rsidRPr="00FB34D5" w:rsidRDefault="00FB34D5" w:rsidP="00FB34D5">
      <w:pPr>
        <w:rPr>
          <w:lang w:val="ru-RU"/>
        </w:rPr>
      </w:pPr>
    </w:p>
    <w:p w14:paraId="02D3953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в них делить по ф-ям</w:t>
      </w:r>
    </w:p>
    <w:p w14:paraId="0A101349" w14:textId="77777777" w:rsidR="00FB34D5" w:rsidRPr="00FB34D5" w:rsidRDefault="00FB34D5" w:rsidP="00FB34D5">
      <w:pPr>
        <w:rPr>
          <w:lang w:val="ru-RU"/>
        </w:rPr>
      </w:pPr>
    </w:p>
    <w:p w14:paraId="25C082C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как вам?</w:t>
      </w:r>
    </w:p>
    <w:p w14:paraId="65650F87" w14:textId="77777777" w:rsidR="00FB34D5" w:rsidRPr="00FB34D5" w:rsidRDefault="00FB34D5" w:rsidP="00FB34D5">
      <w:pPr>
        <w:rPr>
          <w:lang w:val="ru-RU"/>
        </w:rPr>
      </w:pPr>
    </w:p>
    <w:p w14:paraId="71118E7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(22:32):</w:t>
      </w:r>
    </w:p>
    <w:p w14:paraId="49923F7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норм</w:t>
      </w:r>
    </w:p>
    <w:p w14:paraId="0A9AB8B1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(22:32):</w:t>
      </w:r>
    </w:p>
    <w:p w14:paraId="6CAC11B3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сойдет</w:t>
      </w:r>
      <w:proofErr w:type="spellEnd"/>
    </w:p>
    <w:p w14:paraId="202FF11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(22:32):</w:t>
      </w:r>
    </w:p>
    <w:p w14:paraId="6A41034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Можно попробовать</w:t>
      </w:r>
    </w:p>
    <w:p w14:paraId="5B289C2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(22:32):</w:t>
      </w:r>
    </w:p>
    <w:p w14:paraId="3FFB75A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единственное, я не уверен, надо ли делить БД на функции</w:t>
      </w:r>
    </w:p>
    <w:p w14:paraId="2CDE9B8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 нас подразумевалось, будто у нас всё в одном месте</w:t>
      </w:r>
    </w:p>
    <w:p w14:paraId="73018BE4" w14:textId="77777777" w:rsidR="00FB34D5" w:rsidRPr="00FB34D5" w:rsidRDefault="00FB34D5" w:rsidP="00FB34D5">
      <w:pPr>
        <w:rPr>
          <w:lang w:val="ru-RU"/>
        </w:rPr>
      </w:pPr>
    </w:p>
    <w:p w14:paraId="1D60A1B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  <w:r w:rsidRPr="00FB34D5">
        <w:rPr>
          <w:lang w:val="ru-RU"/>
        </w:rPr>
        <w:t>, далее</w:t>
      </w:r>
    </w:p>
    <w:p w14:paraId="1F28B4F0" w14:textId="77777777" w:rsidR="00FB34D5" w:rsidRPr="00FB34D5" w:rsidRDefault="00FB34D5" w:rsidP="00FB34D5">
      <w:pPr>
        <w:rPr>
          <w:lang w:val="ru-RU"/>
        </w:rPr>
      </w:pPr>
    </w:p>
    <w:p w14:paraId="77B20B4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посмотрим остальные пункты</w:t>
      </w:r>
    </w:p>
    <w:p w14:paraId="04680741" w14:textId="77777777" w:rsidR="00FB34D5" w:rsidRPr="00FB34D5" w:rsidRDefault="00FB34D5" w:rsidP="00FB34D5">
      <w:pPr>
        <w:rPr>
          <w:lang w:val="ru-RU"/>
        </w:rPr>
      </w:pPr>
    </w:p>
    <w:p w14:paraId="25EAF55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1. интеграция</w:t>
      </w:r>
    </w:p>
    <w:p w14:paraId="41D31BAB" w14:textId="77777777" w:rsidR="00FB34D5" w:rsidRPr="00FB34D5" w:rsidRDefault="00FB34D5" w:rsidP="00FB34D5">
      <w:pPr>
        <w:rPr>
          <w:lang w:val="ru-RU"/>
        </w:rPr>
      </w:pPr>
    </w:p>
    <w:p w14:paraId="5AD93BC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пишем отдельно?</w:t>
      </w:r>
    </w:p>
    <w:p w14:paraId="5AD6EDCD" w14:textId="77777777" w:rsidR="00FB34D5" w:rsidRPr="00FB34D5" w:rsidRDefault="00FB34D5" w:rsidP="00FB34D5">
      <w:pPr>
        <w:rPr>
          <w:lang w:val="ru-RU"/>
        </w:rPr>
      </w:pPr>
    </w:p>
    <w:p w14:paraId="026DA74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(22:34):</w:t>
      </w:r>
    </w:p>
    <w:p w14:paraId="43B6B4B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Интеграция?</w:t>
      </w:r>
    </w:p>
    <w:p w14:paraId="533FC898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(22:34):</w:t>
      </w:r>
    </w:p>
    <w:p w14:paraId="50FF4037" w14:textId="77777777" w:rsidR="00FB34D5" w:rsidRPr="00FB34D5" w:rsidRDefault="00FB34D5" w:rsidP="00FB34D5">
      <w:r w:rsidRPr="00FB34D5">
        <w:t>docker</w:t>
      </w:r>
    </w:p>
    <w:p w14:paraId="6B4F6561" w14:textId="77777777" w:rsidR="00FB34D5" w:rsidRPr="00FB34D5" w:rsidRDefault="00FB34D5" w:rsidP="00FB34D5">
      <w:r w:rsidRPr="00FB34D5">
        <w:t>Mikhail Ivanov (22:34):</w:t>
      </w:r>
    </w:p>
    <w:p w14:paraId="5FF12D8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</w:t>
      </w:r>
    </w:p>
    <w:p w14:paraId="426D690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(22:34):</w:t>
      </w:r>
    </w:p>
    <w:p w14:paraId="7A63974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зачем нам докер в </w:t>
      </w:r>
      <w:proofErr w:type="spellStart"/>
      <w:r w:rsidRPr="00FB34D5">
        <w:rPr>
          <w:lang w:val="ru-RU"/>
        </w:rPr>
        <w:t>игтеграции</w:t>
      </w:r>
      <w:proofErr w:type="spellEnd"/>
      <w:r w:rsidRPr="00FB34D5">
        <w:rPr>
          <w:lang w:val="ru-RU"/>
        </w:rPr>
        <w:t>?</w:t>
      </w:r>
    </w:p>
    <w:p w14:paraId="59AF2ED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(22:34):</w:t>
      </w:r>
    </w:p>
    <w:p w14:paraId="30A418C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для расширяемости</w:t>
      </w:r>
    </w:p>
    <w:p w14:paraId="2256CEF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потом на разные машины разбивать</w:t>
      </w:r>
    </w:p>
    <w:p w14:paraId="774E1F82" w14:textId="77777777" w:rsidR="00FB34D5" w:rsidRPr="00FB34D5" w:rsidRDefault="00FB34D5" w:rsidP="00FB34D5">
      <w:pPr>
        <w:rPr>
          <w:lang w:val="ru-RU"/>
        </w:rPr>
      </w:pPr>
    </w:p>
    <w:p w14:paraId="0B1BB943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(22:35):</w:t>
      </w:r>
    </w:p>
    <w:p w14:paraId="419EFCB5" w14:textId="77777777" w:rsidR="00FB34D5" w:rsidRPr="00FB34D5" w:rsidRDefault="00FB34D5" w:rsidP="00FB34D5">
      <w:r w:rsidRPr="00FB34D5">
        <w:rPr>
          <w:lang w:val="ru-RU"/>
        </w:rPr>
        <w:t>да</w:t>
      </w:r>
      <w:r w:rsidRPr="00FB34D5">
        <w:t xml:space="preserve"> </w:t>
      </w:r>
      <w:r w:rsidRPr="00FB34D5">
        <w:rPr>
          <w:lang w:val="ru-RU"/>
        </w:rPr>
        <w:t>нужен</w:t>
      </w:r>
    </w:p>
    <w:p w14:paraId="0B517C88" w14:textId="77777777" w:rsidR="00FB34D5" w:rsidRPr="00FB34D5" w:rsidRDefault="00FB34D5" w:rsidP="00FB34D5">
      <w:r w:rsidRPr="00FB34D5">
        <w:t>Mikhail Ivanov (22:36):</w:t>
      </w:r>
    </w:p>
    <w:p w14:paraId="5023198A" w14:textId="660C6CDC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Мне </w:t>
      </w:r>
      <w:proofErr w:type="gramStart"/>
      <w:r w:rsidRPr="00FB34D5">
        <w:rPr>
          <w:lang w:val="ru-RU"/>
        </w:rPr>
        <w:t>кажется</w:t>
      </w:r>
      <w:proofErr w:type="gramEnd"/>
      <w:r w:rsidRPr="00FB34D5">
        <w:rPr>
          <w:lang w:val="ru-RU"/>
        </w:rPr>
        <w:t xml:space="preserve"> что чем сейчас разбирать как разделить на категории, лучше этого вообще не делать, просто имя категории приписать в начале пункта</w:t>
      </w:r>
    </w:p>
    <w:p w14:paraId="6D979C7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(22:36):</w:t>
      </w:r>
    </w:p>
    <w:p w14:paraId="6C59AF0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???</w:t>
      </w:r>
    </w:p>
    <w:p w14:paraId="479CBC3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 уловил мысль</w:t>
      </w:r>
    </w:p>
    <w:p w14:paraId="62ED82FD" w14:textId="77777777" w:rsidR="00FB34D5" w:rsidRPr="00FB34D5" w:rsidRDefault="00FB34D5" w:rsidP="00FB34D5">
      <w:pPr>
        <w:rPr>
          <w:lang w:val="ru-RU"/>
        </w:rPr>
      </w:pPr>
    </w:p>
    <w:p w14:paraId="4CC70B2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(22:36):</w:t>
      </w:r>
    </w:p>
    <w:p w14:paraId="0B04094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смотри</w:t>
      </w:r>
    </w:p>
    <w:p w14:paraId="34E4930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 тебя сейчас категория "Получение контента" пункт "</w:t>
      </w:r>
      <w:proofErr w:type="spellStart"/>
      <w:r w:rsidRPr="00FB34D5">
        <w:rPr>
          <w:lang w:val="ru-RU"/>
        </w:rPr>
        <w:t>проектироваине</w:t>
      </w:r>
      <w:proofErr w:type="spellEnd"/>
      <w:r w:rsidRPr="00FB34D5">
        <w:rPr>
          <w:lang w:val="ru-RU"/>
        </w:rPr>
        <w:t>"</w:t>
      </w:r>
    </w:p>
    <w:p w14:paraId="3FEA44A5" w14:textId="77777777" w:rsidR="00FB34D5" w:rsidRPr="00FB34D5" w:rsidRDefault="00FB34D5" w:rsidP="00FB34D5">
      <w:pPr>
        <w:rPr>
          <w:lang w:val="ru-RU"/>
        </w:rPr>
      </w:pPr>
    </w:p>
    <w:p w14:paraId="19584F8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будет так</w:t>
      </w:r>
    </w:p>
    <w:p w14:paraId="6BEEA80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Получение контента: проектирование</w:t>
      </w:r>
    </w:p>
    <w:p w14:paraId="3DB02BA5" w14:textId="77777777" w:rsidR="00FB34D5" w:rsidRPr="00FB34D5" w:rsidRDefault="00FB34D5" w:rsidP="00FB34D5">
      <w:pPr>
        <w:rPr>
          <w:lang w:val="ru-RU"/>
        </w:rPr>
      </w:pPr>
    </w:p>
    <w:p w14:paraId="2A872765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(22:37):</w:t>
      </w:r>
    </w:p>
    <w:p w14:paraId="1DFF07F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не-а</w:t>
      </w:r>
    </w:p>
    <w:p w14:paraId="5BE23486" w14:textId="2C4E0A18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будет бот:</w:t>
      </w:r>
      <w:r w:rsidR="008E4DB1">
        <w:rPr>
          <w:lang w:val="ru-RU"/>
        </w:rPr>
        <w:t xml:space="preserve"> </w:t>
      </w:r>
      <w:r w:rsidRPr="00FB34D5">
        <w:rPr>
          <w:lang w:val="ru-RU"/>
        </w:rPr>
        <w:t>получение контента:</w:t>
      </w:r>
      <w:r w:rsidR="008E4DB1">
        <w:rPr>
          <w:lang w:val="ru-RU"/>
        </w:rPr>
        <w:t xml:space="preserve"> </w:t>
      </w:r>
      <w:r w:rsidRPr="00FB34D5">
        <w:rPr>
          <w:lang w:val="ru-RU"/>
        </w:rPr>
        <w:t>проектирование</w:t>
      </w:r>
    </w:p>
    <w:p w14:paraId="1005DAB0" w14:textId="77777777" w:rsidR="00FB34D5" w:rsidRPr="00FB34D5" w:rsidRDefault="00FB34D5" w:rsidP="00FB34D5">
      <w:pPr>
        <w:rPr>
          <w:lang w:val="ru-RU"/>
        </w:rPr>
      </w:pPr>
    </w:p>
    <w:p w14:paraId="4BA35BE4" w14:textId="77777777" w:rsidR="00FB34D5" w:rsidRPr="00FB34D5" w:rsidRDefault="00FB34D5" w:rsidP="00FB34D5">
      <w:r w:rsidRPr="00FB34D5">
        <w:t>Mikhail Ivanov (22:37):</w:t>
      </w:r>
    </w:p>
    <w:p w14:paraId="55091E62" w14:textId="77777777" w:rsidR="00FB34D5" w:rsidRPr="00FB34D5" w:rsidRDefault="00FB34D5" w:rsidP="00FB34D5">
      <w:proofErr w:type="spellStart"/>
      <w:r w:rsidRPr="00FB34D5">
        <w:rPr>
          <w:lang w:val="ru-RU"/>
        </w:rPr>
        <w:t>Хмм</w:t>
      </w:r>
      <w:proofErr w:type="spellEnd"/>
    </w:p>
    <w:p w14:paraId="59DF664C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(22:38):</w:t>
      </w:r>
    </w:p>
    <w:p w14:paraId="6A64638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(23 </w:t>
      </w:r>
      <w:proofErr w:type="spellStart"/>
      <w:r w:rsidRPr="00FB34D5">
        <w:rPr>
          <w:lang w:val="ru-RU"/>
        </w:rPr>
        <w:t>April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at</w:t>
      </w:r>
      <w:proofErr w:type="spellEnd"/>
      <w:r w:rsidRPr="00FB34D5">
        <w:rPr>
          <w:lang w:val="ru-RU"/>
        </w:rPr>
        <w:t xml:space="preserve"> 22:31):</w:t>
      </w:r>
    </w:p>
    <w:p w14:paraId="284A02F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есть вариант поступить </w:t>
      </w:r>
      <w:proofErr w:type="gramStart"/>
      <w:r w:rsidRPr="00FB34D5">
        <w:rPr>
          <w:lang w:val="ru-RU"/>
        </w:rPr>
        <w:t>по другому</w:t>
      </w:r>
      <w:proofErr w:type="gramEnd"/>
      <w:r w:rsidRPr="00FB34D5">
        <w:rPr>
          <w:lang w:val="ru-RU"/>
        </w:rPr>
        <w:t xml:space="preserve">: шагать от </w:t>
      </w:r>
      <w:proofErr w:type="spellStart"/>
      <w:r w:rsidRPr="00FB34D5">
        <w:rPr>
          <w:lang w:val="ru-RU"/>
        </w:rPr>
        <w:t>компонентовн</w:t>
      </w:r>
      <w:proofErr w:type="spellEnd"/>
      <w:r w:rsidRPr="00FB34D5">
        <w:rPr>
          <w:lang w:val="ru-RU"/>
        </w:rPr>
        <w:t>-р: у нас есть бот, сайт и БД</w:t>
      </w:r>
    </w:p>
    <w:p w14:paraId="3A5F781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поэтому интеграция отдельно</w:t>
      </w:r>
    </w:p>
    <w:p w14:paraId="7B8E1DEE" w14:textId="77777777" w:rsidR="00FB34D5" w:rsidRPr="00FB34D5" w:rsidRDefault="00FB34D5" w:rsidP="00FB34D5">
      <w:pPr>
        <w:rPr>
          <w:lang w:val="ru-RU"/>
        </w:rPr>
      </w:pPr>
    </w:p>
    <w:p w14:paraId="161F3A0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(22:38):</w:t>
      </w:r>
    </w:p>
    <w:p w14:paraId="4702277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Ну </w:t>
      </w:r>
      <w:proofErr w:type="spellStart"/>
      <w:r w:rsidRPr="00FB34D5">
        <w:rPr>
          <w:lang w:val="ru-RU"/>
        </w:rPr>
        <w:t>окей</w:t>
      </w:r>
      <w:proofErr w:type="spellEnd"/>
    </w:p>
    <w:p w14:paraId="38AFC80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(22:38):</w:t>
      </w:r>
    </w:p>
    <w:p w14:paraId="4A9AAF2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общем будет интеграция</w:t>
      </w:r>
    </w:p>
    <w:p w14:paraId="2B3E64D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2. документация</w:t>
      </w:r>
    </w:p>
    <w:p w14:paraId="13AFD870" w14:textId="77777777" w:rsidR="00FB34D5" w:rsidRPr="00FB34D5" w:rsidRDefault="00FB34D5" w:rsidP="00FB34D5">
      <w:pPr>
        <w:rPr>
          <w:lang w:val="ru-RU"/>
        </w:rPr>
      </w:pPr>
    </w:p>
    <w:p w14:paraId="5C0F00F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предлагаю добавить, но объединить</w:t>
      </w:r>
    </w:p>
    <w:p w14:paraId="46A54AD1" w14:textId="77777777" w:rsidR="00FB34D5" w:rsidRPr="00FB34D5" w:rsidRDefault="00FB34D5" w:rsidP="00FB34D5">
      <w:pPr>
        <w:rPr>
          <w:lang w:val="ru-RU"/>
        </w:rPr>
      </w:pPr>
    </w:p>
    <w:p w14:paraId="4E33FF27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т.е.</w:t>
      </w:r>
      <w:proofErr w:type="gramEnd"/>
      <w:r w:rsidRPr="00FB34D5">
        <w:rPr>
          <w:lang w:val="ru-RU"/>
        </w:rPr>
        <w:t xml:space="preserve"> не писать для каждого дока</w:t>
      </w:r>
    </w:p>
    <w:p w14:paraId="3BD06318" w14:textId="77777777" w:rsidR="00FB34D5" w:rsidRPr="00FB34D5" w:rsidRDefault="00FB34D5" w:rsidP="00FB34D5">
      <w:pPr>
        <w:rPr>
          <w:lang w:val="ru-RU"/>
        </w:rPr>
      </w:pPr>
    </w:p>
    <w:p w14:paraId="4476671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 в целом</w:t>
      </w:r>
    </w:p>
    <w:p w14:paraId="0D5D88E4" w14:textId="77777777" w:rsidR="00FB34D5" w:rsidRPr="00FB34D5" w:rsidRDefault="00FB34D5" w:rsidP="00FB34D5">
      <w:pPr>
        <w:rPr>
          <w:lang w:val="ru-RU"/>
        </w:rPr>
      </w:pPr>
    </w:p>
    <w:p w14:paraId="58595AC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(22:40):</w:t>
      </w:r>
    </w:p>
    <w:p w14:paraId="76FBACB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Предположим</w:t>
      </w:r>
    </w:p>
    <w:p w14:paraId="301D4245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(22:40):</w:t>
      </w:r>
    </w:p>
    <w:p w14:paraId="6D8412A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пока что так</w:t>
      </w:r>
    </w:p>
    <w:p w14:paraId="7ECB81D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собрание завершаем, жду от </w:t>
      </w:r>
      <w:proofErr w:type="spellStart"/>
      <w:r w:rsidRPr="00FB34D5">
        <w:rPr>
          <w:lang w:val="ru-RU"/>
        </w:rPr>
        <w:t>миши</w:t>
      </w:r>
      <w:proofErr w:type="spellEnd"/>
      <w:r w:rsidRPr="00FB34D5">
        <w:rPr>
          <w:lang w:val="ru-RU"/>
        </w:rPr>
        <w:t xml:space="preserve"> примера анкеты для правок</w:t>
      </w:r>
    </w:p>
    <w:p w14:paraId="6041809A" w14:textId="77777777" w:rsidR="00FB34D5" w:rsidRPr="00FB34D5" w:rsidRDefault="00FB34D5" w:rsidP="00FB34D5">
      <w:pPr>
        <w:rPr>
          <w:lang w:val="ru-RU"/>
        </w:rPr>
      </w:pPr>
    </w:p>
    <w:p w14:paraId="4BEF904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завтра во сколько собираемся?</w:t>
      </w:r>
    </w:p>
    <w:p w14:paraId="407DCE34" w14:textId="77777777" w:rsidR="00FB34D5" w:rsidRPr="00FB34D5" w:rsidRDefault="00FB34D5" w:rsidP="00FB34D5">
      <w:pPr>
        <w:rPr>
          <w:lang w:val="ru-RU"/>
        </w:rPr>
      </w:pPr>
    </w:p>
    <w:p w14:paraId="355C6A65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(22:41):</w:t>
      </w:r>
    </w:p>
    <w:p w14:paraId="356A85C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утром лучше</w:t>
      </w:r>
    </w:p>
    <w:p w14:paraId="529BCC8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чтобы успеть все сделать</w:t>
      </w:r>
    </w:p>
    <w:p w14:paraId="3E026D0D" w14:textId="77777777" w:rsidR="00FB34D5" w:rsidRPr="00FB34D5" w:rsidRDefault="00FB34D5" w:rsidP="00FB34D5">
      <w:pPr>
        <w:rPr>
          <w:lang w:val="ru-RU"/>
        </w:rPr>
      </w:pPr>
    </w:p>
    <w:p w14:paraId="7E1E57E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(22:42):</w:t>
      </w:r>
    </w:p>
    <w:p w14:paraId="6D1FEE8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в принципе не против, но тогда не долго, я в первую половину дня на работе</w:t>
      </w:r>
    </w:p>
    <w:p w14:paraId="7D0E52D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Отлынивать могу не больше часа</w:t>
      </w:r>
    </w:p>
    <w:p w14:paraId="298CB296" w14:textId="77777777" w:rsidR="00FB34D5" w:rsidRPr="00FB34D5" w:rsidRDefault="00FB34D5" w:rsidP="00FB34D5">
      <w:pPr>
        <w:rPr>
          <w:lang w:val="ru-RU"/>
        </w:rPr>
      </w:pPr>
    </w:p>
    <w:p w14:paraId="15ABEC0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(22:43):</w:t>
      </w:r>
    </w:p>
    <w:p w14:paraId="7F8B741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тоже завтра весь день работе</w:t>
      </w:r>
    </w:p>
    <w:p w14:paraId="23F2114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мы можем даже лично все обсуждать</w:t>
      </w:r>
    </w:p>
    <w:p w14:paraId="188E29DD" w14:textId="77777777" w:rsidR="00FB34D5" w:rsidRPr="00FB34D5" w:rsidRDefault="00FB34D5" w:rsidP="00FB34D5">
      <w:pPr>
        <w:rPr>
          <w:lang w:val="ru-RU"/>
        </w:rPr>
      </w:pPr>
    </w:p>
    <w:p w14:paraId="20E8BEE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(22:43):</w:t>
      </w:r>
    </w:p>
    <w:p w14:paraId="1BF17A6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тогда в жизни не задокументирую))</w:t>
      </w:r>
    </w:p>
    <w:p w14:paraId="19F2191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(22:43):</w:t>
      </w:r>
    </w:p>
    <w:p w14:paraId="77B84B8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)))</w:t>
      </w:r>
    </w:p>
    <w:p w14:paraId="7435AC1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(22:44):</w:t>
      </w:r>
    </w:p>
    <w:p w14:paraId="4A18D85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во сколько тогда?</w:t>
      </w:r>
    </w:p>
    <w:p w14:paraId="36302233" w14:textId="77777777" w:rsidR="00FB34D5" w:rsidRPr="00FB34D5" w:rsidRDefault="00FB34D5" w:rsidP="00FB34D5">
      <w:r w:rsidRPr="00FB34D5">
        <w:t>Mikhail Ivanov (22:44):</w:t>
      </w:r>
    </w:p>
    <w:p w14:paraId="6F9CD8E3" w14:textId="77777777" w:rsidR="00FB34D5" w:rsidRPr="00FB34D5" w:rsidRDefault="00FB34D5" w:rsidP="00FB34D5">
      <w:r w:rsidRPr="00FB34D5">
        <w:rPr>
          <w:lang w:val="ru-RU"/>
        </w:rPr>
        <w:t>После</w:t>
      </w:r>
      <w:r w:rsidRPr="00FB34D5">
        <w:t xml:space="preserve"> 10</w:t>
      </w:r>
    </w:p>
    <w:p w14:paraId="6F397EEA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(22:44):</w:t>
      </w:r>
    </w:p>
    <w:p w14:paraId="0BC6B9FE" w14:textId="77777777" w:rsidR="00FB34D5" w:rsidRPr="00FB34D5" w:rsidRDefault="00FB34D5" w:rsidP="00FB34D5">
      <w:r w:rsidRPr="00FB34D5">
        <w:rPr>
          <w:lang w:val="ru-RU"/>
        </w:rPr>
        <w:t>с</w:t>
      </w:r>
      <w:r w:rsidRPr="00FB34D5">
        <w:t xml:space="preserve"> 10:30</w:t>
      </w:r>
    </w:p>
    <w:p w14:paraId="61D9F6CD" w14:textId="77777777" w:rsidR="00FB34D5" w:rsidRPr="00FB34D5" w:rsidRDefault="00FB34D5" w:rsidP="00FB34D5">
      <w:r w:rsidRPr="00FB34D5">
        <w:t>Mikhail Ivanov (22:44):</w:t>
      </w:r>
    </w:p>
    <w:p w14:paraId="01DDF2CA" w14:textId="77777777" w:rsidR="00FB34D5" w:rsidRPr="00FB34D5" w:rsidRDefault="00FB34D5" w:rsidP="00FB34D5">
      <w:r w:rsidRPr="00FB34D5">
        <w:rPr>
          <w:lang w:val="ru-RU"/>
        </w:rPr>
        <w:t>Сойдёт</w:t>
      </w:r>
    </w:p>
    <w:p w14:paraId="3AB7DA78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(22:44):</w:t>
      </w:r>
    </w:p>
    <w:p w14:paraId="3A44F215" w14:textId="48E5F96F" w:rsidR="00FB34D5" w:rsidRPr="00FB34D5" w:rsidRDefault="00FB34D5" w:rsidP="00FB34D5">
      <w:r w:rsidRPr="00FB34D5">
        <w:t>@</w:t>
      </w:r>
      <w:proofErr w:type="spellStart"/>
      <w:r w:rsidRPr="00FB34D5">
        <w:t>kndsrufeuk</w:t>
      </w:r>
      <w:proofErr w:type="spellEnd"/>
      <w:r w:rsidRPr="00FB34D5">
        <w:t xml:space="preserve"> </w:t>
      </w:r>
      <w:r w:rsidRPr="00FB34D5">
        <w:rPr>
          <w:lang w:val="ru-RU"/>
        </w:rPr>
        <w:t>устр</w:t>
      </w:r>
      <w:r w:rsidR="008E4DB1">
        <w:rPr>
          <w:lang w:val="ru-RU"/>
        </w:rPr>
        <w:t>а</w:t>
      </w:r>
      <w:r w:rsidRPr="00FB34D5">
        <w:rPr>
          <w:lang w:val="ru-RU"/>
        </w:rPr>
        <w:t>ивает</w:t>
      </w:r>
      <w:r w:rsidRPr="00FB34D5">
        <w:t>?</w:t>
      </w:r>
    </w:p>
    <w:p w14:paraId="0207DADC" w14:textId="77777777" w:rsidR="00FB34D5" w:rsidRPr="00FB34D5" w:rsidRDefault="00FB34D5" w:rsidP="00FB34D5">
      <w:r w:rsidRPr="00FB34D5">
        <w:t xml:space="preserve">Nikita </w:t>
      </w:r>
      <w:proofErr w:type="spellStart"/>
      <w:r w:rsidRPr="00FB34D5">
        <w:t>Kharlashko</w:t>
      </w:r>
      <w:proofErr w:type="spellEnd"/>
      <w:r w:rsidRPr="00FB34D5">
        <w:t xml:space="preserve"> (22:45):</w:t>
      </w:r>
    </w:p>
    <w:p w14:paraId="0263EB7D" w14:textId="77777777" w:rsidR="00FB34D5" w:rsidRPr="00FB34D5" w:rsidRDefault="00FB34D5" w:rsidP="00FB34D5">
      <w:r w:rsidRPr="00FB34D5">
        <w:rPr>
          <w:lang w:val="ru-RU"/>
        </w:rPr>
        <w:t>да</w:t>
      </w:r>
    </w:p>
    <w:p w14:paraId="4E4DCB6A" w14:textId="77777777" w:rsidR="00FB34D5" w:rsidRPr="00FB34D5" w:rsidRDefault="00FB34D5" w:rsidP="00FB34D5">
      <w:r w:rsidRPr="00FB34D5">
        <w:lastRenderedPageBreak/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(22:45):</w:t>
      </w:r>
    </w:p>
    <w:p w14:paraId="19A76F0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475A4E2F" w14:textId="77777777" w:rsidR="00FB34D5" w:rsidRPr="00FB34D5" w:rsidRDefault="00FB34D5" w:rsidP="00FB34D5">
      <w:pPr>
        <w:rPr>
          <w:lang w:val="ru-RU"/>
        </w:rPr>
      </w:pPr>
    </w:p>
    <w:p w14:paraId="6E762C3A" w14:textId="21C787BC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третью </w:t>
      </w:r>
      <w:proofErr w:type="gramStart"/>
      <w:r w:rsidRPr="00FB34D5">
        <w:rPr>
          <w:lang w:val="ru-RU"/>
        </w:rPr>
        <w:t>мы наверное</w:t>
      </w:r>
      <w:proofErr w:type="gramEnd"/>
      <w:r w:rsidRPr="00FB34D5">
        <w:rPr>
          <w:lang w:val="ru-RU"/>
        </w:rPr>
        <w:t xml:space="preserve"> не впи</w:t>
      </w:r>
      <w:r w:rsidR="008E4DB1">
        <w:rPr>
          <w:lang w:val="ru-RU"/>
        </w:rPr>
        <w:t>х</w:t>
      </w:r>
      <w:r w:rsidRPr="00FB34D5">
        <w:rPr>
          <w:lang w:val="ru-RU"/>
        </w:rPr>
        <w:t>нём уже да?</w:t>
      </w:r>
    </w:p>
    <w:p w14:paraId="468B8E07" w14:textId="77777777" w:rsidR="00FB34D5" w:rsidRPr="00FB34D5" w:rsidRDefault="00FB34D5" w:rsidP="00FB34D5">
      <w:pPr>
        <w:rPr>
          <w:lang w:val="ru-RU"/>
        </w:rPr>
      </w:pPr>
    </w:p>
    <w:p w14:paraId="72D47E2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(22:45):</w:t>
      </w:r>
    </w:p>
    <w:p w14:paraId="5CF98A2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если только как сегодня</w:t>
      </w:r>
    </w:p>
    <w:p w14:paraId="6C367D5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часов в 10 вечера</w:t>
      </w:r>
    </w:p>
    <w:p w14:paraId="01737E20" w14:textId="77777777" w:rsidR="00FB34D5" w:rsidRPr="00FB34D5" w:rsidRDefault="00FB34D5" w:rsidP="00FB34D5">
      <w:pPr>
        <w:rPr>
          <w:lang w:val="ru-RU"/>
        </w:rPr>
      </w:pPr>
    </w:p>
    <w:p w14:paraId="46BA4D7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(22:45):</w:t>
      </w:r>
    </w:p>
    <w:p w14:paraId="743BB9A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надо же ещё пилить всё остальное</w:t>
      </w:r>
    </w:p>
    <w:p w14:paraId="324D5F8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презентация</w:t>
      </w:r>
    </w:p>
    <w:p w14:paraId="5D55C82E" w14:textId="77777777" w:rsidR="00FB34D5" w:rsidRPr="00FB34D5" w:rsidRDefault="00FB34D5" w:rsidP="00FB34D5">
      <w:pPr>
        <w:rPr>
          <w:lang w:val="ru-RU"/>
        </w:rPr>
      </w:pPr>
    </w:p>
    <w:p w14:paraId="3EED714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доки</w:t>
      </w:r>
    </w:p>
    <w:p w14:paraId="361F0E67" w14:textId="77777777" w:rsidR="00FB34D5" w:rsidRPr="00FB34D5" w:rsidRDefault="00FB34D5" w:rsidP="00FB34D5">
      <w:pPr>
        <w:rPr>
          <w:lang w:val="ru-RU"/>
        </w:rPr>
      </w:pPr>
    </w:p>
    <w:p w14:paraId="607850F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(22:46):</w:t>
      </w:r>
    </w:p>
    <w:p w14:paraId="02C6315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если только </w:t>
      </w:r>
      <w:proofErr w:type="spellStart"/>
      <w:r w:rsidRPr="00FB34D5">
        <w:rPr>
          <w:lang w:val="ru-RU"/>
        </w:rPr>
        <w:t>еще</w:t>
      </w:r>
      <w:proofErr w:type="spellEnd"/>
      <w:r w:rsidRPr="00FB34D5">
        <w:rPr>
          <w:lang w:val="ru-RU"/>
        </w:rPr>
        <w:t xml:space="preserve"> обсудить </w:t>
      </w:r>
      <w:proofErr w:type="gramStart"/>
      <w:r w:rsidRPr="00FB34D5">
        <w:rPr>
          <w:lang w:val="ru-RU"/>
        </w:rPr>
        <w:t>что то</w:t>
      </w:r>
      <w:proofErr w:type="gramEnd"/>
      <w:r w:rsidRPr="00FB34D5">
        <w:rPr>
          <w:lang w:val="ru-RU"/>
        </w:rPr>
        <w:t xml:space="preserve"> небольшое</w:t>
      </w:r>
    </w:p>
    <w:p w14:paraId="0860109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завтра если что решим</w:t>
      </w:r>
    </w:p>
    <w:p w14:paraId="6868D129" w14:textId="77777777" w:rsidR="00FB34D5" w:rsidRPr="00FB34D5" w:rsidRDefault="00FB34D5" w:rsidP="00FB34D5">
      <w:pPr>
        <w:rPr>
          <w:lang w:val="ru-RU"/>
        </w:rPr>
      </w:pPr>
    </w:p>
    <w:p w14:paraId="182D091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(22:46):</w:t>
      </w:r>
    </w:p>
    <w:p w14:paraId="12C2CE44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566FB36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Миша, жду анкету</w:t>
      </w:r>
    </w:p>
    <w:p w14:paraId="16439406" w14:textId="77777777" w:rsidR="00FB34D5" w:rsidRPr="00FB34D5" w:rsidRDefault="00FB34D5" w:rsidP="00FB34D5">
      <w:pPr>
        <w:rPr>
          <w:lang w:val="ru-RU"/>
        </w:rPr>
      </w:pPr>
    </w:p>
    <w:p w14:paraId="399276D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Она будет тут скоро</w:t>
      </w:r>
    </w:p>
    <w:p w14:paraId="42E59C40" w14:textId="77777777" w:rsidR="00FB34D5" w:rsidRPr="00FB34D5" w:rsidRDefault="00FB34D5" w:rsidP="00FB34D5">
      <w:pPr>
        <w:rPr>
          <w:lang w:val="ru-RU"/>
        </w:rPr>
      </w:pPr>
    </w:p>
    <w:p w14:paraId="7DA8190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(22:47):</w:t>
      </w:r>
    </w:p>
    <w:p w14:paraId="34D5940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а от меня и Никиты сейчас </w:t>
      </w:r>
      <w:proofErr w:type="gramStart"/>
      <w:r w:rsidRPr="00FB34D5">
        <w:rPr>
          <w:lang w:val="ru-RU"/>
        </w:rPr>
        <w:t>что то</w:t>
      </w:r>
      <w:proofErr w:type="gramEnd"/>
      <w:r w:rsidRPr="00FB34D5">
        <w:rPr>
          <w:lang w:val="ru-RU"/>
        </w:rPr>
        <w:t xml:space="preserve"> требуется?</w:t>
      </w:r>
    </w:p>
    <w:p w14:paraId="009C08D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(22:47):</w:t>
      </w:r>
    </w:p>
    <w:p w14:paraId="7D0BDA1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Мы сами расставим старые</w:t>
      </w:r>
    </w:p>
    <w:p w14:paraId="4ABAE18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оценки</w:t>
      </w:r>
    </w:p>
    <w:p w14:paraId="7E6BB5F6" w14:textId="77777777" w:rsidR="00FB34D5" w:rsidRPr="00FB34D5" w:rsidRDefault="00FB34D5" w:rsidP="00FB34D5">
      <w:pPr>
        <w:rPr>
          <w:lang w:val="ru-RU"/>
        </w:rPr>
      </w:pPr>
    </w:p>
    <w:p w14:paraId="0530931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</w:t>
      </w:r>
    </w:p>
    <w:p w14:paraId="33884CA6" w14:textId="77777777" w:rsidR="00FB34D5" w:rsidRPr="00FB34D5" w:rsidRDefault="00FB34D5" w:rsidP="00FB34D5">
      <w:pPr>
        <w:rPr>
          <w:lang w:val="ru-RU"/>
        </w:rPr>
      </w:pPr>
    </w:p>
    <w:p w14:paraId="0EF14DF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вы можете быть свободны пока что</w:t>
      </w:r>
    </w:p>
    <w:p w14:paraId="5A494935" w14:textId="77777777" w:rsidR="00FB34D5" w:rsidRPr="00FB34D5" w:rsidRDefault="00FB34D5" w:rsidP="00FB34D5">
      <w:pPr>
        <w:rPr>
          <w:lang w:val="ru-RU"/>
        </w:rPr>
      </w:pPr>
    </w:p>
    <w:p w14:paraId="488A6AD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только анкеты как будут готовы: заполните</w:t>
      </w:r>
    </w:p>
    <w:p w14:paraId="0131AC3A" w14:textId="77777777" w:rsidR="00FB34D5" w:rsidRPr="00FB34D5" w:rsidRDefault="00FB34D5" w:rsidP="00FB34D5">
      <w:pPr>
        <w:rPr>
          <w:lang w:val="ru-RU"/>
        </w:rPr>
      </w:pPr>
    </w:p>
    <w:p w14:paraId="69A8D2A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чтоб в 10:30 они тут были</w:t>
      </w:r>
    </w:p>
    <w:p w14:paraId="0CA76476" w14:textId="77777777" w:rsidR="00FB34D5" w:rsidRPr="00FB34D5" w:rsidRDefault="00FB34D5" w:rsidP="00FB34D5">
      <w:pPr>
        <w:rPr>
          <w:lang w:val="ru-RU"/>
        </w:rPr>
      </w:pPr>
    </w:p>
    <w:p w14:paraId="0CC5BC7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(22:48):</w:t>
      </w:r>
    </w:p>
    <w:p w14:paraId="18DCD50A" w14:textId="7F87E9A0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 вот норм?</w:t>
      </w:r>
    </w:p>
    <w:p w14:paraId="6AE59B0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(22:49):</w:t>
      </w:r>
    </w:p>
    <w:p w14:paraId="05783BF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монетизацию потерял</w:t>
      </w:r>
    </w:p>
    <w:p w14:paraId="70A090F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(22:49):</w:t>
      </w:r>
    </w:p>
    <w:p w14:paraId="5AE5928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Упс</w:t>
      </w:r>
    </w:p>
    <w:p w14:paraId="3433B77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(22:49):</w:t>
      </w:r>
    </w:p>
    <w:p w14:paraId="3F110E7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она есть и </w:t>
      </w:r>
      <w:proofErr w:type="gramStart"/>
      <w:r w:rsidRPr="00FB34D5">
        <w:rPr>
          <w:lang w:val="ru-RU"/>
        </w:rPr>
        <w:t>в боте</w:t>
      </w:r>
      <w:proofErr w:type="gramEnd"/>
      <w:r w:rsidRPr="00FB34D5">
        <w:rPr>
          <w:lang w:val="ru-RU"/>
        </w:rPr>
        <w:t xml:space="preserve"> и на сайте</w:t>
      </w:r>
    </w:p>
    <w:p w14:paraId="0C64CFB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(22:49):</w:t>
      </w:r>
    </w:p>
    <w:p w14:paraId="128142DA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так</w:t>
      </w:r>
      <w:proofErr w:type="gramEnd"/>
      <w:r w:rsidRPr="00FB34D5">
        <w:rPr>
          <w:lang w:val="ru-RU"/>
        </w:rPr>
        <w:t xml:space="preserve"> а что лучше</w:t>
      </w:r>
    </w:p>
    <w:p w14:paraId="03EE4E7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тестирование или отладка</w:t>
      </w:r>
    </w:p>
    <w:p w14:paraId="6845A1BE" w14:textId="77777777" w:rsidR="00FB34D5" w:rsidRPr="00FB34D5" w:rsidRDefault="00FB34D5" w:rsidP="00FB34D5">
      <w:pPr>
        <w:rPr>
          <w:lang w:val="ru-RU"/>
        </w:rPr>
      </w:pPr>
    </w:p>
    <w:p w14:paraId="525AE6C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просто нам нужно ведь не только </w:t>
      </w:r>
      <w:proofErr w:type="spellStart"/>
      <w:r w:rsidRPr="00FB34D5">
        <w:rPr>
          <w:lang w:val="ru-RU"/>
        </w:rPr>
        <w:t>протестить</w:t>
      </w:r>
      <w:proofErr w:type="spellEnd"/>
    </w:p>
    <w:p w14:paraId="0454BB63" w14:textId="77777777" w:rsidR="00FB34D5" w:rsidRPr="00FB34D5" w:rsidRDefault="00FB34D5" w:rsidP="00FB34D5">
      <w:pPr>
        <w:rPr>
          <w:lang w:val="ru-RU"/>
        </w:rPr>
      </w:pPr>
    </w:p>
    <w:p w14:paraId="41A57CF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и исправить ошибки</w:t>
      </w:r>
    </w:p>
    <w:p w14:paraId="04B6D0F8" w14:textId="77777777" w:rsidR="00FB34D5" w:rsidRPr="00FB34D5" w:rsidRDefault="00FB34D5" w:rsidP="00FB34D5">
      <w:pPr>
        <w:rPr>
          <w:lang w:val="ru-RU"/>
        </w:rPr>
      </w:pPr>
    </w:p>
    <w:p w14:paraId="747B5C0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или это входит в реализацию?</w:t>
      </w:r>
    </w:p>
    <w:p w14:paraId="3B86A9F9" w14:textId="77777777" w:rsidR="00FB34D5" w:rsidRPr="00FB34D5" w:rsidRDefault="00FB34D5" w:rsidP="00FB34D5">
      <w:pPr>
        <w:rPr>
          <w:lang w:val="ru-RU"/>
        </w:rPr>
      </w:pPr>
    </w:p>
    <w:p w14:paraId="38339418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(22:50):</w:t>
      </w:r>
    </w:p>
    <w:p w14:paraId="2DC5200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считаю отладку частью разработки</w:t>
      </w:r>
    </w:p>
    <w:p w14:paraId="7E69A48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*реализации</w:t>
      </w:r>
    </w:p>
    <w:p w14:paraId="35DA7510" w14:textId="77777777" w:rsidR="00FB34D5" w:rsidRPr="00FB34D5" w:rsidRDefault="00FB34D5" w:rsidP="00FB34D5">
      <w:pPr>
        <w:rPr>
          <w:lang w:val="ru-RU"/>
        </w:rPr>
      </w:pPr>
    </w:p>
    <w:p w14:paraId="18C9B75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(22:50):</w:t>
      </w:r>
    </w:p>
    <w:p w14:paraId="0D8C2861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</w:t>
      </w:r>
      <w:proofErr w:type="spellEnd"/>
    </w:p>
    <w:p w14:paraId="54F5D08D" w14:textId="66E08FFC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нужно просто заранее это выяснит</w:t>
      </w:r>
      <w:r w:rsidR="008E4DB1">
        <w:rPr>
          <w:lang w:val="ru-RU"/>
        </w:rPr>
        <w:t>ь</w:t>
      </w:r>
    </w:p>
    <w:p w14:paraId="754E9DB7" w14:textId="77777777" w:rsidR="00FB34D5" w:rsidRPr="00FB34D5" w:rsidRDefault="00FB34D5" w:rsidP="00FB34D5">
      <w:pPr>
        <w:rPr>
          <w:lang w:val="ru-RU"/>
        </w:rPr>
      </w:pPr>
    </w:p>
    <w:p w14:paraId="6405764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(22:55):</w:t>
      </w:r>
    </w:p>
    <w:p w14:paraId="40978B49" w14:textId="5000AC69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Общая анкета.xlsx12 KB </w:t>
      </w:r>
    </w:p>
    <w:p w14:paraId="10C75546" w14:textId="77777777" w:rsidR="00FB34D5" w:rsidRPr="00FB34D5" w:rsidRDefault="00FB34D5" w:rsidP="00FB34D5">
      <w:pPr>
        <w:rPr>
          <w:lang w:val="ru-RU"/>
        </w:rPr>
      </w:pPr>
    </w:p>
    <w:p w14:paraId="4A1F2B88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(22:57):</w:t>
      </w:r>
    </w:p>
    <w:p w14:paraId="28D5D6B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  <w:r w:rsidRPr="00FB34D5">
        <w:rPr>
          <w:lang w:val="ru-RU"/>
        </w:rPr>
        <w:t xml:space="preserve">, чуток </w:t>
      </w:r>
      <w:proofErr w:type="spellStart"/>
      <w:r w:rsidRPr="00FB34D5">
        <w:rPr>
          <w:lang w:val="ru-RU"/>
        </w:rPr>
        <w:t>подредачу</w:t>
      </w:r>
      <w:proofErr w:type="spellEnd"/>
      <w:r w:rsidRPr="00FB34D5">
        <w:rPr>
          <w:lang w:val="ru-RU"/>
        </w:rPr>
        <w:t xml:space="preserve"> + выложу персональные</w:t>
      </w:r>
    </w:p>
    <w:p w14:paraId="2E9B5AA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минут 10</w:t>
      </w:r>
    </w:p>
    <w:p w14:paraId="18F0FA7B" w14:textId="77777777" w:rsidR="00FB34D5" w:rsidRPr="00FB34D5" w:rsidRDefault="00FB34D5" w:rsidP="00FB34D5">
      <w:pPr>
        <w:rPr>
          <w:lang w:val="ru-RU"/>
        </w:rPr>
      </w:pPr>
    </w:p>
    <w:p w14:paraId="6FC5FD4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вот так примерно. норм?</w:t>
      </w:r>
    </w:p>
    <w:p w14:paraId="19934ACB" w14:textId="77777777" w:rsidR="00FB34D5" w:rsidRPr="00FB34D5" w:rsidRDefault="00FB34D5" w:rsidP="00FB34D5">
      <w:pPr>
        <w:rPr>
          <w:lang w:val="ru-RU"/>
        </w:rPr>
      </w:pPr>
    </w:p>
    <w:p w14:paraId="42A8FCBA" w14:textId="77777777" w:rsidR="00FB34D5" w:rsidRPr="00FB34D5" w:rsidRDefault="00FB34D5" w:rsidP="00FB34D5">
      <w:r w:rsidRPr="00FB34D5">
        <w:t>Mikhail Ivanov (23:02):</w:t>
      </w:r>
    </w:p>
    <w:p w14:paraId="67F44123" w14:textId="77777777" w:rsidR="00FB34D5" w:rsidRPr="00FB34D5" w:rsidRDefault="00FB34D5" w:rsidP="00FB34D5">
      <w:r w:rsidRPr="00FB34D5">
        <w:rPr>
          <w:lang w:val="ru-RU"/>
        </w:rPr>
        <w:t>Вполне</w:t>
      </w:r>
    </w:p>
    <w:p w14:paraId="2073C631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(23:12):</w:t>
      </w:r>
    </w:p>
    <w:p w14:paraId="1486FD8D" w14:textId="77777777" w:rsidR="00FB34D5" w:rsidRPr="00FB34D5" w:rsidRDefault="00FB34D5" w:rsidP="00FB34D5">
      <w:r w:rsidRPr="00FB34D5">
        <w:rPr>
          <w:lang w:val="ru-RU"/>
        </w:rPr>
        <w:t>Анкета</w:t>
      </w:r>
      <w:r w:rsidRPr="00FB34D5">
        <w:t xml:space="preserve"> </w:t>
      </w:r>
      <w:r w:rsidRPr="00FB34D5">
        <w:rPr>
          <w:lang w:val="ru-RU"/>
        </w:rPr>
        <w:t>Иванов</w:t>
      </w:r>
      <w:r w:rsidRPr="00FB34D5">
        <w:t>.xlsx7 KB • Download</w:t>
      </w:r>
      <w:r w:rsidRPr="00FB34D5">
        <w:rPr>
          <w:lang w:val="ru-RU"/>
        </w:rPr>
        <w:t>Анкета</w:t>
      </w:r>
      <w:r w:rsidRPr="00FB34D5">
        <w:t xml:space="preserve"> </w:t>
      </w:r>
      <w:r w:rsidRPr="00FB34D5">
        <w:rPr>
          <w:lang w:val="ru-RU"/>
        </w:rPr>
        <w:t>Болотов</w:t>
      </w:r>
      <w:r w:rsidRPr="00FB34D5">
        <w:t>.xlsx7 KB • Download</w:t>
      </w:r>
      <w:r w:rsidRPr="00FB34D5">
        <w:rPr>
          <w:lang w:val="ru-RU"/>
        </w:rPr>
        <w:t>Анкета</w:t>
      </w:r>
      <w:r w:rsidRPr="00FB34D5">
        <w:t xml:space="preserve"> </w:t>
      </w:r>
      <w:proofErr w:type="spellStart"/>
      <w:r w:rsidRPr="00FB34D5">
        <w:rPr>
          <w:lang w:val="ru-RU"/>
        </w:rPr>
        <w:t>Харлашко</w:t>
      </w:r>
      <w:proofErr w:type="spellEnd"/>
      <w:r w:rsidRPr="00FB34D5">
        <w:t>.xlsx7 KB • Download</w:t>
      </w:r>
      <w:r w:rsidRPr="00FB34D5">
        <w:rPr>
          <w:lang w:val="ru-RU"/>
        </w:rPr>
        <w:t>Анкета</w:t>
      </w:r>
      <w:r w:rsidRPr="00FB34D5">
        <w:t xml:space="preserve"> </w:t>
      </w:r>
      <w:r w:rsidRPr="00FB34D5">
        <w:rPr>
          <w:lang w:val="ru-RU"/>
        </w:rPr>
        <w:t>Коковин</w:t>
      </w:r>
      <w:r w:rsidRPr="00FB34D5">
        <w:t>.xlsx7 KB • Download</w:t>
      </w:r>
    </w:p>
    <w:p w14:paraId="19B9C31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разбирайте</w:t>
      </w:r>
    </w:p>
    <w:p w14:paraId="067E4464" w14:textId="77777777" w:rsidR="00FB34D5" w:rsidRPr="00FB34D5" w:rsidRDefault="00FB34D5" w:rsidP="00FB34D5">
      <w:pPr>
        <w:rPr>
          <w:lang w:val="ru-RU"/>
        </w:rPr>
      </w:pPr>
    </w:p>
    <w:p w14:paraId="35126D8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пропускам и странным значениям не пугайтесь</w:t>
      </w:r>
    </w:p>
    <w:p w14:paraId="1F0156B3" w14:textId="77777777" w:rsidR="00FB34D5" w:rsidRPr="00FB34D5" w:rsidRDefault="00FB34D5" w:rsidP="00FB34D5">
      <w:pPr>
        <w:rPr>
          <w:lang w:val="ru-RU"/>
        </w:rPr>
      </w:pPr>
    </w:p>
    <w:p w14:paraId="1167C56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расставлял субъективно, что где мне казалось будет применимо</w:t>
      </w:r>
    </w:p>
    <w:p w14:paraId="550CD8FB" w14:textId="77777777" w:rsidR="00FB34D5" w:rsidRPr="00FB34D5" w:rsidRDefault="00FB34D5" w:rsidP="00FB34D5">
      <w:pPr>
        <w:rPr>
          <w:lang w:val="ru-RU"/>
        </w:rPr>
      </w:pPr>
    </w:p>
    <w:p w14:paraId="68ED09D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В колонке собрание 2 прошу писать прямо значение, а не изменение, как на парах/в </w:t>
      </w:r>
      <w:proofErr w:type="spellStart"/>
      <w:r w:rsidRPr="00FB34D5">
        <w:rPr>
          <w:lang w:val="ru-RU"/>
        </w:rPr>
        <w:t>гугле</w:t>
      </w:r>
      <w:proofErr w:type="spellEnd"/>
      <w:r w:rsidRPr="00FB34D5">
        <w:rPr>
          <w:lang w:val="ru-RU"/>
        </w:rPr>
        <w:t xml:space="preserve"> показывают</w:t>
      </w:r>
    </w:p>
    <w:p w14:paraId="689F9C8D" w14:textId="77777777" w:rsidR="00FB34D5" w:rsidRPr="00FB34D5" w:rsidRDefault="00FB34D5" w:rsidP="00FB34D5">
      <w:pPr>
        <w:rPr>
          <w:lang w:val="ru-RU"/>
        </w:rPr>
      </w:pPr>
    </w:p>
    <w:p w14:paraId="4E45BB7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 проще считать</w:t>
      </w:r>
    </w:p>
    <w:p w14:paraId="6434BF4E" w14:textId="77777777" w:rsidR="00FB34D5" w:rsidRPr="00FB34D5" w:rsidRDefault="00FB34D5" w:rsidP="00FB34D5">
      <w:pPr>
        <w:rPr>
          <w:lang w:val="ru-RU"/>
        </w:rPr>
      </w:pPr>
    </w:p>
    <w:p w14:paraId="569C0AB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жду вас завтра в 10:30 тут с заполненными анкетами</w:t>
      </w:r>
    </w:p>
    <w:p w14:paraId="3B533611" w14:textId="77777777" w:rsidR="00FB34D5" w:rsidRPr="00FB34D5" w:rsidRDefault="00FB34D5" w:rsidP="00FB34D5">
      <w:pPr>
        <w:rPr>
          <w:lang w:val="ru-RU"/>
        </w:rPr>
      </w:pPr>
    </w:p>
    <w:p w14:paraId="024DF72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(10:25):</w:t>
      </w:r>
    </w:p>
    <w:p w14:paraId="040E755F" w14:textId="7F5BD312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Начинаем собираться, жду анкеты</w:t>
      </w:r>
      <w:r w:rsidR="008E4DB1">
        <w:rPr>
          <w:lang w:val="ru-RU"/>
        </w:rPr>
        <w:t xml:space="preserve"> </w:t>
      </w:r>
      <w:r w:rsidRPr="00FB34D5">
        <w:rPr>
          <w:lang w:val="ru-RU"/>
        </w:rPr>
        <w:t>Анкета Коковин.xlsx</w:t>
      </w:r>
    </w:p>
    <w:p w14:paraId="39B982D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(10:25):</w:t>
      </w:r>
    </w:p>
    <w:p w14:paraId="1CDCA3CC" w14:textId="00BD56D3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Анкета Иванов.xlsx</w:t>
      </w:r>
    </w:p>
    <w:p w14:paraId="57849AC8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(10:25):</w:t>
      </w:r>
    </w:p>
    <w:p w14:paraId="1532C40C" w14:textId="7AB884BC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Анкена</w:t>
      </w:r>
      <w:proofErr w:type="spellEnd"/>
      <w:r w:rsidRPr="00FB34D5">
        <w:rPr>
          <w:lang w:val="ru-RU"/>
        </w:rPr>
        <w:t xml:space="preserve"> Харлашко.xlsx</w:t>
      </w:r>
    </w:p>
    <w:p w14:paraId="5797CE95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(10:27):</w:t>
      </w:r>
    </w:p>
    <w:p w14:paraId="75DD1C3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миша</w:t>
      </w:r>
      <w:proofErr w:type="spellEnd"/>
      <w:r w:rsidRPr="00FB34D5">
        <w:rPr>
          <w:lang w:val="ru-RU"/>
        </w:rPr>
        <w:t>, можешь что-нибудь быстро запилить для расчёта средних и отклонения?</w:t>
      </w:r>
    </w:p>
    <w:p w14:paraId="3E9168DD" w14:textId="77777777" w:rsidR="00FB34D5" w:rsidRPr="00FB34D5" w:rsidRDefault="00FB34D5" w:rsidP="00FB34D5">
      <w:r w:rsidRPr="00FB34D5">
        <w:t>Mikhail Ivanov (10:27):</w:t>
      </w:r>
    </w:p>
    <w:p w14:paraId="6B70C751" w14:textId="77777777" w:rsidR="00FB34D5" w:rsidRPr="00FB34D5" w:rsidRDefault="00FB34D5" w:rsidP="00FB34D5">
      <w:r w:rsidRPr="00FB34D5">
        <w:rPr>
          <w:lang w:val="ru-RU"/>
        </w:rPr>
        <w:t>Сейчас</w:t>
      </w:r>
      <w:r w:rsidRPr="00FB34D5">
        <w:t xml:space="preserve">, </w:t>
      </w:r>
      <w:r w:rsidRPr="00FB34D5">
        <w:rPr>
          <w:lang w:val="ru-RU"/>
        </w:rPr>
        <w:t>попробую</w:t>
      </w:r>
    </w:p>
    <w:p w14:paraId="609B50E1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(10:28):</w:t>
      </w:r>
    </w:p>
    <w:p w14:paraId="417ABBA7" w14:textId="77777777" w:rsidR="00FB34D5" w:rsidRPr="00FB34D5" w:rsidRDefault="00FB34D5" w:rsidP="00FB34D5">
      <w:r w:rsidRPr="00FB34D5">
        <w:t>Anketa_Bolotov.xlsx50 KB • Download</w:t>
      </w:r>
    </w:p>
    <w:p w14:paraId="1C7DCF6F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(10:30):</w:t>
      </w:r>
    </w:p>
    <w:p w14:paraId="218BA00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Порядок выступлений:</w:t>
      </w:r>
    </w:p>
    <w:p w14:paraId="04870A0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1. Никита 2. Я 3. Денис 4. Миша</w:t>
      </w:r>
    </w:p>
    <w:p w14:paraId="4B9988F0" w14:textId="77777777" w:rsidR="00FB34D5" w:rsidRPr="00FB34D5" w:rsidRDefault="00FB34D5" w:rsidP="00FB34D5">
      <w:pPr>
        <w:rPr>
          <w:lang w:val="ru-RU"/>
        </w:rPr>
      </w:pPr>
    </w:p>
    <w:p w14:paraId="5C272E7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Пока готовьтесь</w:t>
      </w:r>
    </w:p>
    <w:p w14:paraId="662E4573" w14:textId="77777777" w:rsidR="00FB34D5" w:rsidRPr="00FB34D5" w:rsidRDefault="00FB34D5" w:rsidP="00FB34D5">
      <w:pPr>
        <w:rPr>
          <w:lang w:val="ru-RU"/>
        </w:rPr>
      </w:pPr>
    </w:p>
    <w:p w14:paraId="182B2BC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(10:32):</w:t>
      </w:r>
    </w:p>
    <w:p w14:paraId="4B3BA42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сейчас выступать?</w:t>
      </w:r>
    </w:p>
    <w:p w14:paraId="4A150F6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(10:32):</w:t>
      </w:r>
    </w:p>
    <w:p w14:paraId="24FC0AA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пару минут, жду от </w:t>
      </w:r>
      <w:proofErr w:type="spellStart"/>
      <w:r w:rsidRPr="00FB34D5">
        <w:rPr>
          <w:lang w:val="ru-RU"/>
        </w:rPr>
        <w:t>мишы</w:t>
      </w:r>
      <w:proofErr w:type="spellEnd"/>
      <w:r w:rsidRPr="00FB34D5">
        <w:rPr>
          <w:lang w:val="ru-RU"/>
        </w:rPr>
        <w:t xml:space="preserve"> средние значения и отклонения</w:t>
      </w:r>
    </w:p>
    <w:p w14:paraId="7432742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ладно, думаю можно начинать, там посмотрим</w:t>
      </w:r>
    </w:p>
    <w:p w14:paraId="4E9EC5D2" w14:textId="77777777" w:rsidR="00FB34D5" w:rsidRPr="00FB34D5" w:rsidRDefault="00FB34D5" w:rsidP="00FB34D5">
      <w:pPr>
        <w:rPr>
          <w:lang w:val="ru-RU"/>
        </w:rPr>
      </w:pPr>
    </w:p>
    <w:p w14:paraId="3C17F86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(10:37):</w:t>
      </w:r>
    </w:p>
    <w:p w14:paraId="7EA195EE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честно говоря</w:t>
      </w:r>
      <w:proofErr w:type="gramEnd"/>
      <w:r w:rsidRPr="00FB34D5">
        <w:rPr>
          <w:lang w:val="ru-RU"/>
        </w:rPr>
        <w:t xml:space="preserve"> я даже не знаю что можно тут рассказать</w:t>
      </w:r>
    </w:p>
    <w:p w14:paraId="1801B7B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мне показалось что мини проблемой может оказаться проектирование модерации контента, её тестирование</w:t>
      </w:r>
    </w:p>
    <w:p w14:paraId="14F26CE9" w14:textId="77777777" w:rsidR="00FB34D5" w:rsidRPr="00FB34D5" w:rsidRDefault="00FB34D5" w:rsidP="00FB34D5">
      <w:pPr>
        <w:rPr>
          <w:lang w:val="ru-RU"/>
        </w:rPr>
      </w:pPr>
    </w:p>
    <w:p w14:paraId="3348D04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(10:39):</w:t>
      </w:r>
    </w:p>
    <w:p w14:paraId="4FFFE182" w14:textId="77777777" w:rsidR="008E4DB1" w:rsidRDefault="00FB34D5" w:rsidP="00FB34D5">
      <w:pPr>
        <w:rPr>
          <w:lang w:val="ru-RU"/>
        </w:rPr>
      </w:pPr>
      <w:r w:rsidRPr="00FB34D5">
        <w:rPr>
          <w:lang w:val="ru-RU"/>
        </w:rPr>
        <w:t>Не супер, но держи</w:t>
      </w:r>
    </w:p>
    <w:p w14:paraId="0B6C19E1" w14:textId="26F63FF2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Штука.xlsx</w:t>
      </w:r>
    </w:p>
    <w:p w14:paraId="4D29828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(10:40):</w:t>
      </w:r>
    </w:p>
    <w:p w14:paraId="4C81ABA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я старался брать несколько </w:t>
      </w:r>
      <w:proofErr w:type="spellStart"/>
      <w:r w:rsidRPr="00FB34D5">
        <w:rPr>
          <w:lang w:val="ru-RU"/>
        </w:rPr>
        <w:t>дней+пару</w:t>
      </w:r>
      <w:proofErr w:type="spellEnd"/>
      <w:r w:rsidRPr="00FB34D5">
        <w:rPr>
          <w:lang w:val="ru-RU"/>
        </w:rPr>
        <w:t xml:space="preserve"> часов на всякий случай</w:t>
      </w:r>
    </w:p>
    <w:p w14:paraId="25A2A5AB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возможно</w:t>
      </w:r>
      <w:proofErr w:type="gramEnd"/>
      <w:r w:rsidRPr="00FB34D5">
        <w:rPr>
          <w:lang w:val="ru-RU"/>
        </w:rPr>
        <w:t xml:space="preserve"> моя оценка немного оптимистичная</w:t>
      </w:r>
    </w:p>
    <w:p w14:paraId="6BBA6AF5" w14:textId="77777777" w:rsidR="00FB34D5" w:rsidRPr="00FB34D5" w:rsidRDefault="00FB34D5" w:rsidP="00FB34D5">
      <w:pPr>
        <w:rPr>
          <w:lang w:val="ru-RU"/>
        </w:rPr>
      </w:pPr>
    </w:p>
    <w:p w14:paraId="69A6310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наверно всё</w:t>
      </w:r>
    </w:p>
    <w:p w14:paraId="27B4262D" w14:textId="77777777" w:rsidR="00FB34D5" w:rsidRPr="00FB34D5" w:rsidRDefault="00FB34D5" w:rsidP="00FB34D5">
      <w:pPr>
        <w:rPr>
          <w:lang w:val="ru-RU"/>
        </w:rPr>
      </w:pPr>
    </w:p>
    <w:p w14:paraId="4529422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(брал </w:t>
      </w:r>
      <w:proofErr w:type="spellStart"/>
      <w:r w:rsidRPr="00FB34D5">
        <w:rPr>
          <w:lang w:val="ru-RU"/>
        </w:rPr>
        <w:t>рабочии</w:t>
      </w:r>
      <w:proofErr w:type="spellEnd"/>
      <w:r w:rsidRPr="00FB34D5">
        <w:rPr>
          <w:lang w:val="ru-RU"/>
        </w:rPr>
        <w:t xml:space="preserve"> дни)</w:t>
      </w:r>
    </w:p>
    <w:p w14:paraId="5ADB6F50" w14:textId="77777777" w:rsidR="00FB34D5" w:rsidRPr="00FB34D5" w:rsidRDefault="00FB34D5" w:rsidP="00FB34D5">
      <w:pPr>
        <w:rPr>
          <w:lang w:val="ru-RU"/>
        </w:rPr>
      </w:pPr>
    </w:p>
    <w:p w14:paraId="2F4A432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(10:41):</w:t>
      </w:r>
    </w:p>
    <w:p w14:paraId="4EFF090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забавно, что говоришь, что твоя оценка оптимистичная, когда она в пару раз выше нашей...</w:t>
      </w:r>
    </w:p>
    <w:p w14:paraId="2909636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(10:42):</w:t>
      </w:r>
    </w:p>
    <w:p w14:paraId="6837197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да?</w:t>
      </w:r>
    </w:p>
    <w:p w14:paraId="24D7F8A4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(10:42):</w:t>
      </w:r>
    </w:p>
    <w:p w14:paraId="0C6A775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ага</w:t>
      </w:r>
    </w:p>
    <w:p w14:paraId="6B70C3D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ладно</w:t>
      </w:r>
    </w:p>
    <w:p w14:paraId="60168970" w14:textId="77777777" w:rsidR="00FB34D5" w:rsidRPr="00FB34D5" w:rsidRDefault="00FB34D5" w:rsidP="00FB34D5">
      <w:pPr>
        <w:rPr>
          <w:lang w:val="ru-RU"/>
        </w:rPr>
      </w:pPr>
    </w:p>
    <w:p w14:paraId="5BA388A5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посмотрим</w:t>
      </w:r>
      <w:proofErr w:type="gramEnd"/>
      <w:r w:rsidRPr="00FB34D5">
        <w:rPr>
          <w:lang w:val="ru-RU"/>
        </w:rPr>
        <w:t xml:space="preserve"> как пойдёт</w:t>
      </w:r>
    </w:p>
    <w:p w14:paraId="2BBDFE8E" w14:textId="77777777" w:rsidR="00FB34D5" w:rsidRPr="00FB34D5" w:rsidRDefault="00FB34D5" w:rsidP="00FB34D5">
      <w:pPr>
        <w:rPr>
          <w:lang w:val="ru-RU"/>
        </w:rPr>
      </w:pPr>
    </w:p>
    <w:p w14:paraId="32DB548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может мы сами оптимистичны</w:t>
      </w:r>
    </w:p>
    <w:p w14:paraId="234732DD" w14:textId="77777777" w:rsidR="00FB34D5" w:rsidRPr="00FB34D5" w:rsidRDefault="00FB34D5" w:rsidP="00FB34D5">
      <w:pPr>
        <w:rPr>
          <w:lang w:val="ru-RU"/>
        </w:rPr>
      </w:pPr>
    </w:p>
    <w:p w14:paraId="7D76FE0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я начну</w:t>
      </w:r>
    </w:p>
    <w:p w14:paraId="58FB75A1" w14:textId="77777777" w:rsidR="00FB34D5" w:rsidRPr="00FB34D5" w:rsidRDefault="00FB34D5" w:rsidP="00FB34D5">
      <w:pPr>
        <w:rPr>
          <w:lang w:val="ru-RU"/>
        </w:rPr>
      </w:pPr>
    </w:p>
    <w:p w14:paraId="41DC98B3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в целом,</w:t>
      </w:r>
      <w:proofErr w:type="gramEnd"/>
      <w:r w:rsidRPr="00FB34D5">
        <w:rPr>
          <w:lang w:val="ru-RU"/>
        </w:rPr>
        <w:t xml:space="preserve"> я старался сильно не менять свою оценку</w:t>
      </w:r>
    </w:p>
    <w:p w14:paraId="46DAE47E" w14:textId="77777777" w:rsidR="00FB34D5" w:rsidRPr="00FB34D5" w:rsidRDefault="00FB34D5" w:rsidP="00FB34D5">
      <w:pPr>
        <w:rPr>
          <w:lang w:val="ru-RU"/>
        </w:rPr>
      </w:pPr>
    </w:p>
    <w:p w14:paraId="567C8AF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я согласился с </w:t>
      </w:r>
      <w:proofErr w:type="spellStart"/>
      <w:r w:rsidRPr="00FB34D5">
        <w:rPr>
          <w:lang w:val="ru-RU"/>
        </w:rPr>
        <w:t>денисом</w:t>
      </w:r>
      <w:proofErr w:type="spellEnd"/>
      <w:r w:rsidRPr="00FB34D5">
        <w:rPr>
          <w:lang w:val="ru-RU"/>
        </w:rPr>
        <w:t xml:space="preserve"> и сильно сократил время на функцию </w:t>
      </w:r>
      <w:proofErr w:type="spellStart"/>
      <w:r w:rsidRPr="00FB34D5">
        <w:rPr>
          <w:lang w:val="ru-RU"/>
        </w:rPr>
        <w:t>распростронения</w:t>
      </w:r>
      <w:proofErr w:type="spellEnd"/>
    </w:p>
    <w:p w14:paraId="02EC13BB" w14:textId="77777777" w:rsidR="00FB34D5" w:rsidRPr="00FB34D5" w:rsidRDefault="00FB34D5" w:rsidP="00FB34D5">
      <w:pPr>
        <w:rPr>
          <w:lang w:val="ru-RU"/>
        </w:rPr>
      </w:pPr>
    </w:p>
    <w:p w14:paraId="35BD92E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интеграцию трогать не стал</w:t>
      </w:r>
    </w:p>
    <w:p w14:paraId="44BA4519" w14:textId="77777777" w:rsidR="00FB34D5" w:rsidRPr="00FB34D5" w:rsidRDefault="00FB34D5" w:rsidP="00FB34D5">
      <w:pPr>
        <w:rPr>
          <w:lang w:val="ru-RU"/>
        </w:rPr>
      </w:pPr>
    </w:p>
    <w:p w14:paraId="38F9A70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документация: </w:t>
      </w:r>
      <w:proofErr w:type="gramStart"/>
      <w:r w:rsidRPr="00FB34D5">
        <w:rPr>
          <w:lang w:val="ru-RU"/>
        </w:rPr>
        <w:t>по моему</w:t>
      </w:r>
      <w:proofErr w:type="gramEnd"/>
      <w:r w:rsidRPr="00FB34D5">
        <w:rPr>
          <w:lang w:val="ru-RU"/>
        </w:rPr>
        <w:t xml:space="preserve"> и </w:t>
      </w:r>
      <w:proofErr w:type="spellStart"/>
      <w:r w:rsidRPr="00FB34D5">
        <w:rPr>
          <w:lang w:val="ru-RU"/>
        </w:rPr>
        <w:t>мишы</w:t>
      </w:r>
      <w:proofErr w:type="spellEnd"/>
      <w:r w:rsidRPr="00FB34D5">
        <w:rPr>
          <w:lang w:val="ru-RU"/>
        </w:rPr>
        <w:t xml:space="preserve"> была </w:t>
      </w:r>
      <w:proofErr w:type="spellStart"/>
      <w:r w:rsidRPr="00FB34D5">
        <w:rPr>
          <w:lang w:val="ru-RU"/>
        </w:rPr>
        <w:t>пессиместичная</w:t>
      </w:r>
      <w:proofErr w:type="spellEnd"/>
      <w:r w:rsidRPr="00FB34D5">
        <w:rPr>
          <w:lang w:val="ru-RU"/>
        </w:rPr>
        <w:t xml:space="preserve"> оценка, я оценил как 20</w:t>
      </w:r>
    </w:p>
    <w:p w14:paraId="5C887973" w14:textId="77777777" w:rsidR="00FB34D5" w:rsidRPr="00FB34D5" w:rsidRDefault="00FB34D5" w:rsidP="00FB34D5">
      <w:pPr>
        <w:rPr>
          <w:lang w:val="ru-RU"/>
        </w:rPr>
      </w:pPr>
    </w:p>
    <w:p w14:paraId="7AA8116E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по своему опыту,</w:t>
      </w:r>
      <w:proofErr w:type="gramEnd"/>
      <w:r w:rsidRPr="00FB34D5">
        <w:rPr>
          <w:lang w:val="ru-RU"/>
        </w:rPr>
        <w:t xml:space="preserve"> больше просто не захочется.</w:t>
      </w:r>
    </w:p>
    <w:p w14:paraId="1CB1B54E" w14:textId="77777777" w:rsidR="00FB34D5" w:rsidRPr="00FB34D5" w:rsidRDefault="00FB34D5" w:rsidP="00FB34D5">
      <w:pPr>
        <w:rPr>
          <w:lang w:val="ru-RU"/>
        </w:rPr>
      </w:pPr>
    </w:p>
    <w:p w14:paraId="68852D0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во многих местах проектирование составляет всего 2-3 часа</w:t>
      </w:r>
    </w:p>
    <w:p w14:paraId="581E4302" w14:textId="77777777" w:rsidR="00FB34D5" w:rsidRPr="00FB34D5" w:rsidRDefault="00FB34D5" w:rsidP="00FB34D5">
      <w:pPr>
        <w:rPr>
          <w:lang w:val="ru-RU"/>
        </w:rPr>
      </w:pPr>
    </w:p>
    <w:p w14:paraId="1BFD842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это из-за того, что требования я отнёс в документацию, а по ним проектировать достаточно просто</w:t>
      </w:r>
    </w:p>
    <w:p w14:paraId="67C3E9F7" w14:textId="77777777" w:rsidR="00FB34D5" w:rsidRPr="00FB34D5" w:rsidRDefault="00FB34D5" w:rsidP="00FB34D5">
      <w:pPr>
        <w:rPr>
          <w:lang w:val="ru-RU"/>
        </w:rPr>
      </w:pPr>
    </w:p>
    <w:p w14:paraId="61F3971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 поводу сайта: на 99% уверен, что модерация "съест" больше монетизации</w:t>
      </w:r>
    </w:p>
    <w:p w14:paraId="58F88946" w14:textId="77777777" w:rsidR="00FB34D5" w:rsidRPr="00FB34D5" w:rsidRDefault="00FB34D5" w:rsidP="00FB34D5">
      <w:pPr>
        <w:rPr>
          <w:lang w:val="ru-RU"/>
        </w:rPr>
      </w:pPr>
    </w:p>
    <w:p w14:paraId="51B7318C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т.к.</w:t>
      </w:r>
      <w:proofErr w:type="gramEnd"/>
      <w:r w:rsidRPr="00FB34D5">
        <w:rPr>
          <w:lang w:val="ru-RU"/>
        </w:rPr>
        <w:t xml:space="preserve"> больше </w:t>
      </w:r>
      <w:proofErr w:type="spellStart"/>
      <w:r w:rsidRPr="00FB34D5">
        <w:rPr>
          <w:lang w:val="ru-RU"/>
        </w:rPr>
        <w:t>юзкейсовъ</w:t>
      </w:r>
      <w:proofErr w:type="spellEnd"/>
    </w:p>
    <w:p w14:paraId="7BF4B002" w14:textId="77777777" w:rsidR="00FB34D5" w:rsidRPr="00FB34D5" w:rsidRDefault="00FB34D5" w:rsidP="00FB34D5">
      <w:pPr>
        <w:rPr>
          <w:lang w:val="ru-RU"/>
        </w:rPr>
      </w:pPr>
    </w:p>
    <w:p w14:paraId="751128F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целом у меня всё</w:t>
      </w:r>
    </w:p>
    <w:p w14:paraId="2E5EAA9C" w14:textId="77777777" w:rsidR="00FB34D5" w:rsidRPr="00FB34D5" w:rsidRDefault="00FB34D5" w:rsidP="00FB34D5">
      <w:pPr>
        <w:rPr>
          <w:lang w:val="ru-RU"/>
        </w:rPr>
      </w:pPr>
    </w:p>
    <w:p w14:paraId="00C3F2C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далее - </w:t>
      </w:r>
      <w:proofErr w:type="spellStart"/>
      <w:r w:rsidRPr="00FB34D5">
        <w:rPr>
          <w:lang w:val="ru-RU"/>
        </w:rPr>
        <w:t>денис</w:t>
      </w:r>
      <w:proofErr w:type="spellEnd"/>
    </w:p>
    <w:p w14:paraId="78455012" w14:textId="77777777" w:rsidR="00FB34D5" w:rsidRPr="00FB34D5" w:rsidRDefault="00FB34D5" w:rsidP="00FB34D5">
      <w:pPr>
        <w:rPr>
          <w:lang w:val="ru-RU"/>
        </w:rPr>
      </w:pPr>
    </w:p>
    <w:p w14:paraId="161DC0F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(10:47):</w:t>
      </w:r>
    </w:p>
    <w:p w14:paraId="0E7FD36B" w14:textId="5AB02500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Поправил формулы в ячейках</w:t>
      </w:r>
      <w:r w:rsidR="008E4DB1">
        <w:rPr>
          <w:lang w:val="ru-RU"/>
        </w:rPr>
        <w:t xml:space="preserve"> </w:t>
      </w:r>
      <w:r w:rsidRPr="00FB34D5">
        <w:rPr>
          <w:lang w:val="ru-RU"/>
        </w:rPr>
        <w:t>Штука.xlsx</w:t>
      </w:r>
    </w:p>
    <w:p w14:paraId="58DE58A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И сделал по модулю, на минусы смотреть не </w:t>
      </w:r>
      <w:proofErr w:type="spellStart"/>
      <w:r w:rsidRPr="00FB34D5">
        <w:rPr>
          <w:lang w:val="ru-RU"/>
        </w:rPr>
        <w:t>пряитно</w:t>
      </w:r>
      <w:proofErr w:type="spellEnd"/>
    </w:p>
    <w:p w14:paraId="64FB117F" w14:textId="77777777" w:rsidR="00FB34D5" w:rsidRPr="00FB34D5" w:rsidRDefault="00FB34D5" w:rsidP="00FB34D5">
      <w:pPr>
        <w:rPr>
          <w:lang w:val="ru-RU"/>
        </w:rPr>
      </w:pPr>
    </w:p>
    <w:p w14:paraId="0EDB1C64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(10:48):</w:t>
      </w:r>
    </w:p>
    <w:p w14:paraId="06DCE75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сейчас будет немного смешно</w:t>
      </w:r>
    </w:p>
    <w:p w14:paraId="63A3EB97" w14:textId="2FE7EAB0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но вчера я согласился с </w:t>
      </w:r>
      <w:proofErr w:type="spellStart"/>
      <w:r w:rsidRPr="00FB34D5">
        <w:rPr>
          <w:lang w:val="ru-RU"/>
        </w:rPr>
        <w:t>Лешей</w:t>
      </w:r>
      <w:proofErr w:type="spellEnd"/>
      <w:r w:rsidRPr="00FB34D5">
        <w:rPr>
          <w:lang w:val="ru-RU"/>
        </w:rPr>
        <w:t xml:space="preserve"> и добавил в распространении)))</w:t>
      </w:r>
    </w:p>
    <w:p w14:paraId="2291EAC8" w14:textId="77777777" w:rsidR="00FB34D5" w:rsidRPr="00FB34D5" w:rsidRDefault="00FB34D5" w:rsidP="00FB34D5">
      <w:pPr>
        <w:rPr>
          <w:lang w:val="ru-RU"/>
        </w:rPr>
      </w:pPr>
    </w:p>
    <w:p w14:paraId="52E8B5D9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(10:48):</w:t>
      </w:r>
    </w:p>
    <w:p w14:paraId="449532B4" w14:textId="77777777" w:rsidR="00FB34D5" w:rsidRPr="00FB34D5" w:rsidRDefault="00FB34D5" w:rsidP="00FB34D5">
      <w:r w:rsidRPr="00FB34D5">
        <w:rPr>
          <w:lang w:val="ru-RU"/>
        </w:rPr>
        <w:t>бывает</w:t>
      </w:r>
      <w:r w:rsidRPr="00FB34D5">
        <w:t>)</w:t>
      </w:r>
    </w:p>
    <w:p w14:paraId="2AC6FA4F" w14:textId="77777777" w:rsidR="00FB34D5" w:rsidRPr="00FB34D5" w:rsidRDefault="00FB34D5" w:rsidP="00FB34D5">
      <w:r w:rsidRPr="00FB34D5">
        <w:lastRenderedPageBreak/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(10:48):</w:t>
      </w:r>
    </w:p>
    <w:p w14:paraId="2E7D772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добавил само проектирование и реализацию</w:t>
      </w:r>
    </w:p>
    <w:p w14:paraId="1E50CD7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так как </w:t>
      </w:r>
      <w:proofErr w:type="gramStart"/>
      <w:r w:rsidRPr="00FB34D5">
        <w:rPr>
          <w:lang w:val="ru-RU"/>
        </w:rPr>
        <w:t>все таки</w:t>
      </w:r>
      <w:proofErr w:type="gramEnd"/>
      <w:r w:rsidRPr="00FB34D5">
        <w:rPr>
          <w:lang w:val="ru-RU"/>
        </w:rPr>
        <w:t xml:space="preserve"> у нас будет не одна лента</w:t>
      </w:r>
    </w:p>
    <w:p w14:paraId="1CE70DD9" w14:textId="77777777" w:rsidR="00FB34D5" w:rsidRPr="00FB34D5" w:rsidRDefault="00FB34D5" w:rsidP="00FB34D5">
      <w:pPr>
        <w:rPr>
          <w:lang w:val="ru-RU"/>
        </w:rPr>
      </w:pPr>
    </w:p>
    <w:p w14:paraId="670AF979" w14:textId="038567B3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а мы их </w:t>
      </w:r>
      <w:r w:rsidR="008E4DB1">
        <w:rPr>
          <w:lang w:val="ru-RU"/>
        </w:rPr>
        <w:t>р</w:t>
      </w:r>
      <w:r w:rsidRPr="00FB34D5">
        <w:rPr>
          <w:lang w:val="ru-RU"/>
        </w:rPr>
        <w:t>азбиваем</w:t>
      </w:r>
    </w:p>
    <w:p w14:paraId="2B118747" w14:textId="77777777" w:rsidR="00FB34D5" w:rsidRPr="00FB34D5" w:rsidRDefault="00FB34D5" w:rsidP="00FB34D5">
      <w:pPr>
        <w:rPr>
          <w:lang w:val="ru-RU"/>
        </w:rPr>
      </w:pPr>
    </w:p>
    <w:p w14:paraId="5A7F6CF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 же монетизацию я разбил на две</w:t>
      </w:r>
    </w:p>
    <w:p w14:paraId="6584D03E" w14:textId="77777777" w:rsidR="00FB34D5" w:rsidRPr="00FB34D5" w:rsidRDefault="00FB34D5" w:rsidP="00FB34D5">
      <w:pPr>
        <w:rPr>
          <w:lang w:val="ru-RU"/>
        </w:rPr>
      </w:pPr>
    </w:p>
    <w:p w14:paraId="3335CC6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 меня была одна</w:t>
      </w:r>
    </w:p>
    <w:p w14:paraId="31EFDBF2" w14:textId="77777777" w:rsidR="00FB34D5" w:rsidRPr="00FB34D5" w:rsidRDefault="00FB34D5" w:rsidP="00FB34D5">
      <w:pPr>
        <w:rPr>
          <w:lang w:val="ru-RU"/>
        </w:rPr>
      </w:pPr>
    </w:p>
    <w:p w14:paraId="59D599C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ее</w:t>
      </w:r>
      <w:proofErr w:type="spellEnd"/>
      <w:r w:rsidRPr="00FB34D5">
        <w:rPr>
          <w:lang w:val="ru-RU"/>
        </w:rPr>
        <w:t xml:space="preserve"> величины я разбил для бота и сайта</w:t>
      </w:r>
    </w:p>
    <w:p w14:paraId="7279FA80" w14:textId="77777777" w:rsidR="00FB34D5" w:rsidRPr="00FB34D5" w:rsidRDefault="00FB34D5" w:rsidP="00FB34D5">
      <w:pPr>
        <w:rPr>
          <w:lang w:val="ru-RU"/>
        </w:rPr>
      </w:pPr>
    </w:p>
    <w:p w14:paraId="4C8C071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также уменьшил получение контента</w:t>
      </w:r>
    </w:p>
    <w:p w14:paraId="32F8201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увеличил модерацию</w:t>
      </w:r>
    </w:p>
    <w:p w14:paraId="73F326E8" w14:textId="77777777" w:rsidR="00FB34D5" w:rsidRPr="00FB34D5" w:rsidRDefault="00FB34D5" w:rsidP="00FB34D5">
      <w:pPr>
        <w:rPr>
          <w:lang w:val="ru-RU"/>
        </w:rPr>
      </w:pPr>
    </w:p>
    <w:p w14:paraId="5228805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потому что проверка контента </w:t>
      </w:r>
      <w:proofErr w:type="gramStart"/>
      <w:r w:rsidRPr="00FB34D5">
        <w:rPr>
          <w:lang w:val="ru-RU"/>
        </w:rPr>
        <w:t>все таки</w:t>
      </w:r>
      <w:proofErr w:type="gramEnd"/>
      <w:r w:rsidRPr="00FB34D5">
        <w:rPr>
          <w:lang w:val="ru-RU"/>
        </w:rPr>
        <w:t xml:space="preserve"> в модерации</w:t>
      </w:r>
    </w:p>
    <w:p w14:paraId="76D0D016" w14:textId="77777777" w:rsidR="00FB34D5" w:rsidRPr="00FB34D5" w:rsidRDefault="00FB34D5" w:rsidP="00FB34D5">
      <w:pPr>
        <w:rPr>
          <w:lang w:val="ru-RU"/>
        </w:rPr>
      </w:pPr>
    </w:p>
    <w:p w14:paraId="43CBE29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вроде с сайтом и ботом все что я сделал</w:t>
      </w:r>
    </w:p>
    <w:p w14:paraId="7FBF90D7" w14:textId="77777777" w:rsidR="00FB34D5" w:rsidRPr="00FB34D5" w:rsidRDefault="00FB34D5" w:rsidP="00FB34D5">
      <w:pPr>
        <w:rPr>
          <w:lang w:val="ru-RU"/>
        </w:rPr>
      </w:pPr>
    </w:p>
    <w:p w14:paraId="732482D6" w14:textId="3543C265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бд</w:t>
      </w:r>
      <w:proofErr w:type="spellEnd"/>
      <w:r w:rsidRPr="00FB34D5">
        <w:rPr>
          <w:lang w:val="ru-RU"/>
        </w:rPr>
        <w:t xml:space="preserve"> у нас не </w:t>
      </w:r>
      <w:proofErr w:type="gramStart"/>
      <w:r w:rsidRPr="00FB34D5">
        <w:rPr>
          <w:lang w:val="ru-RU"/>
        </w:rPr>
        <w:t>думаю</w:t>
      </w:r>
      <w:proofErr w:type="gramEnd"/>
      <w:r w:rsidRPr="00FB34D5">
        <w:rPr>
          <w:lang w:val="ru-RU"/>
        </w:rPr>
        <w:t xml:space="preserve"> что будет слишком сложная по</w:t>
      </w:r>
      <w:r w:rsidR="008E4DB1">
        <w:rPr>
          <w:lang w:val="ru-RU"/>
        </w:rPr>
        <w:t>э</w:t>
      </w:r>
      <w:r w:rsidRPr="00FB34D5">
        <w:rPr>
          <w:lang w:val="ru-RU"/>
        </w:rPr>
        <w:t>тому поставил 10 часов на проектирование и 8 часов на реализацию</w:t>
      </w:r>
    </w:p>
    <w:p w14:paraId="5ABC39F6" w14:textId="77777777" w:rsidR="00FB34D5" w:rsidRPr="00FB34D5" w:rsidRDefault="00FB34D5" w:rsidP="00FB34D5">
      <w:pPr>
        <w:rPr>
          <w:lang w:val="ru-RU"/>
        </w:rPr>
      </w:pPr>
    </w:p>
    <w:p w14:paraId="020873B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интеграция будет сложная</w:t>
      </w:r>
    </w:p>
    <w:p w14:paraId="194B71FF" w14:textId="77777777" w:rsidR="00FB34D5" w:rsidRPr="00FB34D5" w:rsidRDefault="00FB34D5" w:rsidP="00FB34D5">
      <w:pPr>
        <w:rPr>
          <w:lang w:val="ru-RU"/>
        </w:rPr>
      </w:pPr>
    </w:p>
    <w:p w14:paraId="7E61008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возможно 30 часов нам хватит чтобы со всем разобраться и все настроить</w:t>
      </w:r>
    </w:p>
    <w:p w14:paraId="6A5F2BEA" w14:textId="77777777" w:rsidR="00FB34D5" w:rsidRPr="00FB34D5" w:rsidRDefault="00FB34D5" w:rsidP="00FB34D5">
      <w:pPr>
        <w:rPr>
          <w:lang w:val="ru-RU"/>
        </w:rPr>
      </w:pPr>
    </w:p>
    <w:p w14:paraId="6024923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но думаю надо </w:t>
      </w:r>
      <w:proofErr w:type="gramStart"/>
      <w:r w:rsidRPr="00FB34D5">
        <w:rPr>
          <w:lang w:val="ru-RU"/>
        </w:rPr>
        <w:t>все таки</w:t>
      </w:r>
      <w:proofErr w:type="gramEnd"/>
      <w:r w:rsidRPr="00FB34D5">
        <w:rPr>
          <w:lang w:val="ru-RU"/>
        </w:rPr>
        <w:t xml:space="preserve"> больше времени брать</w:t>
      </w:r>
    </w:p>
    <w:p w14:paraId="760B0D04" w14:textId="77777777" w:rsidR="00FB34D5" w:rsidRPr="00FB34D5" w:rsidRDefault="00FB34D5" w:rsidP="00FB34D5">
      <w:pPr>
        <w:rPr>
          <w:lang w:val="ru-RU"/>
        </w:rPr>
      </w:pPr>
    </w:p>
    <w:p w14:paraId="20FF510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и документация 10 часов</w:t>
      </w:r>
    </w:p>
    <w:p w14:paraId="7DD38B9F" w14:textId="77777777" w:rsidR="00FB34D5" w:rsidRPr="00FB34D5" w:rsidRDefault="00FB34D5" w:rsidP="00FB34D5">
      <w:pPr>
        <w:rPr>
          <w:lang w:val="ru-RU"/>
        </w:rPr>
      </w:pPr>
    </w:p>
    <w:p w14:paraId="37A0410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поставил больше на практическую часть</w:t>
      </w:r>
    </w:p>
    <w:p w14:paraId="19EC9E50" w14:textId="77777777" w:rsidR="00FB34D5" w:rsidRPr="00FB34D5" w:rsidRDefault="00FB34D5" w:rsidP="00FB34D5">
      <w:pPr>
        <w:rPr>
          <w:lang w:val="ru-RU"/>
        </w:rPr>
      </w:pPr>
    </w:p>
    <w:p w14:paraId="25822FF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на документальную думаю </w:t>
      </w:r>
      <w:proofErr w:type="spellStart"/>
      <w:r w:rsidRPr="00FB34D5">
        <w:rPr>
          <w:lang w:val="ru-RU"/>
        </w:rPr>
        <w:t>уйдет</w:t>
      </w:r>
      <w:proofErr w:type="spellEnd"/>
      <w:r w:rsidRPr="00FB34D5">
        <w:rPr>
          <w:lang w:val="ru-RU"/>
        </w:rPr>
        <w:t xml:space="preserve"> не так много времени</w:t>
      </w:r>
    </w:p>
    <w:p w14:paraId="0E75F1F7" w14:textId="77777777" w:rsidR="00FB34D5" w:rsidRPr="00FB34D5" w:rsidRDefault="00FB34D5" w:rsidP="00FB34D5">
      <w:pPr>
        <w:rPr>
          <w:lang w:val="ru-RU"/>
        </w:rPr>
      </w:pPr>
    </w:p>
    <w:p w14:paraId="5DD05A2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старался поставить более реалистичные данные</w:t>
      </w:r>
    </w:p>
    <w:p w14:paraId="1D1FB109" w14:textId="77777777" w:rsidR="00FB34D5" w:rsidRPr="00FB34D5" w:rsidRDefault="00FB34D5" w:rsidP="00FB34D5">
      <w:pPr>
        <w:rPr>
          <w:lang w:val="ru-RU"/>
        </w:rPr>
      </w:pPr>
    </w:p>
    <w:p w14:paraId="63D76D7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так как будут ошибки</w:t>
      </w:r>
    </w:p>
    <w:p w14:paraId="5A8EC40B" w14:textId="77777777" w:rsidR="00FB34D5" w:rsidRPr="00FB34D5" w:rsidRDefault="00FB34D5" w:rsidP="00FB34D5">
      <w:pPr>
        <w:rPr>
          <w:lang w:val="ru-RU"/>
        </w:rPr>
      </w:pPr>
    </w:p>
    <w:p w14:paraId="3203D016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придется</w:t>
      </w:r>
      <w:proofErr w:type="spellEnd"/>
      <w:r w:rsidRPr="00FB34D5">
        <w:rPr>
          <w:lang w:val="ru-RU"/>
        </w:rPr>
        <w:t xml:space="preserve"> изучать новое и много раз переделывать</w:t>
      </w:r>
    </w:p>
    <w:p w14:paraId="575299A8" w14:textId="77777777" w:rsidR="00FB34D5" w:rsidRPr="00FB34D5" w:rsidRDefault="00FB34D5" w:rsidP="00FB34D5">
      <w:pPr>
        <w:rPr>
          <w:lang w:val="ru-RU"/>
        </w:rPr>
      </w:pPr>
    </w:p>
    <w:p w14:paraId="16DDAEA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итоге получил 255 часов</w:t>
      </w:r>
    </w:p>
    <w:p w14:paraId="51830B39" w14:textId="77777777" w:rsidR="00FB34D5" w:rsidRPr="00FB34D5" w:rsidRDefault="00FB34D5" w:rsidP="00FB34D5">
      <w:pPr>
        <w:rPr>
          <w:lang w:val="ru-RU"/>
        </w:rPr>
      </w:pPr>
    </w:p>
    <w:p w14:paraId="2B52648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все</w:t>
      </w:r>
    </w:p>
    <w:p w14:paraId="12E721DA" w14:textId="77777777" w:rsidR="00FB34D5" w:rsidRPr="00FB34D5" w:rsidRDefault="00FB34D5" w:rsidP="00FB34D5">
      <w:pPr>
        <w:rPr>
          <w:lang w:val="ru-RU"/>
        </w:rPr>
      </w:pPr>
    </w:p>
    <w:p w14:paraId="480A726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(10:53):</w:t>
      </w:r>
    </w:p>
    <w:p w14:paraId="53D29FF8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  <w:r w:rsidRPr="00FB34D5">
        <w:rPr>
          <w:lang w:val="ru-RU"/>
        </w:rPr>
        <w:t>, мша</w:t>
      </w:r>
    </w:p>
    <w:p w14:paraId="524FD7C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миша</w:t>
      </w:r>
      <w:proofErr w:type="spellEnd"/>
    </w:p>
    <w:p w14:paraId="5C165365" w14:textId="77777777" w:rsidR="00FB34D5" w:rsidRPr="00FB34D5" w:rsidRDefault="00FB34D5" w:rsidP="00FB34D5">
      <w:pPr>
        <w:rPr>
          <w:lang w:val="ru-RU"/>
        </w:rPr>
      </w:pPr>
    </w:p>
    <w:p w14:paraId="5F8A42E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(10:54):</w:t>
      </w:r>
    </w:p>
    <w:p w14:paraId="563653E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Пока я разделял свои 80 + 30 на все пункты понял, что это мало</w:t>
      </w:r>
    </w:p>
    <w:p w14:paraId="7D3D2AD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(10:54):</w:t>
      </w:r>
    </w:p>
    <w:p w14:paraId="2EA17238" w14:textId="3174C41C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вот что я имел в виду:</w:t>
      </w:r>
      <w:r w:rsidR="008E4DB1">
        <w:rPr>
          <w:lang w:val="ru-RU"/>
        </w:rPr>
        <w:t xml:space="preserve"> </w:t>
      </w:r>
      <w:r w:rsidRPr="00FB34D5">
        <w:rPr>
          <w:lang w:val="ru-RU"/>
        </w:rPr>
        <w:t>Shtuka.xlsx</w:t>
      </w:r>
    </w:p>
    <w:p w14:paraId="02A7886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(10:54):</w:t>
      </w:r>
    </w:p>
    <w:p w14:paraId="70291B9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</w:t>
      </w:r>
    </w:p>
    <w:p w14:paraId="7413EB2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Окей</w:t>
      </w:r>
    </w:p>
    <w:p w14:paraId="3B307D8C" w14:textId="77777777" w:rsidR="00FB34D5" w:rsidRPr="00FB34D5" w:rsidRDefault="00FB34D5" w:rsidP="00FB34D5">
      <w:pPr>
        <w:rPr>
          <w:lang w:val="ru-RU"/>
        </w:rPr>
      </w:pPr>
    </w:p>
    <w:p w14:paraId="4E4D49F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Дольше всего написал распространение, и это в принципе логично - главная функция</w:t>
      </w:r>
    </w:p>
    <w:p w14:paraId="061C387E" w14:textId="77777777" w:rsidR="00FB34D5" w:rsidRPr="00FB34D5" w:rsidRDefault="00FB34D5" w:rsidP="00FB34D5">
      <w:pPr>
        <w:rPr>
          <w:lang w:val="ru-RU"/>
        </w:rPr>
      </w:pPr>
    </w:p>
    <w:p w14:paraId="03AFFB7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по идее монетизация должна занять не меньше</w:t>
      </w:r>
    </w:p>
    <w:p w14:paraId="114FA95A" w14:textId="77777777" w:rsidR="00FB34D5" w:rsidRPr="00FB34D5" w:rsidRDefault="00FB34D5" w:rsidP="00FB34D5">
      <w:pPr>
        <w:rPr>
          <w:lang w:val="ru-RU"/>
        </w:rPr>
      </w:pPr>
    </w:p>
    <w:p w14:paraId="3820AB5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 xml:space="preserve">Модерация и получение не много: не </w:t>
      </w:r>
      <w:proofErr w:type="gramStart"/>
      <w:r w:rsidRPr="00FB34D5">
        <w:rPr>
          <w:lang w:val="ru-RU"/>
        </w:rPr>
        <w:t>думаю</w:t>
      </w:r>
      <w:proofErr w:type="gramEnd"/>
      <w:r w:rsidRPr="00FB34D5">
        <w:rPr>
          <w:lang w:val="ru-RU"/>
        </w:rPr>
        <w:t xml:space="preserve"> что это будут какие-то сложные штуки</w:t>
      </w:r>
    </w:p>
    <w:p w14:paraId="585A6460" w14:textId="77777777" w:rsidR="00FB34D5" w:rsidRPr="00FB34D5" w:rsidRDefault="00FB34D5" w:rsidP="00FB34D5">
      <w:pPr>
        <w:rPr>
          <w:lang w:val="ru-RU"/>
        </w:rPr>
      </w:pPr>
    </w:p>
    <w:p w14:paraId="1EC9980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Вообще я </w:t>
      </w:r>
      <w:proofErr w:type="gramStart"/>
      <w:r w:rsidRPr="00FB34D5">
        <w:rPr>
          <w:lang w:val="ru-RU"/>
        </w:rPr>
        <w:t>считаю</w:t>
      </w:r>
      <w:proofErr w:type="gramEnd"/>
      <w:r w:rsidRPr="00FB34D5">
        <w:rPr>
          <w:lang w:val="ru-RU"/>
        </w:rPr>
        <w:t xml:space="preserve"> что модерация дольше, потому что надо будет как-то показывать данные о создателе контента</w:t>
      </w:r>
    </w:p>
    <w:p w14:paraId="36DB417B" w14:textId="77777777" w:rsidR="00FB34D5" w:rsidRPr="00FB34D5" w:rsidRDefault="00FB34D5" w:rsidP="00FB34D5">
      <w:pPr>
        <w:rPr>
          <w:lang w:val="ru-RU"/>
        </w:rPr>
      </w:pPr>
    </w:p>
    <w:p w14:paraId="146BD0D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Есть ли у него проблемные посты</w:t>
      </w:r>
    </w:p>
    <w:p w14:paraId="0737BB0D" w14:textId="77777777" w:rsidR="00FB34D5" w:rsidRPr="00FB34D5" w:rsidRDefault="00FB34D5" w:rsidP="00FB34D5">
      <w:pPr>
        <w:rPr>
          <w:lang w:val="ru-RU"/>
        </w:rPr>
      </w:pPr>
    </w:p>
    <w:p w14:paraId="000F874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какого они характера, потому что от этого зависит банить или нет</w:t>
      </w:r>
    </w:p>
    <w:p w14:paraId="6EC4EF40" w14:textId="77777777" w:rsidR="00FB34D5" w:rsidRPr="00FB34D5" w:rsidRDefault="00FB34D5" w:rsidP="00FB34D5">
      <w:pPr>
        <w:rPr>
          <w:lang w:val="ru-RU"/>
        </w:rPr>
      </w:pPr>
    </w:p>
    <w:p w14:paraId="141B694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А получение - просто загружаешь и пишешь, в худшем случае сообщение о </w:t>
      </w:r>
      <w:proofErr w:type="gramStart"/>
      <w:r w:rsidRPr="00FB34D5">
        <w:rPr>
          <w:lang w:val="ru-RU"/>
        </w:rPr>
        <w:t>том</w:t>
      </w:r>
      <w:proofErr w:type="gramEnd"/>
      <w:r w:rsidRPr="00FB34D5">
        <w:rPr>
          <w:lang w:val="ru-RU"/>
        </w:rPr>
        <w:t xml:space="preserve"> что вы </w:t>
      </w:r>
      <w:proofErr w:type="spellStart"/>
      <w:r w:rsidRPr="00FB34D5">
        <w:rPr>
          <w:lang w:val="ru-RU"/>
        </w:rPr>
        <w:t>забанены</w:t>
      </w:r>
      <w:proofErr w:type="spellEnd"/>
    </w:p>
    <w:p w14:paraId="7AA1C597" w14:textId="77777777" w:rsidR="00FB34D5" w:rsidRPr="00FB34D5" w:rsidRDefault="00FB34D5" w:rsidP="00FB34D5">
      <w:pPr>
        <w:rPr>
          <w:lang w:val="ru-RU"/>
        </w:rPr>
      </w:pPr>
    </w:p>
    <w:p w14:paraId="2B26300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Интеграцию поставил не много, потому что я </w:t>
      </w:r>
      <w:proofErr w:type="spellStart"/>
      <w:r w:rsidRPr="00FB34D5">
        <w:rPr>
          <w:lang w:val="ru-RU"/>
        </w:rPr>
        <w:t>хз</w:t>
      </w:r>
      <w:proofErr w:type="spellEnd"/>
    </w:p>
    <w:p w14:paraId="730D9E9C" w14:textId="77777777" w:rsidR="00FB34D5" w:rsidRPr="00FB34D5" w:rsidRDefault="00FB34D5" w:rsidP="00FB34D5">
      <w:pPr>
        <w:rPr>
          <w:lang w:val="ru-RU"/>
        </w:rPr>
      </w:pPr>
    </w:p>
    <w:p w14:paraId="6C8AC29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Больше нечего сказать</w:t>
      </w:r>
    </w:p>
    <w:p w14:paraId="22587892" w14:textId="77777777" w:rsidR="00FB34D5" w:rsidRPr="00FB34D5" w:rsidRDefault="00FB34D5" w:rsidP="00FB34D5">
      <w:pPr>
        <w:rPr>
          <w:lang w:val="ru-RU"/>
        </w:rPr>
      </w:pPr>
    </w:p>
    <w:p w14:paraId="37163EC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(11:03):</w:t>
      </w:r>
    </w:p>
    <w:p w14:paraId="6B73F61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Окей</w:t>
      </w:r>
    </w:p>
    <w:p w14:paraId="5AB3E1D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У меня такое предложение</w:t>
      </w:r>
    </w:p>
    <w:p w14:paraId="41EBABBA" w14:textId="77777777" w:rsidR="00FB34D5" w:rsidRPr="00FB34D5" w:rsidRDefault="00FB34D5" w:rsidP="00FB34D5">
      <w:pPr>
        <w:rPr>
          <w:lang w:val="ru-RU"/>
        </w:rPr>
      </w:pPr>
    </w:p>
    <w:p w14:paraId="0927E85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Проведём ещё 2 итерации в режиме "блиц"</w:t>
      </w:r>
    </w:p>
    <w:p w14:paraId="5B0A4A45" w14:textId="77777777" w:rsidR="00FB34D5" w:rsidRPr="00FB34D5" w:rsidRDefault="00FB34D5" w:rsidP="00FB34D5">
      <w:pPr>
        <w:rPr>
          <w:lang w:val="ru-RU"/>
        </w:rPr>
      </w:pPr>
    </w:p>
    <w:p w14:paraId="34D01707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т.е.</w:t>
      </w:r>
      <w:proofErr w:type="gramEnd"/>
      <w:r w:rsidRPr="00FB34D5">
        <w:rPr>
          <w:lang w:val="ru-RU"/>
        </w:rPr>
        <w:t xml:space="preserve"> вот прямо сейчас заполним таблицы ещё раз</w:t>
      </w:r>
    </w:p>
    <w:p w14:paraId="2E1038D7" w14:textId="77777777" w:rsidR="00FB34D5" w:rsidRPr="00FB34D5" w:rsidRDefault="00FB34D5" w:rsidP="00FB34D5">
      <w:pPr>
        <w:rPr>
          <w:lang w:val="ru-RU"/>
        </w:rPr>
      </w:pPr>
    </w:p>
    <w:p w14:paraId="3F616D0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минут за 5-10</w:t>
      </w:r>
    </w:p>
    <w:p w14:paraId="17A01549" w14:textId="77777777" w:rsidR="00FB34D5" w:rsidRPr="00FB34D5" w:rsidRDefault="00FB34D5" w:rsidP="00FB34D5">
      <w:pPr>
        <w:rPr>
          <w:lang w:val="ru-RU"/>
        </w:rPr>
      </w:pPr>
    </w:p>
    <w:p w14:paraId="735D5B6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ещё поговорим</w:t>
      </w:r>
    </w:p>
    <w:p w14:paraId="5F8835A3" w14:textId="77777777" w:rsidR="00FB34D5" w:rsidRPr="00FB34D5" w:rsidRDefault="00FB34D5" w:rsidP="00FB34D5">
      <w:pPr>
        <w:rPr>
          <w:lang w:val="ru-RU"/>
        </w:rPr>
      </w:pPr>
    </w:p>
    <w:p w14:paraId="077EA97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говорить будем то, что хочет, а не в режиме выступления</w:t>
      </w:r>
    </w:p>
    <w:p w14:paraId="21385915" w14:textId="77777777" w:rsidR="00FB34D5" w:rsidRPr="00FB34D5" w:rsidRDefault="00FB34D5" w:rsidP="00FB34D5">
      <w:pPr>
        <w:rPr>
          <w:lang w:val="ru-RU"/>
        </w:rPr>
      </w:pPr>
    </w:p>
    <w:p w14:paraId="09BE311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окей</w:t>
      </w:r>
      <w:proofErr w:type="spellEnd"/>
      <w:r w:rsidRPr="00FB34D5">
        <w:rPr>
          <w:lang w:val="ru-RU"/>
        </w:rPr>
        <w:t>?</w:t>
      </w:r>
    </w:p>
    <w:p w14:paraId="606E8E4E" w14:textId="77777777" w:rsidR="00FB34D5" w:rsidRPr="00FB34D5" w:rsidRDefault="00FB34D5" w:rsidP="00FB34D5">
      <w:pPr>
        <w:rPr>
          <w:lang w:val="ru-RU"/>
        </w:rPr>
      </w:pPr>
    </w:p>
    <w:p w14:paraId="0C563AB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(11:05):</w:t>
      </w:r>
    </w:p>
    <w:p w14:paraId="6316C23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Kokovinговорить</w:t>
      </w:r>
      <w:proofErr w:type="spellEnd"/>
      <w:r w:rsidRPr="00FB34D5">
        <w:rPr>
          <w:lang w:val="ru-RU"/>
        </w:rPr>
        <w:t xml:space="preserve"> будем то, что хочет, а не в режиме </w:t>
      </w:r>
      <w:proofErr w:type="spellStart"/>
      <w:r w:rsidRPr="00FB34D5">
        <w:rPr>
          <w:lang w:val="ru-RU"/>
        </w:rPr>
        <w:t>выступленияЧто</w:t>
      </w:r>
      <w:proofErr w:type="spellEnd"/>
      <w:r w:rsidRPr="00FB34D5">
        <w:rPr>
          <w:lang w:val="ru-RU"/>
        </w:rPr>
        <w:t xml:space="preserve"> это значит</w:t>
      </w:r>
    </w:p>
    <w:p w14:paraId="7B26767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(11:05):</w:t>
      </w:r>
    </w:p>
    <w:p w14:paraId="0D9CEC4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Как оно будет: 1) собираем таблицы 2) смотрим средние и стандартные отклонение 3) если не согласны со средним - пишем</w:t>
      </w:r>
    </w:p>
    <w:p w14:paraId="58207F36" w14:textId="77777777" w:rsidR="00FB34D5" w:rsidRPr="00FB34D5" w:rsidRDefault="00FB34D5" w:rsidP="00FB34D5">
      <w:r w:rsidRPr="00FB34D5">
        <w:t>Mikhail Ivanov (11:06):</w:t>
      </w:r>
    </w:p>
    <w:p w14:paraId="71BD0F49" w14:textId="77777777" w:rsidR="00FB34D5" w:rsidRPr="00FB34D5" w:rsidRDefault="00FB34D5" w:rsidP="00FB34D5">
      <w:r w:rsidRPr="00FB34D5">
        <w:rPr>
          <w:lang w:val="ru-RU"/>
        </w:rPr>
        <w:t>Понял</w:t>
      </w:r>
    </w:p>
    <w:p w14:paraId="7D004719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(11:06):</w:t>
      </w:r>
    </w:p>
    <w:p w14:paraId="0EB4735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всем всё ясно? жду таблицы к 11:15</w:t>
      </w:r>
    </w:p>
    <w:p w14:paraId="3BBA4BD7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т.е.</w:t>
      </w:r>
      <w:proofErr w:type="gramEnd"/>
      <w:r w:rsidRPr="00FB34D5">
        <w:rPr>
          <w:lang w:val="ru-RU"/>
        </w:rPr>
        <w:t xml:space="preserve"> это ещё и перерывчик)</w:t>
      </w:r>
    </w:p>
    <w:p w14:paraId="74FC5284" w14:textId="77777777" w:rsidR="00FB34D5" w:rsidRPr="00FB34D5" w:rsidRDefault="00FB34D5" w:rsidP="00FB34D5">
      <w:pPr>
        <w:rPr>
          <w:lang w:val="ru-RU"/>
        </w:rPr>
      </w:pPr>
    </w:p>
    <w:p w14:paraId="0EF682E0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(11:13):</w:t>
      </w:r>
    </w:p>
    <w:p w14:paraId="220774A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Анкета Коковин.xlsx7 KB • </w:t>
      </w:r>
      <w:proofErr w:type="spellStart"/>
      <w:r w:rsidRPr="00FB34D5">
        <w:rPr>
          <w:lang w:val="ru-RU"/>
        </w:rPr>
        <w:t>Download</w:t>
      </w:r>
      <w:proofErr w:type="spellEnd"/>
    </w:p>
    <w:p w14:paraId="13135475" w14:textId="77777777" w:rsidR="00FB34D5" w:rsidRPr="00FB34D5" w:rsidRDefault="00FB34D5" w:rsidP="00FB34D5">
      <w:proofErr w:type="spellStart"/>
      <w:r w:rsidRPr="00FB34D5">
        <w:rPr>
          <w:lang w:val="ru-RU"/>
        </w:rPr>
        <w:t>гайфз</w:t>
      </w:r>
      <w:proofErr w:type="spellEnd"/>
      <w:r w:rsidRPr="00FB34D5">
        <w:t>?</w:t>
      </w:r>
    </w:p>
    <w:p w14:paraId="679BD6E8" w14:textId="77777777" w:rsidR="00FB34D5" w:rsidRPr="00FB34D5" w:rsidRDefault="00FB34D5" w:rsidP="00FB34D5"/>
    <w:p w14:paraId="60906A48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(11:15):</w:t>
      </w:r>
    </w:p>
    <w:p w14:paraId="1F4A2A7E" w14:textId="77777777" w:rsidR="00FB34D5" w:rsidRPr="00FB34D5" w:rsidRDefault="00FB34D5" w:rsidP="00FB34D5">
      <w:r w:rsidRPr="00FB34D5">
        <w:t>Anketa_Bolotov.xlsx74 KB • Download</w:t>
      </w:r>
    </w:p>
    <w:p w14:paraId="7B4CF18C" w14:textId="77777777" w:rsidR="00FB34D5" w:rsidRPr="00FB34D5" w:rsidRDefault="00FB34D5" w:rsidP="00FB34D5">
      <w:proofErr w:type="spellStart"/>
      <w:r w:rsidRPr="00FB34D5">
        <w:rPr>
          <w:lang w:val="ru-RU"/>
        </w:rPr>
        <w:t>ждем</w:t>
      </w:r>
      <w:proofErr w:type="spellEnd"/>
      <w:r w:rsidRPr="00FB34D5">
        <w:t xml:space="preserve"> </w:t>
      </w:r>
      <w:r w:rsidRPr="00FB34D5">
        <w:rPr>
          <w:lang w:val="ru-RU"/>
        </w:rPr>
        <w:t>остальных</w:t>
      </w:r>
      <w:r w:rsidRPr="00FB34D5">
        <w:t>?</w:t>
      </w:r>
    </w:p>
    <w:p w14:paraId="51DB7687" w14:textId="77777777" w:rsidR="00FB34D5" w:rsidRPr="00FB34D5" w:rsidRDefault="00FB34D5" w:rsidP="00FB34D5"/>
    <w:p w14:paraId="6B5EFDD2" w14:textId="77777777" w:rsidR="00FB34D5" w:rsidRPr="00FB34D5" w:rsidRDefault="00FB34D5" w:rsidP="00FB34D5">
      <w:r w:rsidRPr="00FB34D5">
        <w:t>Mikhail Ivanov (11:15):</w:t>
      </w:r>
    </w:p>
    <w:p w14:paraId="363C46E5" w14:textId="77777777" w:rsidR="00FB34D5" w:rsidRPr="00FB34D5" w:rsidRDefault="00FB34D5" w:rsidP="00FB34D5">
      <w:r w:rsidRPr="00FB34D5">
        <w:rPr>
          <w:lang w:val="ru-RU"/>
        </w:rPr>
        <w:t>Анкета</w:t>
      </w:r>
      <w:r w:rsidRPr="00FB34D5">
        <w:t xml:space="preserve"> </w:t>
      </w:r>
      <w:r w:rsidRPr="00FB34D5">
        <w:rPr>
          <w:lang w:val="ru-RU"/>
        </w:rPr>
        <w:t>Иванов</w:t>
      </w:r>
      <w:r w:rsidRPr="00FB34D5">
        <w:t>.xlsx11 KB • Download</w:t>
      </w:r>
    </w:p>
    <w:p w14:paraId="41787E5B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(11:16):</w:t>
      </w:r>
    </w:p>
    <w:p w14:paraId="4694479E" w14:textId="77777777" w:rsidR="00FB34D5" w:rsidRPr="00FB34D5" w:rsidRDefault="00FB34D5" w:rsidP="00FB34D5">
      <w:r w:rsidRPr="00FB34D5">
        <w:rPr>
          <w:lang w:val="ru-RU"/>
        </w:rPr>
        <w:t>обновил</w:t>
      </w:r>
      <w:r w:rsidRPr="00FB34D5">
        <w:t xml:space="preserve"> </w:t>
      </w:r>
      <w:r w:rsidRPr="00FB34D5">
        <w:rPr>
          <w:lang w:val="ru-RU"/>
        </w:rPr>
        <w:t>штуку</w:t>
      </w:r>
      <w:r w:rsidRPr="00FB34D5">
        <w:t xml:space="preserve">, </w:t>
      </w:r>
      <w:proofErr w:type="spellStart"/>
      <w:r w:rsidRPr="00FB34D5">
        <w:rPr>
          <w:lang w:val="ru-RU"/>
        </w:rPr>
        <w:t>миша</w:t>
      </w:r>
      <w:proofErr w:type="spellEnd"/>
      <w:r w:rsidRPr="00FB34D5">
        <w:t xml:space="preserve"> </w:t>
      </w:r>
      <w:proofErr w:type="spellStart"/>
      <w:r w:rsidRPr="00FB34D5">
        <w:rPr>
          <w:lang w:val="ru-RU"/>
        </w:rPr>
        <w:t>закомпиль</w:t>
      </w:r>
      <w:proofErr w:type="spellEnd"/>
      <w:r w:rsidRPr="00FB34D5">
        <w:t xml:space="preserve"> </w:t>
      </w:r>
      <w:r w:rsidRPr="00FB34D5">
        <w:rPr>
          <w:lang w:val="ru-RU"/>
        </w:rPr>
        <w:t>новые</w:t>
      </w:r>
      <w:r w:rsidRPr="00FB34D5">
        <w:t xml:space="preserve"> </w:t>
      </w:r>
      <w:r w:rsidRPr="00FB34D5">
        <w:rPr>
          <w:lang w:val="ru-RU"/>
        </w:rPr>
        <w:t>анкеты</w:t>
      </w:r>
      <w:r w:rsidRPr="00FB34D5">
        <w:t>Shtuka.xlsx8 KB • Download</w:t>
      </w:r>
    </w:p>
    <w:p w14:paraId="418C5B1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@</w:t>
      </w:r>
      <w:proofErr w:type="spellStart"/>
      <w:r w:rsidRPr="00FB34D5">
        <w:rPr>
          <w:lang w:val="ru-RU"/>
        </w:rPr>
        <w:t>kndsrufeuk</w:t>
      </w:r>
      <w:proofErr w:type="spellEnd"/>
      <w:r w:rsidRPr="00FB34D5">
        <w:rPr>
          <w:lang w:val="ru-RU"/>
        </w:rPr>
        <w:t xml:space="preserve"> анкету, пожалуйста? не страшно, если чуток не успел или ещё что</w:t>
      </w:r>
    </w:p>
    <w:p w14:paraId="408EF092" w14:textId="77777777" w:rsidR="00FB34D5" w:rsidRPr="00FB34D5" w:rsidRDefault="00FB34D5" w:rsidP="00FB34D5">
      <w:pPr>
        <w:rPr>
          <w:lang w:val="ru-RU"/>
        </w:rPr>
      </w:pPr>
    </w:p>
    <w:p w14:paraId="46AFF6D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Nikita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Kharlashko</w:t>
      </w:r>
      <w:proofErr w:type="spellEnd"/>
      <w:r w:rsidRPr="00FB34D5">
        <w:rPr>
          <w:lang w:val="ru-RU"/>
        </w:rPr>
        <w:t xml:space="preserve"> (11:17):</w:t>
      </w:r>
    </w:p>
    <w:p w14:paraId="679E76B7" w14:textId="3C54912D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всё равно слишком много человек/часов</w:t>
      </w:r>
      <w:r w:rsidR="008E4DB1">
        <w:rPr>
          <w:lang w:val="ru-RU"/>
        </w:rPr>
        <w:t xml:space="preserve"> </w:t>
      </w:r>
      <w:proofErr w:type="spellStart"/>
      <w:r w:rsidRPr="00FB34D5">
        <w:rPr>
          <w:lang w:val="ru-RU"/>
        </w:rPr>
        <w:t>Анкена</w:t>
      </w:r>
      <w:proofErr w:type="spellEnd"/>
      <w:r w:rsidRPr="00FB34D5">
        <w:rPr>
          <w:lang w:val="ru-RU"/>
        </w:rPr>
        <w:t xml:space="preserve"> Харлашко.xlsx</w:t>
      </w:r>
    </w:p>
    <w:p w14:paraId="453D430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(11:18):</w:t>
      </w:r>
    </w:p>
    <w:p w14:paraId="5A41BA7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посмотрим</w:t>
      </w:r>
    </w:p>
    <w:p w14:paraId="269A326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миша</w:t>
      </w:r>
      <w:proofErr w:type="spellEnd"/>
      <w:r w:rsidRPr="00FB34D5">
        <w:rPr>
          <w:lang w:val="ru-RU"/>
        </w:rPr>
        <w:t xml:space="preserve"> собирай </w:t>
      </w:r>
      <w:proofErr w:type="spellStart"/>
      <w:r w:rsidRPr="00FB34D5">
        <w:rPr>
          <w:lang w:val="ru-RU"/>
        </w:rPr>
        <w:t>отчётик</w:t>
      </w:r>
      <w:proofErr w:type="spellEnd"/>
      <w:r w:rsidRPr="00FB34D5">
        <w:rPr>
          <w:lang w:val="ru-RU"/>
        </w:rPr>
        <w:t xml:space="preserve"> этот</w:t>
      </w:r>
    </w:p>
    <w:p w14:paraId="048D7457" w14:textId="77777777" w:rsidR="00FB34D5" w:rsidRPr="00FB34D5" w:rsidRDefault="00FB34D5" w:rsidP="00FB34D5">
      <w:pPr>
        <w:rPr>
          <w:lang w:val="ru-RU"/>
        </w:rPr>
      </w:pPr>
    </w:p>
    <w:p w14:paraId="41B4E0EE" w14:textId="77777777" w:rsidR="00FB34D5" w:rsidRPr="00FB34D5" w:rsidRDefault="00FB34D5" w:rsidP="00FB34D5">
      <w:r w:rsidRPr="00FB34D5">
        <w:t>Mikhail Ivanov (11:19):</w:t>
      </w:r>
    </w:p>
    <w:p w14:paraId="5325F48F" w14:textId="135250BB" w:rsidR="00FB34D5" w:rsidRPr="00FB34D5" w:rsidRDefault="00FB34D5" w:rsidP="00FB34D5">
      <w:r w:rsidRPr="00FB34D5">
        <w:t>Shtuka.xlsx</w:t>
      </w:r>
    </w:p>
    <w:p w14:paraId="7223F394" w14:textId="77777777" w:rsidR="00FB34D5" w:rsidRPr="002A78F7" w:rsidRDefault="00FB34D5" w:rsidP="00FB34D5">
      <w:r w:rsidRPr="002A78F7">
        <w:t xml:space="preserve">Alexey </w:t>
      </w:r>
      <w:proofErr w:type="spellStart"/>
      <w:r w:rsidRPr="002A78F7">
        <w:t>Kokovin</w:t>
      </w:r>
      <w:proofErr w:type="spellEnd"/>
      <w:r w:rsidRPr="002A78F7">
        <w:t xml:space="preserve"> (11:19):</w:t>
      </w:r>
    </w:p>
    <w:p w14:paraId="6844689A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</w:p>
    <w:p w14:paraId="236DD54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как можно заметить, я ввёл </w:t>
      </w:r>
      <w:proofErr w:type="spellStart"/>
      <w:r w:rsidRPr="00FB34D5">
        <w:rPr>
          <w:lang w:val="ru-RU"/>
        </w:rPr>
        <w:t>коэфициент</w:t>
      </w:r>
      <w:proofErr w:type="spellEnd"/>
      <w:r w:rsidRPr="00FB34D5">
        <w:rPr>
          <w:lang w:val="ru-RU"/>
        </w:rPr>
        <w:t xml:space="preserve"> вариации</w:t>
      </w:r>
    </w:p>
    <w:p w14:paraId="479AFB60" w14:textId="77777777" w:rsidR="00FB34D5" w:rsidRPr="00FB34D5" w:rsidRDefault="00FB34D5" w:rsidP="00FB34D5">
      <w:pPr>
        <w:rPr>
          <w:lang w:val="ru-RU"/>
        </w:rPr>
      </w:pPr>
    </w:p>
    <w:p w14:paraId="1FAA66C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если он ниже 0,1 - пункт снимаем с обсуждения и замораживаем значение</w:t>
      </w:r>
    </w:p>
    <w:p w14:paraId="673565B0" w14:textId="77777777" w:rsidR="00FB34D5" w:rsidRPr="00FB34D5" w:rsidRDefault="00FB34D5" w:rsidP="00FB34D5">
      <w:pPr>
        <w:rPr>
          <w:lang w:val="ru-RU"/>
        </w:rPr>
      </w:pPr>
    </w:p>
    <w:p w14:paraId="068AEDC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пока только заморожена реализация распространения в боте</w:t>
      </w:r>
    </w:p>
    <w:p w14:paraId="1AD0A0CB" w14:textId="77777777" w:rsidR="00FB34D5" w:rsidRPr="00FB34D5" w:rsidRDefault="00FB34D5" w:rsidP="00FB34D5">
      <w:pPr>
        <w:rPr>
          <w:lang w:val="ru-RU"/>
        </w:rPr>
      </w:pPr>
    </w:p>
    <w:p w14:paraId="50B559B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слушаю предложения / замечания</w:t>
      </w:r>
    </w:p>
    <w:p w14:paraId="5840D199" w14:textId="77777777" w:rsidR="00FB34D5" w:rsidRPr="00FB34D5" w:rsidRDefault="00FB34D5" w:rsidP="00FB34D5">
      <w:pPr>
        <w:rPr>
          <w:lang w:val="ru-RU"/>
        </w:rPr>
      </w:pPr>
    </w:p>
    <w:p w14:paraId="49B5B2E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через 15 минут - повторяем итерацию</w:t>
      </w:r>
    </w:p>
    <w:p w14:paraId="5A9DE77E" w14:textId="77777777" w:rsidR="00FB34D5" w:rsidRPr="00FB34D5" w:rsidRDefault="00FB34D5" w:rsidP="00FB34D5">
      <w:pPr>
        <w:rPr>
          <w:lang w:val="ru-RU"/>
        </w:rPr>
      </w:pPr>
    </w:p>
    <w:p w14:paraId="76C6ABD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(11:22):</w:t>
      </w:r>
    </w:p>
    <w:p w14:paraId="3EBBDDA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Лёша </w:t>
      </w:r>
      <w:proofErr w:type="gramStart"/>
      <w:r w:rsidRPr="00FB34D5">
        <w:rPr>
          <w:lang w:val="ru-RU"/>
        </w:rPr>
        <w:t>сказал</w:t>
      </w:r>
      <w:proofErr w:type="gramEnd"/>
      <w:r w:rsidRPr="00FB34D5">
        <w:rPr>
          <w:lang w:val="ru-RU"/>
        </w:rPr>
        <w:t xml:space="preserve"> что если сделать хорошую документацию заранее, то можно много времени не тратить на проектирование. Я с этим согласен, поэтому поставил везде проектирование короткое</w:t>
      </w:r>
    </w:p>
    <w:p w14:paraId="48333B7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(11:24):</w:t>
      </w:r>
    </w:p>
    <w:p w14:paraId="707E12D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По моему мнению, в БД самое </w:t>
      </w:r>
      <w:proofErr w:type="spellStart"/>
      <w:r w:rsidRPr="00FB34D5">
        <w:rPr>
          <w:lang w:val="ru-RU"/>
        </w:rPr>
        <w:t>трудозатратное</w:t>
      </w:r>
      <w:proofErr w:type="spellEnd"/>
      <w:r w:rsidRPr="00FB34D5">
        <w:rPr>
          <w:lang w:val="ru-RU"/>
        </w:rPr>
        <w:t xml:space="preserve"> </w:t>
      </w:r>
      <w:proofErr w:type="gramStart"/>
      <w:r w:rsidRPr="00FB34D5">
        <w:rPr>
          <w:lang w:val="ru-RU"/>
        </w:rPr>
        <w:t>- это</w:t>
      </w:r>
      <w:proofErr w:type="gramEnd"/>
      <w:r w:rsidRPr="00FB34D5">
        <w:rPr>
          <w:lang w:val="ru-RU"/>
        </w:rPr>
        <w:t xml:space="preserve"> ВСЕГДА проектирование. Понять, что и как будем хранить. Как индексировать. А вот SQL-чик написать, если </w:t>
      </w:r>
      <w:proofErr w:type="spellStart"/>
      <w:r w:rsidRPr="00FB34D5">
        <w:rPr>
          <w:lang w:val="ru-RU"/>
        </w:rPr>
        <w:t>разбераешься</w:t>
      </w:r>
      <w:proofErr w:type="spellEnd"/>
      <w:r w:rsidRPr="00FB34D5">
        <w:rPr>
          <w:lang w:val="ru-RU"/>
        </w:rPr>
        <w:t xml:space="preserve"> </w:t>
      </w:r>
      <w:proofErr w:type="gramStart"/>
      <w:r w:rsidRPr="00FB34D5">
        <w:rPr>
          <w:lang w:val="ru-RU"/>
        </w:rPr>
        <w:t>- это</w:t>
      </w:r>
      <w:proofErr w:type="gramEnd"/>
      <w:r w:rsidRPr="00FB34D5">
        <w:rPr>
          <w:lang w:val="ru-RU"/>
        </w:rPr>
        <w:t xml:space="preserve"> быстро.</w:t>
      </w:r>
    </w:p>
    <w:p w14:paraId="2FA663B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(11:25):</w:t>
      </w:r>
    </w:p>
    <w:p w14:paraId="1D4BCBE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да, что и как эффективно хранить это в принципе и есть основная часть работы</w:t>
      </w:r>
    </w:p>
    <w:p w14:paraId="7FD9484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(11:25):</w:t>
      </w:r>
    </w:p>
    <w:p w14:paraId="4DB5FDC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далее: про модерацию</w:t>
      </w:r>
    </w:p>
    <w:p w14:paraId="59D62B49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lastRenderedPageBreak/>
        <w:t>миша</w:t>
      </w:r>
      <w:proofErr w:type="spellEnd"/>
      <w:r w:rsidRPr="00FB34D5">
        <w:rPr>
          <w:lang w:val="ru-RU"/>
        </w:rPr>
        <w:t xml:space="preserve"> сказал, мол, давайте историю показывать</w:t>
      </w:r>
    </w:p>
    <w:p w14:paraId="084787DC" w14:textId="77777777" w:rsidR="00FB34D5" w:rsidRPr="00FB34D5" w:rsidRDefault="00FB34D5" w:rsidP="00FB34D5">
      <w:pPr>
        <w:rPr>
          <w:lang w:val="ru-RU"/>
        </w:rPr>
      </w:pPr>
    </w:p>
    <w:p w14:paraId="3B33AB75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 вот в ТЗ у нас такого нет</w:t>
      </w:r>
    </w:p>
    <w:p w14:paraId="48458B9C" w14:textId="77777777" w:rsidR="00FB34D5" w:rsidRPr="00FB34D5" w:rsidRDefault="00FB34D5" w:rsidP="00FB34D5">
      <w:pPr>
        <w:rPr>
          <w:lang w:val="ru-RU"/>
        </w:rPr>
      </w:pPr>
    </w:p>
    <w:p w14:paraId="2F09ACE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вообще, для модерации можно придумать и более простые критерии для бана</w:t>
      </w:r>
    </w:p>
    <w:p w14:paraId="213BBDFE" w14:textId="77777777" w:rsidR="00FB34D5" w:rsidRPr="00FB34D5" w:rsidRDefault="00FB34D5" w:rsidP="00FB34D5">
      <w:pPr>
        <w:rPr>
          <w:lang w:val="ru-RU"/>
        </w:rPr>
      </w:pPr>
    </w:p>
    <w:p w14:paraId="0BF46E1A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например</w:t>
      </w:r>
      <w:proofErr w:type="gramEnd"/>
      <w:r w:rsidRPr="00FB34D5">
        <w:rPr>
          <w:lang w:val="ru-RU"/>
        </w:rPr>
        <w:t xml:space="preserve"> просто счётчик удалённых постов</w:t>
      </w:r>
    </w:p>
    <w:p w14:paraId="3B309118" w14:textId="77777777" w:rsidR="00FB34D5" w:rsidRPr="00FB34D5" w:rsidRDefault="00FB34D5" w:rsidP="00FB34D5">
      <w:pPr>
        <w:rPr>
          <w:lang w:val="ru-RU"/>
        </w:rPr>
      </w:pPr>
    </w:p>
    <w:p w14:paraId="513B21A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это просто</w:t>
      </w:r>
    </w:p>
    <w:p w14:paraId="6486FEFF" w14:textId="77777777" w:rsidR="00FB34D5" w:rsidRPr="00FB34D5" w:rsidRDefault="00FB34D5" w:rsidP="00FB34D5">
      <w:pPr>
        <w:rPr>
          <w:lang w:val="ru-RU"/>
        </w:rPr>
      </w:pPr>
    </w:p>
    <w:p w14:paraId="29F17C1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(11:28):</w:t>
      </w:r>
    </w:p>
    <w:p w14:paraId="30325712" w14:textId="170E92DE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Ну да, но это опять же не совсем правильно. Страйк за пропаганду терроризма и страйк за</w:t>
      </w:r>
      <w:r w:rsidR="008E4DB1">
        <w:rPr>
          <w:lang w:val="ru-RU"/>
        </w:rPr>
        <w:t xml:space="preserve"> непристойную</w:t>
      </w:r>
      <w:r w:rsidRPr="00FB34D5">
        <w:rPr>
          <w:lang w:val="ru-RU"/>
        </w:rPr>
        <w:t xml:space="preserve"> шутку - не одно и то же</w:t>
      </w:r>
    </w:p>
    <w:p w14:paraId="164329C7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(11:29):</w:t>
      </w:r>
    </w:p>
    <w:p w14:paraId="29A681C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Где же ты был при разработке ТЗ, я же принимал пул </w:t>
      </w:r>
      <w:proofErr w:type="spellStart"/>
      <w:r w:rsidRPr="00FB34D5">
        <w:rPr>
          <w:lang w:val="ru-RU"/>
        </w:rPr>
        <w:t>реквесты</w:t>
      </w:r>
      <w:proofErr w:type="spellEnd"/>
    </w:p>
    <w:p w14:paraId="73CD5188" w14:textId="77777777" w:rsidR="00FB34D5" w:rsidRPr="00FB34D5" w:rsidRDefault="00FB34D5" w:rsidP="00FB34D5">
      <w:r w:rsidRPr="00FB34D5">
        <w:t>Mikhail Ivanov (11:29):</w:t>
      </w:r>
    </w:p>
    <w:p w14:paraId="26BDCEFC" w14:textId="77777777" w:rsidR="00FB34D5" w:rsidRPr="00FB34D5" w:rsidRDefault="00FB34D5" w:rsidP="00FB34D5">
      <w:r w:rsidRPr="00FB34D5">
        <w:rPr>
          <w:lang w:val="ru-RU"/>
        </w:rPr>
        <w:t>Упс</w:t>
      </w:r>
    </w:p>
    <w:p w14:paraId="5ABA67B2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(11:29):</w:t>
      </w:r>
    </w:p>
    <w:p w14:paraId="3C2902D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Этот вопрос - он про бизнес-процесс</w:t>
      </w:r>
    </w:p>
    <w:p w14:paraId="0C5DB5A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он тут не должен обсуждаться</w:t>
      </w:r>
    </w:p>
    <w:p w14:paraId="020EF4E8" w14:textId="77777777" w:rsidR="00FB34D5" w:rsidRPr="00FB34D5" w:rsidRDefault="00FB34D5" w:rsidP="00FB34D5">
      <w:pPr>
        <w:rPr>
          <w:lang w:val="ru-RU"/>
        </w:rPr>
      </w:pPr>
    </w:p>
    <w:p w14:paraId="12D619F6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Я, как руководитель, возьму ответственность: будет просто счётчик (не обязательно просто удалённых постов, можно и по каждой причине)</w:t>
      </w:r>
    </w:p>
    <w:p w14:paraId="3AAEB641" w14:textId="77777777" w:rsidR="00FB34D5" w:rsidRPr="00FB34D5" w:rsidRDefault="00FB34D5" w:rsidP="00FB34D5">
      <w:pPr>
        <w:rPr>
          <w:lang w:val="ru-RU"/>
        </w:rPr>
      </w:pPr>
    </w:p>
    <w:p w14:paraId="5B92BBD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(11:30):</w:t>
      </w:r>
    </w:p>
    <w:p w14:paraId="273C49D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Окей</w:t>
      </w:r>
    </w:p>
    <w:p w14:paraId="4EE8D1A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Тогда согласен что модерация быстрее</w:t>
      </w:r>
    </w:p>
    <w:p w14:paraId="54C0081A" w14:textId="77777777" w:rsidR="00FB34D5" w:rsidRPr="00FB34D5" w:rsidRDefault="00FB34D5" w:rsidP="00FB34D5">
      <w:pPr>
        <w:rPr>
          <w:lang w:val="ru-RU"/>
        </w:rPr>
      </w:pPr>
    </w:p>
    <w:p w14:paraId="6603A0C3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(11:31):</w:t>
      </w:r>
    </w:p>
    <w:p w14:paraId="343B587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далее - у нас самый большой разброс - проектирование модерации</w:t>
      </w:r>
    </w:p>
    <w:p w14:paraId="63BCCDB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lastRenderedPageBreak/>
        <w:t>вообще считаю его мелким пунктом - простенький интерфейс, простенькая логик</w:t>
      </w:r>
    </w:p>
    <w:p w14:paraId="5D2C4662" w14:textId="77777777" w:rsidR="00FB34D5" w:rsidRPr="00FB34D5" w:rsidRDefault="00FB34D5" w:rsidP="00FB34D5">
      <w:pPr>
        <w:rPr>
          <w:lang w:val="ru-RU"/>
        </w:rPr>
      </w:pPr>
    </w:p>
    <w:p w14:paraId="06950F3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  <w:r w:rsidRPr="00FB34D5">
        <w:rPr>
          <w:lang w:val="ru-RU"/>
        </w:rPr>
        <w:t>, не 3 часа, но и не 7</w:t>
      </w:r>
    </w:p>
    <w:p w14:paraId="1F74B2BB" w14:textId="77777777" w:rsidR="00FB34D5" w:rsidRPr="00FB34D5" w:rsidRDefault="00FB34D5" w:rsidP="00FB34D5">
      <w:pPr>
        <w:rPr>
          <w:lang w:val="ru-RU"/>
        </w:rPr>
      </w:pPr>
    </w:p>
    <w:p w14:paraId="5AF960E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остальные, есть мысли?</w:t>
      </w:r>
    </w:p>
    <w:p w14:paraId="2C08A916" w14:textId="77777777" w:rsidR="00FB34D5" w:rsidRPr="00FB34D5" w:rsidRDefault="00FB34D5" w:rsidP="00FB34D5">
      <w:pPr>
        <w:rPr>
          <w:lang w:val="ru-RU"/>
        </w:rPr>
      </w:pPr>
    </w:p>
    <w:p w14:paraId="634B78E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а то тут только мы с </w:t>
      </w:r>
      <w:proofErr w:type="spellStart"/>
      <w:r w:rsidRPr="00FB34D5">
        <w:rPr>
          <w:lang w:val="ru-RU"/>
        </w:rPr>
        <w:t>мишей</w:t>
      </w:r>
      <w:proofErr w:type="spellEnd"/>
      <w:r w:rsidRPr="00FB34D5">
        <w:rPr>
          <w:lang w:val="ru-RU"/>
        </w:rPr>
        <w:t xml:space="preserve"> распинаемся...</w:t>
      </w:r>
    </w:p>
    <w:p w14:paraId="616ADDF5" w14:textId="77777777" w:rsidR="00FB34D5" w:rsidRPr="00FB34D5" w:rsidRDefault="00FB34D5" w:rsidP="00FB34D5">
      <w:pPr>
        <w:rPr>
          <w:lang w:val="ru-RU"/>
        </w:rPr>
      </w:pPr>
    </w:p>
    <w:p w14:paraId="5BD1F33E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(11:33):</w:t>
      </w:r>
    </w:p>
    <w:p w14:paraId="206D794D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С этим согласен</w:t>
      </w:r>
    </w:p>
    <w:p w14:paraId="22D3486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15 слишком много</w:t>
      </w:r>
    </w:p>
    <w:p w14:paraId="1E8D718F" w14:textId="77777777" w:rsidR="00FB34D5" w:rsidRPr="00FB34D5" w:rsidRDefault="00FB34D5" w:rsidP="00FB34D5">
      <w:pPr>
        <w:rPr>
          <w:lang w:val="ru-RU"/>
        </w:rPr>
      </w:pPr>
    </w:p>
    <w:p w14:paraId="334A4222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Но 3 мало</w:t>
      </w:r>
    </w:p>
    <w:p w14:paraId="42D7DB42" w14:textId="77777777" w:rsidR="00FB34D5" w:rsidRPr="00FB34D5" w:rsidRDefault="00FB34D5" w:rsidP="00FB34D5">
      <w:pPr>
        <w:rPr>
          <w:lang w:val="ru-RU"/>
        </w:rPr>
      </w:pPr>
    </w:p>
    <w:p w14:paraId="6E0342B3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(11:34):</w:t>
      </w:r>
    </w:p>
    <w:p w14:paraId="0E22B10F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окей</w:t>
      </w:r>
      <w:proofErr w:type="spellEnd"/>
      <w:r w:rsidRPr="00FB34D5">
        <w:rPr>
          <w:lang w:val="ru-RU"/>
        </w:rPr>
        <w:t>, время вышло</w:t>
      </w:r>
    </w:p>
    <w:p w14:paraId="63EF52C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заполняем анкеты</w:t>
      </w:r>
    </w:p>
    <w:p w14:paraId="6F48982D" w14:textId="77777777" w:rsidR="00FB34D5" w:rsidRPr="00FB34D5" w:rsidRDefault="00FB34D5" w:rsidP="00FB34D5">
      <w:pPr>
        <w:rPr>
          <w:lang w:val="ru-RU"/>
        </w:rPr>
      </w:pPr>
    </w:p>
    <w:p w14:paraId="4F02F36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желательно как можно скорее, </w:t>
      </w:r>
      <w:proofErr w:type="spellStart"/>
      <w:r w:rsidRPr="00FB34D5">
        <w:rPr>
          <w:lang w:val="ru-RU"/>
        </w:rPr>
        <w:t>закомпилим</w:t>
      </w:r>
      <w:proofErr w:type="spellEnd"/>
      <w:r w:rsidRPr="00FB34D5">
        <w:rPr>
          <w:lang w:val="ru-RU"/>
        </w:rPr>
        <w:t xml:space="preserve"> и решим, надо ли ещё итерации вечером провести</w:t>
      </w:r>
    </w:p>
    <w:p w14:paraId="3F409667" w14:textId="77777777" w:rsidR="00FB34D5" w:rsidRPr="00FB34D5" w:rsidRDefault="00FB34D5" w:rsidP="00FB34D5">
      <w:pPr>
        <w:rPr>
          <w:lang w:val="ru-RU"/>
        </w:rPr>
      </w:pPr>
    </w:p>
    <w:p w14:paraId="2BD6BB0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(11:38):</w:t>
      </w:r>
    </w:p>
    <w:p w14:paraId="67D275B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В итог уже?</w:t>
      </w:r>
    </w:p>
    <w:p w14:paraId="0FFB4D85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(11:38):</w:t>
      </w:r>
    </w:p>
    <w:p w14:paraId="36D99ED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пока да</w:t>
      </w:r>
    </w:p>
    <w:p w14:paraId="55AF686F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если что анкету расширим</w:t>
      </w:r>
    </w:p>
    <w:p w14:paraId="45464B5B" w14:textId="77777777" w:rsidR="00FB34D5" w:rsidRPr="00FB34D5" w:rsidRDefault="00FB34D5" w:rsidP="00FB34D5">
      <w:pPr>
        <w:rPr>
          <w:lang w:val="ru-RU"/>
        </w:rPr>
      </w:pPr>
    </w:p>
    <w:p w14:paraId="34C5C48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(11:40):</w:t>
      </w:r>
    </w:p>
    <w:p w14:paraId="2210C95B" w14:textId="2524FD2E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Анкета Иванов.xlsx</w:t>
      </w:r>
    </w:p>
    <w:p w14:paraId="790973E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(11:42):</w:t>
      </w:r>
    </w:p>
    <w:p w14:paraId="7AAF9E68" w14:textId="77777777" w:rsidR="00FB34D5" w:rsidRPr="002A78F7" w:rsidRDefault="00FB34D5" w:rsidP="00FB34D5">
      <w:r w:rsidRPr="002A78F7">
        <w:lastRenderedPageBreak/>
        <w:t>@</w:t>
      </w:r>
      <w:proofErr w:type="spellStart"/>
      <w:r w:rsidRPr="002A78F7">
        <w:t>kndsrufeuk</w:t>
      </w:r>
      <w:proofErr w:type="spellEnd"/>
      <w:r w:rsidRPr="002A78F7">
        <w:t xml:space="preserve"> </w:t>
      </w:r>
      <w:r w:rsidRPr="00FB34D5">
        <w:rPr>
          <w:lang w:val="ru-RU"/>
        </w:rPr>
        <w:t>Денис</w:t>
      </w:r>
      <w:r w:rsidRPr="002A78F7">
        <w:t xml:space="preserve"> </w:t>
      </w:r>
      <w:r w:rsidRPr="00FB34D5">
        <w:rPr>
          <w:lang w:val="ru-RU"/>
        </w:rPr>
        <w:t>анкеты</w:t>
      </w:r>
      <w:r w:rsidRPr="002A78F7">
        <w:t>?</w:t>
      </w:r>
    </w:p>
    <w:p w14:paraId="3E5CFEFB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(11:42):</w:t>
      </w:r>
    </w:p>
    <w:p w14:paraId="10AEBF20" w14:textId="17119FD6" w:rsidR="00FB34D5" w:rsidRPr="00FB34D5" w:rsidRDefault="00FB34D5" w:rsidP="00FB34D5">
      <w:r w:rsidRPr="00FB34D5">
        <w:t>Anketa_Bolotov.xlsx</w:t>
      </w:r>
    </w:p>
    <w:p w14:paraId="1AE6DD3C" w14:textId="77777777" w:rsidR="00FB34D5" w:rsidRPr="00FB34D5" w:rsidRDefault="00FB34D5" w:rsidP="00FB34D5">
      <w:r w:rsidRPr="00FB34D5">
        <w:rPr>
          <w:lang w:val="ru-RU"/>
        </w:rPr>
        <w:t>я</w:t>
      </w:r>
      <w:r w:rsidRPr="00FB34D5">
        <w:t xml:space="preserve"> </w:t>
      </w:r>
      <w:r w:rsidRPr="00FB34D5">
        <w:rPr>
          <w:lang w:val="ru-RU"/>
        </w:rPr>
        <w:t>доделывал</w:t>
      </w:r>
    </w:p>
    <w:p w14:paraId="25C1F986" w14:textId="77777777" w:rsidR="00FB34D5" w:rsidRPr="00FB34D5" w:rsidRDefault="00FB34D5" w:rsidP="00FB34D5"/>
    <w:p w14:paraId="1D8E6266" w14:textId="77777777" w:rsidR="00FB34D5" w:rsidRPr="00FB34D5" w:rsidRDefault="00FB34D5" w:rsidP="00FB34D5">
      <w:r w:rsidRPr="00FB34D5">
        <w:t xml:space="preserve">Nikita </w:t>
      </w:r>
      <w:proofErr w:type="spellStart"/>
      <w:r w:rsidRPr="00FB34D5">
        <w:t>Kharlashko</w:t>
      </w:r>
      <w:proofErr w:type="spellEnd"/>
      <w:r w:rsidRPr="00FB34D5">
        <w:t xml:space="preserve"> (11:44):</w:t>
      </w:r>
    </w:p>
    <w:p w14:paraId="7A6198ED" w14:textId="1A2D8B38" w:rsidR="00FB34D5" w:rsidRPr="00FB34D5" w:rsidRDefault="00FB34D5" w:rsidP="00FB34D5">
      <w:proofErr w:type="spellStart"/>
      <w:r w:rsidRPr="00FB34D5">
        <w:rPr>
          <w:lang w:val="ru-RU"/>
        </w:rPr>
        <w:t>Анкена</w:t>
      </w:r>
      <w:proofErr w:type="spellEnd"/>
      <w:r w:rsidRPr="00FB34D5">
        <w:t xml:space="preserve"> </w:t>
      </w:r>
      <w:proofErr w:type="spellStart"/>
      <w:r w:rsidRPr="00FB34D5">
        <w:rPr>
          <w:lang w:val="ru-RU"/>
        </w:rPr>
        <w:t>Харлашко</w:t>
      </w:r>
      <w:proofErr w:type="spellEnd"/>
      <w:r w:rsidRPr="00FB34D5">
        <w:t>.xlsx</w:t>
      </w:r>
    </w:p>
    <w:p w14:paraId="0D34ACF1" w14:textId="77777777" w:rsidR="00FB34D5" w:rsidRPr="00FB34D5" w:rsidRDefault="00FB34D5" w:rsidP="00FB34D5">
      <w:r w:rsidRPr="00FB34D5">
        <w:t>Mikhail Ivanov (11:46):</w:t>
      </w:r>
    </w:p>
    <w:p w14:paraId="38DB624F" w14:textId="604298D7" w:rsidR="00FB34D5" w:rsidRPr="002A78F7" w:rsidRDefault="00FB34D5" w:rsidP="00FB34D5">
      <w:pPr>
        <w:rPr>
          <w:lang w:val="ru-RU"/>
        </w:rPr>
      </w:pPr>
      <w:proofErr w:type="spellStart"/>
      <w:r w:rsidRPr="00FB34D5">
        <w:t>Shtuka</w:t>
      </w:r>
      <w:proofErr w:type="spellEnd"/>
      <w:r w:rsidRPr="002A78F7">
        <w:rPr>
          <w:lang w:val="ru-RU"/>
        </w:rPr>
        <w:t>.</w:t>
      </w:r>
      <w:r w:rsidRPr="00FB34D5">
        <w:t>xlsx</w:t>
      </w:r>
    </w:p>
    <w:p w14:paraId="5357327C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(11:46):</w:t>
      </w:r>
    </w:p>
    <w:p w14:paraId="5338AB51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найс</w:t>
      </w:r>
      <w:proofErr w:type="spellEnd"/>
    </w:p>
    <w:p w14:paraId="40112E5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только 0.02 </w:t>
      </w:r>
      <w:proofErr w:type="spellStart"/>
      <w:r w:rsidRPr="00FB34D5">
        <w:rPr>
          <w:lang w:val="ru-RU"/>
        </w:rPr>
        <w:t>коэф</w:t>
      </w:r>
      <w:proofErr w:type="spellEnd"/>
      <w:r w:rsidRPr="00FB34D5">
        <w:rPr>
          <w:lang w:val="ru-RU"/>
        </w:rPr>
        <w:t xml:space="preserve"> отклонения по финальному значению</w:t>
      </w:r>
    </w:p>
    <w:p w14:paraId="6E2AEF34" w14:textId="77777777" w:rsidR="00FB34D5" w:rsidRPr="00FB34D5" w:rsidRDefault="00FB34D5" w:rsidP="00FB34D5">
      <w:pPr>
        <w:rPr>
          <w:lang w:val="ru-RU"/>
        </w:rPr>
      </w:pPr>
    </w:p>
    <w:p w14:paraId="0027A1E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думаю, больше итераций не надо</w:t>
      </w:r>
    </w:p>
    <w:p w14:paraId="0B7B69F3" w14:textId="77777777" w:rsidR="00FB34D5" w:rsidRPr="00FB34D5" w:rsidRDefault="00FB34D5" w:rsidP="00FB34D5">
      <w:pPr>
        <w:rPr>
          <w:lang w:val="ru-RU"/>
        </w:rPr>
      </w:pPr>
    </w:p>
    <w:p w14:paraId="189C3DE3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осталось всё запаковать в документы и презентация</w:t>
      </w:r>
    </w:p>
    <w:p w14:paraId="3CFEEE92" w14:textId="77777777" w:rsidR="00FB34D5" w:rsidRPr="00FB34D5" w:rsidRDefault="00FB34D5" w:rsidP="00FB34D5">
      <w:pPr>
        <w:rPr>
          <w:lang w:val="ru-RU"/>
        </w:rPr>
      </w:pPr>
    </w:p>
    <w:p w14:paraId="1B131BB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кто за что берётся?</w:t>
      </w:r>
    </w:p>
    <w:p w14:paraId="471AEDFB" w14:textId="77777777" w:rsidR="00FB34D5" w:rsidRPr="00FB34D5" w:rsidRDefault="00FB34D5" w:rsidP="00FB34D5">
      <w:pPr>
        <w:rPr>
          <w:lang w:val="ru-RU"/>
        </w:rPr>
      </w:pPr>
    </w:p>
    <w:p w14:paraId="6F28A05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(11:49):</w:t>
      </w:r>
    </w:p>
    <w:p w14:paraId="049CABAA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могу презентацию сделать</w:t>
      </w:r>
    </w:p>
    <w:p w14:paraId="09723BC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(11:50):</w:t>
      </w:r>
    </w:p>
    <w:p w14:paraId="7E6B07EB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Документы какие нужно?</w:t>
      </w:r>
    </w:p>
    <w:p w14:paraId="6B1BB40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Я в принципе могу ими заняться раз уже документирую</w:t>
      </w:r>
    </w:p>
    <w:p w14:paraId="20D6AC3E" w14:textId="77777777" w:rsidR="00FB34D5" w:rsidRPr="00FB34D5" w:rsidRDefault="00FB34D5" w:rsidP="00FB34D5">
      <w:pPr>
        <w:rPr>
          <w:lang w:val="ru-RU"/>
        </w:rPr>
      </w:pPr>
    </w:p>
    <w:p w14:paraId="669A7A72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(11:51):</w:t>
      </w:r>
    </w:p>
    <w:p w14:paraId="4F5862E5" w14:textId="490AB899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Отчёт + переписка (маты убрать:))</w:t>
      </w:r>
    </w:p>
    <w:p w14:paraId="0CD6D239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+ "штуки" по итерациям собрать в один </w:t>
      </w:r>
      <w:proofErr w:type="spellStart"/>
      <w:r w:rsidRPr="00FB34D5">
        <w:rPr>
          <w:lang w:val="ru-RU"/>
        </w:rPr>
        <w:t>excel</w:t>
      </w:r>
      <w:proofErr w:type="spellEnd"/>
      <w:r w:rsidRPr="00FB34D5">
        <w:rPr>
          <w:lang w:val="ru-RU"/>
        </w:rPr>
        <w:t>, построить графики</w:t>
      </w:r>
    </w:p>
    <w:p w14:paraId="284B7ED2" w14:textId="77777777" w:rsidR="00FB34D5" w:rsidRPr="00FB34D5" w:rsidRDefault="00FB34D5" w:rsidP="00FB34D5">
      <w:pPr>
        <w:rPr>
          <w:lang w:val="ru-RU"/>
        </w:rPr>
      </w:pPr>
    </w:p>
    <w:p w14:paraId="734CF4E9" w14:textId="77777777" w:rsidR="00FB34D5" w:rsidRPr="00FB34D5" w:rsidRDefault="00FB34D5" w:rsidP="00FB34D5">
      <w:r w:rsidRPr="00FB34D5">
        <w:t>Mikhail Ivanov (11:52):</w:t>
      </w:r>
    </w:p>
    <w:p w14:paraId="6A5C7871" w14:textId="77777777" w:rsidR="00FB34D5" w:rsidRPr="00FB34D5" w:rsidRDefault="00FB34D5" w:rsidP="00FB34D5">
      <w:r w:rsidRPr="00FB34D5">
        <w:rPr>
          <w:lang w:val="ru-RU"/>
        </w:rPr>
        <w:lastRenderedPageBreak/>
        <w:t>Хорошо</w:t>
      </w:r>
    </w:p>
    <w:p w14:paraId="7885732B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(11:52):</w:t>
      </w:r>
    </w:p>
    <w:p w14:paraId="32A03CF2" w14:textId="77777777" w:rsidR="00FB34D5" w:rsidRPr="00FB34D5" w:rsidRDefault="00FB34D5" w:rsidP="00FB34D5">
      <w:pPr>
        <w:rPr>
          <w:lang w:val="ru-RU"/>
        </w:rPr>
      </w:pPr>
      <w:proofErr w:type="gramStart"/>
      <w:r w:rsidRPr="00FB34D5">
        <w:rPr>
          <w:lang w:val="ru-RU"/>
        </w:rPr>
        <w:t>я наверное</w:t>
      </w:r>
      <w:proofErr w:type="gramEnd"/>
      <w:r w:rsidRPr="00FB34D5">
        <w:rPr>
          <w:lang w:val="ru-RU"/>
        </w:rPr>
        <w:t xml:space="preserve"> сделаю штуки</w:t>
      </w:r>
    </w:p>
    <w:p w14:paraId="484EE15C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остальное тебе</w:t>
      </w:r>
    </w:p>
    <w:p w14:paraId="15287146" w14:textId="77777777" w:rsidR="00FB34D5" w:rsidRPr="00FB34D5" w:rsidRDefault="00FB34D5" w:rsidP="00FB34D5">
      <w:pPr>
        <w:rPr>
          <w:lang w:val="ru-RU"/>
        </w:rPr>
      </w:pPr>
    </w:p>
    <w:p w14:paraId="4B8E3EA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а что </w:t>
      </w:r>
      <w:proofErr w:type="spellStart"/>
      <w:r w:rsidRPr="00FB34D5">
        <w:rPr>
          <w:lang w:val="ru-RU"/>
        </w:rPr>
        <w:t>никите</w:t>
      </w:r>
      <w:proofErr w:type="spellEnd"/>
      <w:r w:rsidRPr="00FB34D5">
        <w:rPr>
          <w:lang w:val="ru-RU"/>
        </w:rPr>
        <w:t>?</w:t>
      </w:r>
    </w:p>
    <w:p w14:paraId="2B067DA9" w14:textId="77777777" w:rsidR="00FB34D5" w:rsidRPr="00FB34D5" w:rsidRDefault="00FB34D5" w:rsidP="00FB34D5">
      <w:pPr>
        <w:rPr>
          <w:lang w:val="ru-RU"/>
        </w:rPr>
      </w:pPr>
    </w:p>
    <w:p w14:paraId="330F92F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(11:52):</w:t>
      </w:r>
    </w:p>
    <w:p w14:paraId="7784D328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А что осталось</w:t>
      </w:r>
    </w:p>
    <w:p w14:paraId="3DA59ACB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Denis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Bolotov</w:t>
      </w:r>
      <w:proofErr w:type="spellEnd"/>
      <w:r w:rsidRPr="00FB34D5">
        <w:rPr>
          <w:lang w:val="ru-RU"/>
        </w:rPr>
        <w:t xml:space="preserve"> (11:53):</w:t>
      </w:r>
    </w:p>
    <w:p w14:paraId="153041EE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ничего</w:t>
      </w:r>
    </w:p>
    <w:p w14:paraId="775DF550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не осталось</w:t>
      </w:r>
    </w:p>
    <w:p w14:paraId="6A99048E" w14:textId="77777777" w:rsidR="00FB34D5" w:rsidRPr="00FB34D5" w:rsidRDefault="00FB34D5" w:rsidP="00FB34D5">
      <w:pPr>
        <w:rPr>
          <w:lang w:val="ru-RU"/>
        </w:rPr>
      </w:pPr>
    </w:p>
    <w:p w14:paraId="0B50BD97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Mikhail </w:t>
      </w:r>
      <w:proofErr w:type="spellStart"/>
      <w:r w:rsidRPr="00FB34D5">
        <w:rPr>
          <w:lang w:val="ru-RU"/>
        </w:rPr>
        <w:t>Ivanov</w:t>
      </w:r>
      <w:proofErr w:type="spellEnd"/>
      <w:r w:rsidRPr="00FB34D5">
        <w:rPr>
          <w:lang w:val="ru-RU"/>
        </w:rPr>
        <w:t xml:space="preserve"> (11:54):</w:t>
      </w:r>
    </w:p>
    <w:p w14:paraId="55022036" w14:textId="77777777" w:rsidR="00DC73DC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+ "штуки" по итерациям собрать в один </w:t>
      </w:r>
      <w:proofErr w:type="spellStart"/>
      <w:r w:rsidRPr="00FB34D5">
        <w:rPr>
          <w:lang w:val="ru-RU"/>
        </w:rPr>
        <w:t>excel</w:t>
      </w:r>
      <w:proofErr w:type="spellEnd"/>
      <w:r w:rsidRPr="00FB34D5">
        <w:rPr>
          <w:lang w:val="ru-RU"/>
        </w:rPr>
        <w:t>, построить графики</w:t>
      </w:r>
    </w:p>
    <w:p w14:paraId="338602F4" w14:textId="3B58B41A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Тогда давай это Никите, а ты, как руководителю положено, организовывал нас</w:t>
      </w:r>
    </w:p>
    <w:p w14:paraId="372C0DDA" w14:textId="77777777" w:rsidR="00FB34D5" w:rsidRPr="00FB34D5" w:rsidRDefault="00FB34D5" w:rsidP="00FB34D5">
      <w:r w:rsidRPr="00FB34D5">
        <w:t xml:space="preserve">Alexey </w:t>
      </w:r>
      <w:proofErr w:type="spellStart"/>
      <w:r w:rsidRPr="00FB34D5">
        <w:t>Kokovin</w:t>
      </w:r>
      <w:proofErr w:type="spellEnd"/>
      <w:r w:rsidRPr="00FB34D5">
        <w:t xml:space="preserve"> (11:54):</w:t>
      </w:r>
    </w:p>
    <w:p w14:paraId="301C3B6A" w14:textId="77777777" w:rsidR="00FB34D5" w:rsidRPr="00FB34D5" w:rsidRDefault="00FB34D5" w:rsidP="00FB34D5">
      <w:proofErr w:type="spellStart"/>
      <w:r w:rsidRPr="00FB34D5">
        <w:rPr>
          <w:lang w:val="ru-RU"/>
        </w:rPr>
        <w:t>окей</w:t>
      </w:r>
      <w:proofErr w:type="spellEnd"/>
    </w:p>
    <w:p w14:paraId="46201578" w14:textId="77777777" w:rsidR="00FB34D5" w:rsidRPr="00FB34D5" w:rsidRDefault="00FB34D5" w:rsidP="00FB34D5">
      <w:r w:rsidRPr="00FB34D5">
        <w:t xml:space="preserve">Denis </w:t>
      </w:r>
      <w:proofErr w:type="spellStart"/>
      <w:r w:rsidRPr="00FB34D5">
        <w:t>Bolotov</w:t>
      </w:r>
      <w:proofErr w:type="spellEnd"/>
      <w:r w:rsidRPr="00FB34D5">
        <w:t xml:space="preserve"> (11:54):</w:t>
      </w:r>
    </w:p>
    <w:p w14:paraId="57E46CC4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и контролируешь))</w:t>
      </w:r>
    </w:p>
    <w:p w14:paraId="712D82AD" w14:textId="77777777" w:rsidR="00FB34D5" w:rsidRPr="00FB34D5" w:rsidRDefault="00FB34D5" w:rsidP="00FB34D5">
      <w:pPr>
        <w:rPr>
          <w:lang w:val="ru-RU"/>
        </w:rPr>
      </w:pPr>
      <w:proofErr w:type="spellStart"/>
      <w:r w:rsidRPr="00FB34D5">
        <w:rPr>
          <w:lang w:val="ru-RU"/>
        </w:rPr>
        <w:t>Alexey</w:t>
      </w:r>
      <w:proofErr w:type="spellEnd"/>
      <w:r w:rsidRPr="00FB34D5">
        <w:rPr>
          <w:lang w:val="ru-RU"/>
        </w:rPr>
        <w:t xml:space="preserve"> </w:t>
      </w:r>
      <w:proofErr w:type="spellStart"/>
      <w:r w:rsidRPr="00FB34D5">
        <w:rPr>
          <w:lang w:val="ru-RU"/>
        </w:rPr>
        <w:t>Kokovin</w:t>
      </w:r>
      <w:proofErr w:type="spellEnd"/>
      <w:r w:rsidRPr="00FB34D5">
        <w:rPr>
          <w:lang w:val="ru-RU"/>
        </w:rPr>
        <w:t xml:space="preserve"> (11:56):</w:t>
      </w:r>
    </w:p>
    <w:p w14:paraId="79FB2121" w14:textId="77777777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>@</w:t>
      </w:r>
      <w:proofErr w:type="spellStart"/>
      <w:r w:rsidRPr="00FB34D5">
        <w:rPr>
          <w:lang w:val="ru-RU"/>
        </w:rPr>
        <w:t>kndsrufeuk</w:t>
      </w:r>
      <w:proofErr w:type="spellEnd"/>
      <w:r w:rsidRPr="00FB34D5">
        <w:rPr>
          <w:lang w:val="ru-RU"/>
        </w:rPr>
        <w:t xml:space="preserve"> в общем надо собрать результаты по итерациями и построить графики изменения среднего значения, среднего квадратичного отклонения и коэффициента отклонения по итерациям</w:t>
      </w:r>
    </w:p>
    <w:p w14:paraId="1BF70F84" w14:textId="3232D99D" w:rsidR="00FB34D5" w:rsidRPr="00FB34D5" w:rsidRDefault="00FB34D5" w:rsidP="00FB34D5">
      <w:pPr>
        <w:rPr>
          <w:lang w:val="ru-RU"/>
        </w:rPr>
      </w:pPr>
      <w:r w:rsidRPr="00FB34D5">
        <w:rPr>
          <w:lang w:val="ru-RU"/>
        </w:rPr>
        <w:t xml:space="preserve">ну и сами результаты ("штуки") в один документ </w:t>
      </w:r>
      <w:proofErr w:type="spellStart"/>
      <w:r w:rsidRPr="00FB34D5">
        <w:rPr>
          <w:lang w:val="ru-RU"/>
        </w:rPr>
        <w:t>excel</w:t>
      </w:r>
      <w:proofErr w:type="spellEnd"/>
    </w:p>
    <w:sectPr w:rsidR="00FB34D5" w:rsidRPr="00FB34D5" w:rsidSect="00664246">
      <w:footerReference w:type="default" r:id="rId16"/>
      <w:type w:val="continuous"/>
      <w:pgSz w:w="12240" w:h="15840" w:code="1"/>
      <w:pgMar w:top="1134" w:right="567" w:bottom="1134" w:left="1418" w:header="85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9D7C3" w14:textId="77777777" w:rsidR="00FE6D05" w:rsidRDefault="00FE6D05" w:rsidP="00534C81">
      <w:pPr>
        <w:spacing w:line="240" w:lineRule="auto"/>
      </w:pPr>
      <w:r>
        <w:separator/>
      </w:r>
    </w:p>
  </w:endnote>
  <w:endnote w:type="continuationSeparator" w:id="0">
    <w:p w14:paraId="21B69B1D" w14:textId="77777777" w:rsidR="00FE6D05" w:rsidRDefault="00FE6D05" w:rsidP="00534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8481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E3C6B" w14:textId="77777777" w:rsidR="002A78F7" w:rsidRDefault="002A78F7" w:rsidP="008A08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88810" w14:textId="77777777" w:rsidR="00FE6D05" w:rsidRDefault="00FE6D05" w:rsidP="00534C81">
      <w:pPr>
        <w:spacing w:line="240" w:lineRule="auto"/>
      </w:pPr>
      <w:r>
        <w:separator/>
      </w:r>
    </w:p>
  </w:footnote>
  <w:footnote w:type="continuationSeparator" w:id="0">
    <w:p w14:paraId="395B6D80" w14:textId="77777777" w:rsidR="00FE6D05" w:rsidRDefault="00FE6D05" w:rsidP="00534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A26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C48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44EB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FE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D63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149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F016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E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7AA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A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2CB6652"/>
    <w:multiLevelType w:val="multilevel"/>
    <w:tmpl w:val="80246C3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4E31A7"/>
    <w:multiLevelType w:val="multilevel"/>
    <w:tmpl w:val="94D09B8A"/>
    <w:lvl w:ilvl="0">
      <w:start w:val="1"/>
      <w:numFmt w:val="decimal"/>
      <w:lvlText w:val="Приложение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087509E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B9F5E61"/>
    <w:multiLevelType w:val="multilevel"/>
    <w:tmpl w:val="7C88CFEE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B550F6A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25" w15:restartNumberingAfterBreak="0">
    <w:nsid w:val="5CE32D3E"/>
    <w:multiLevelType w:val="multilevel"/>
    <w:tmpl w:val="0D20F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DD620FC"/>
    <w:multiLevelType w:val="multilevel"/>
    <w:tmpl w:val="6C5ECA82"/>
    <w:lvl w:ilvl="0">
      <w:start w:val="1"/>
      <w:numFmt w:val="decimal"/>
      <w:pStyle w:val="Appendix"/>
      <w:lvlText w:val="Приложение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ppendix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E5708A9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29" w15:restartNumberingAfterBreak="0">
    <w:nsid w:val="6D6A5955"/>
    <w:multiLevelType w:val="multilevel"/>
    <w:tmpl w:val="2048D3B2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D14ED2"/>
    <w:multiLevelType w:val="hybridMultilevel"/>
    <w:tmpl w:val="3C088BEA"/>
    <w:lvl w:ilvl="0" w:tplc="7098E0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4E24F40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E846534"/>
    <w:multiLevelType w:val="multilevel"/>
    <w:tmpl w:val="D414B0AC"/>
    <w:lvl w:ilvl="0">
      <w:start w:val="1"/>
      <w:numFmt w:val="decimal"/>
      <w:lvlText w:val="Глава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30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0"/>
  </w:num>
  <w:num w:numId="22">
    <w:abstractNumId w:val="12"/>
  </w:num>
  <w:num w:numId="23">
    <w:abstractNumId w:val="32"/>
  </w:num>
  <w:num w:numId="24">
    <w:abstractNumId w:val="14"/>
  </w:num>
  <w:num w:numId="25">
    <w:abstractNumId w:val="26"/>
  </w:num>
  <w:num w:numId="26">
    <w:abstractNumId w:val="33"/>
  </w:num>
  <w:num w:numId="27">
    <w:abstractNumId w:val="15"/>
  </w:num>
  <w:num w:numId="28">
    <w:abstractNumId w:val="22"/>
  </w:num>
  <w:num w:numId="29">
    <w:abstractNumId w:val="11"/>
  </w:num>
  <w:num w:numId="30">
    <w:abstractNumId w:val="25"/>
  </w:num>
  <w:num w:numId="31">
    <w:abstractNumId w:val="29"/>
  </w:num>
  <w:num w:numId="32">
    <w:abstractNumId w:val="28"/>
  </w:num>
  <w:num w:numId="33">
    <w:abstractNumId w:val="31"/>
  </w:num>
  <w:num w:numId="34">
    <w:abstractNumId w:val="24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D7"/>
    <w:rsid w:val="000015DE"/>
    <w:rsid w:val="00020C36"/>
    <w:rsid w:val="00042151"/>
    <w:rsid w:val="00042F59"/>
    <w:rsid w:val="00044F3A"/>
    <w:rsid w:val="0009121A"/>
    <w:rsid w:val="000E7BD7"/>
    <w:rsid w:val="00137C69"/>
    <w:rsid w:val="001C564A"/>
    <w:rsid w:val="001C6500"/>
    <w:rsid w:val="001D7634"/>
    <w:rsid w:val="00205B55"/>
    <w:rsid w:val="002A78F7"/>
    <w:rsid w:val="002B745C"/>
    <w:rsid w:val="002D2D34"/>
    <w:rsid w:val="002E3AD2"/>
    <w:rsid w:val="00315A24"/>
    <w:rsid w:val="003210A1"/>
    <w:rsid w:val="00354ADD"/>
    <w:rsid w:val="0035765E"/>
    <w:rsid w:val="00397BC5"/>
    <w:rsid w:val="003A0FE0"/>
    <w:rsid w:val="003E1F78"/>
    <w:rsid w:val="00411240"/>
    <w:rsid w:val="00414619"/>
    <w:rsid w:val="00465030"/>
    <w:rsid w:val="004B416D"/>
    <w:rsid w:val="004F7E16"/>
    <w:rsid w:val="00534C81"/>
    <w:rsid w:val="00584CA4"/>
    <w:rsid w:val="00605D60"/>
    <w:rsid w:val="00645252"/>
    <w:rsid w:val="00651FAA"/>
    <w:rsid w:val="00664246"/>
    <w:rsid w:val="00686856"/>
    <w:rsid w:val="006D3D74"/>
    <w:rsid w:val="006F7642"/>
    <w:rsid w:val="00770BDF"/>
    <w:rsid w:val="00811097"/>
    <w:rsid w:val="00817F7A"/>
    <w:rsid w:val="0083569A"/>
    <w:rsid w:val="00884F84"/>
    <w:rsid w:val="008A088D"/>
    <w:rsid w:val="008A453D"/>
    <w:rsid w:val="008E4DB1"/>
    <w:rsid w:val="0090348E"/>
    <w:rsid w:val="00940B2F"/>
    <w:rsid w:val="00953082"/>
    <w:rsid w:val="009C1A94"/>
    <w:rsid w:val="00A530C8"/>
    <w:rsid w:val="00A8442F"/>
    <w:rsid w:val="00A9204E"/>
    <w:rsid w:val="00AA61EF"/>
    <w:rsid w:val="00B90771"/>
    <w:rsid w:val="00BA4B12"/>
    <w:rsid w:val="00BF4833"/>
    <w:rsid w:val="00C04D9F"/>
    <w:rsid w:val="00C2711B"/>
    <w:rsid w:val="00C90C9E"/>
    <w:rsid w:val="00CC518C"/>
    <w:rsid w:val="00CC6346"/>
    <w:rsid w:val="00CF39CC"/>
    <w:rsid w:val="00D50CC0"/>
    <w:rsid w:val="00DB385D"/>
    <w:rsid w:val="00DC3857"/>
    <w:rsid w:val="00DC73DC"/>
    <w:rsid w:val="00DF09B3"/>
    <w:rsid w:val="00E14645"/>
    <w:rsid w:val="00E33BDE"/>
    <w:rsid w:val="00EF26DC"/>
    <w:rsid w:val="00F05D4D"/>
    <w:rsid w:val="00F52959"/>
    <w:rsid w:val="00F70E84"/>
    <w:rsid w:val="00F906F0"/>
    <w:rsid w:val="00F94FBC"/>
    <w:rsid w:val="00FB34D5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7F4D7"/>
  <w15:chartTrackingRefBased/>
  <w15:docId w15:val="{BA5FD29F-F2B2-4884-8E61-E57DE966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B3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1F78"/>
    <w:pPr>
      <w:keepNext/>
      <w:keepLines/>
      <w:numPr>
        <w:numId w:val="29"/>
      </w:numPr>
      <w:spacing w:before="480" w:after="240"/>
      <w:ind w:left="0"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346"/>
    <w:pPr>
      <w:keepNext/>
      <w:keepLines/>
      <w:numPr>
        <w:ilvl w:val="1"/>
        <w:numId w:val="29"/>
      </w:numPr>
      <w:spacing w:before="24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8D"/>
    <w:pPr>
      <w:keepNext/>
      <w:keepLines/>
      <w:numPr>
        <w:ilvl w:val="2"/>
        <w:numId w:val="29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09B3"/>
    <w:pPr>
      <w:keepNext/>
      <w:keepLines/>
      <w:numPr>
        <w:ilvl w:val="3"/>
        <w:numId w:val="29"/>
      </w:numPr>
      <w:spacing w:before="160" w:after="8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6D3D74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6D3D74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6D3D74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rsid w:val="006D3D74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rsid w:val="006D3D74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7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34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88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09B3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rsid w:val="001C6500"/>
    <w:pPr>
      <w:ind w:firstLine="0"/>
      <w:contextualSpacing/>
      <w:jc w:val="center"/>
    </w:pPr>
    <w:rPr>
      <w:rFonts w:eastAsiaTheme="majorEastAsia" w:cstheme="majorBidi"/>
      <w:b/>
      <w:small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00"/>
    <w:rPr>
      <w:rFonts w:ascii="Times New Roman" w:eastAsiaTheme="majorEastAsia" w:hAnsi="Times New Roman" w:cstheme="majorBidi"/>
      <w:b/>
      <w:smallCaps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TableText"/>
    <w:link w:val="CaptionChar"/>
    <w:autoRedefine/>
    <w:uiPriority w:val="35"/>
    <w:unhideWhenUsed/>
    <w:qFormat/>
    <w:rsid w:val="00465030"/>
    <w:pPr>
      <w:spacing w:after="200"/>
      <w:ind w:firstLine="0"/>
      <w:jc w:val="right"/>
    </w:pPr>
    <w:rPr>
      <w:b/>
      <w:i/>
      <w:i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09121A"/>
    <w:pPr>
      <w:numPr>
        <w:numId w:val="0"/>
      </w:numPr>
    </w:pPr>
    <w:rPr>
      <w:lang w:val="ru-RU"/>
    </w:rPr>
  </w:style>
  <w:style w:type="character" w:customStyle="1" w:styleId="HeadingChar">
    <w:name w:val="Heading Char"/>
    <w:basedOn w:val="Heading1Char"/>
    <w:link w:val="Heading"/>
    <w:rsid w:val="0009121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FakeHeading">
    <w:name w:val="Fake Heading"/>
    <w:basedOn w:val="Normal"/>
    <w:next w:val="Normal"/>
    <w:link w:val="FakeHeadingChar"/>
    <w:autoRedefine/>
    <w:qFormat/>
    <w:rsid w:val="00DB385D"/>
    <w:pPr>
      <w:pageBreakBefore/>
      <w:ind w:firstLine="0"/>
      <w:jc w:val="center"/>
    </w:pPr>
    <w:rPr>
      <w:b/>
      <w:sz w:val="32"/>
      <w:lang w:val="ru-RU"/>
    </w:rPr>
  </w:style>
  <w:style w:type="character" w:customStyle="1" w:styleId="FakeHeadingChar">
    <w:name w:val="Fake Heading Char"/>
    <w:basedOn w:val="HeadingChar"/>
    <w:link w:val="FakeHeading"/>
    <w:rsid w:val="00DB385D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PictureCaption">
    <w:name w:val="Picture Caption"/>
    <w:basedOn w:val="Caption"/>
    <w:next w:val="Normal"/>
    <w:link w:val="PictureCaptionChar"/>
    <w:autoRedefine/>
    <w:qFormat/>
    <w:rsid w:val="00DF09B3"/>
    <w:pPr>
      <w:spacing w:after="120"/>
      <w:jc w:val="center"/>
    </w:pPr>
  </w:style>
  <w:style w:type="paragraph" w:customStyle="1" w:styleId="TableText">
    <w:name w:val="Table Text"/>
    <w:basedOn w:val="Normal"/>
    <w:link w:val="TableTextChar"/>
    <w:autoRedefine/>
    <w:qFormat/>
    <w:rsid w:val="00953082"/>
    <w:pPr>
      <w:spacing w:line="240" w:lineRule="auto"/>
      <w:ind w:firstLine="0"/>
    </w:pPr>
    <w:rPr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465030"/>
    <w:rPr>
      <w:rFonts w:ascii="Times New Roman" w:hAnsi="Times New Roman"/>
      <w:b/>
      <w:i/>
      <w:iCs/>
      <w:sz w:val="24"/>
      <w:szCs w:val="18"/>
    </w:rPr>
  </w:style>
  <w:style w:type="character" w:customStyle="1" w:styleId="PictureCaptionChar">
    <w:name w:val="Picture Caption Char"/>
    <w:basedOn w:val="CaptionChar"/>
    <w:link w:val="PictureCaption"/>
    <w:rsid w:val="00DF09B3"/>
    <w:rPr>
      <w:rFonts w:ascii="Times New Roman" w:hAnsi="Times New Roman"/>
      <w:b/>
      <w:i/>
      <w:iCs/>
      <w:sz w:val="24"/>
      <w:szCs w:val="18"/>
    </w:rPr>
  </w:style>
  <w:style w:type="paragraph" w:customStyle="1" w:styleId="Picture">
    <w:name w:val="Picture"/>
    <w:basedOn w:val="PictureCaption"/>
    <w:next w:val="PictureCaption"/>
    <w:link w:val="PictureChar"/>
    <w:autoRedefine/>
    <w:qFormat/>
    <w:rsid w:val="006F7642"/>
    <w:pPr>
      <w:keepNext/>
      <w:spacing w:before="120" w:after="0"/>
    </w:pPr>
  </w:style>
  <w:style w:type="character" w:customStyle="1" w:styleId="TableTextChar">
    <w:name w:val="Table Text Char"/>
    <w:basedOn w:val="DefaultParagraphFont"/>
    <w:link w:val="TableText"/>
    <w:rsid w:val="0095308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4246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basedOn w:val="PictureCaptionChar"/>
    <w:link w:val="Picture"/>
    <w:rsid w:val="006F7642"/>
    <w:rPr>
      <w:rFonts w:ascii="Times New Roman" w:hAnsi="Times New Roman"/>
      <w:b/>
      <w:i/>
      <w:iCs/>
      <w:sz w:val="24"/>
      <w:szCs w:val="18"/>
    </w:rPr>
  </w:style>
  <w:style w:type="paragraph" w:customStyle="1" w:styleId="TableCaption">
    <w:name w:val="Table Caption"/>
    <w:basedOn w:val="Caption"/>
    <w:link w:val="TableCaptionChar"/>
    <w:autoRedefine/>
    <w:qFormat/>
    <w:rsid w:val="003210A1"/>
    <w:pPr>
      <w:keepNext/>
      <w:spacing w:after="120" w:line="276" w:lineRule="auto"/>
      <w:ind w:right="567"/>
    </w:pPr>
  </w:style>
  <w:style w:type="paragraph" w:customStyle="1" w:styleId="Appendix">
    <w:name w:val="Appendix"/>
    <w:basedOn w:val="Heading"/>
    <w:next w:val="Normal"/>
    <w:link w:val="AppendixChar"/>
    <w:qFormat/>
    <w:rsid w:val="00A530C8"/>
    <w:pPr>
      <w:numPr>
        <w:numId w:val="25"/>
      </w:numPr>
      <w:jc w:val="right"/>
    </w:pPr>
  </w:style>
  <w:style w:type="character" w:customStyle="1" w:styleId="TableCaptionChar">
    <w:name w:val="Table Caption Char"/>
    <w:basedOn w:val="CaptionChar"/>
    <w:link w:val="TableCaption"/>
    <w:rsid w:val="003210A1"/>
    <w:rPr>
      <w:rFonts w:ascii="Times New Roman" w:hAnsi="Times New Roman"/>
      <w:b/>
      <w:i/>
      <w:iCs/>
      <w:sz w:val="24"/>
      <w:szCs w:val="18"/>
    </w:rPr>
  </w:style>
  <w:style w:type="paragraph" w:customStyle="1" w:styleId="Appendix2">
    <w:name w:val="Appendix 2"/>
    <w:basedOn w:val="Heading2"/>
    <w:next w:val="Normal"/>
    <w:link w:val="Appendix2Char"/>
    <w:qFormat/>
    <w:rsid w:val="00651FAA"/>
    <w:pPr>
      <w:numPr>
        <w:numId w:val="25"/>
      </w:numPr>
    </w:pPr>
    <w:rPr>
      <w:lang w:val="ru-RU"/>
    </w:rPr>
  </w:style>
  <w:style w:type="character" w:customStyle="1" w:styleId="AppendixChar">
    <w:name w:val="Appendix Char"/>
    <w:basedOn w:val="HeadingChar"/>
    <w:link w:val="Appendix"/>
    <w:rsid w:val="00A530C8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Appendix3">
    <w:name w:val="Appendix 3"/>
    <w:basedOn w:val="Heading3"/>
    <w:next w:val="Normal"/>
    <w:link w:val="Appendix3Char"/>
    <w:qFormat/>
    <w:rsid w:val="00651FAA"/>
    <w:pPr>
      <w:numPr>
        <w:numId w:val="25"/>
      </w:numPr>
    </w:pPr>
    <w:rPr>
      <w:lang w:val="ru-RU"/>
    </w:rPr>
  </w:style>
  <w:style w:type="character" w:customStyle="1" w:styleId="Appendix2Char">
    <w:name w:val="Appendix 2 Char"/>
    <w:basedOn w:val="Heading2Char"/>
    <w:link w:val="Appendix2"/>
    <w:rsid w:val="00651FAA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ppendix4">
    <w:name w:val="Appendix 4"/>
    <w:basedOn w:val="Heading4"/>
    <w:next w:val="Normal"/>
    <w:link w:val="Appendix4Char"/>
    <w:qFormat/>
    <w:rsid w:val="00651FAA"/>
    <w:pPr>
      <w:numPr>
        <w:numId w:val="25"/>
      </w:numPr>
    </w:pPr>
    <w:rPr>
      <w:lang w:val="ru-RU"/>
    </w:rPr>
  </w:style>
  <w:style w:type="character" w:customStyle="1" w:styleId="Appendix3Char">
    <w:name w:val="Appendix 3 Char"/>
    <w:basedOn w:val="Heading3Char"/>
    <w:link w:val="Appendix3"/>
    <w:rsid w:val="00651FAA"/>
    <w:rPr>
      <w:rFonts w:ascii="Times New Roman" w:eastAsiaTheme="majorEastAsia" w:hAnsi="Times New Roman" w:cstheme="majorBidi"/>
      <w:b/>
      <w:sz w:val="26"/>
      <w:szCs w:val="24"/>
      <w:lang w:val="ru-RU"/>
    </w:rPr>
  </w:style>
  <w:style w:type="character" w:customStyle="1" w:styleId="Appendix4Char">
    <w:name w:val="Appendix 4 Char"/>
    <w:basedOn w:val="Heading4Char"/>
    <w:link w:val="Appendix4"/>
    <w:rsid w:val="00651FAA"/>
    <w:rPr>
      <w:rFonts w:ascii="Times New Roman" w:eastAsiaTheme="majorEastAsia" w:hAnsi="Times New Roman" w:cstheme="majorBidi"/>
      <w:b/>
      <w:iCs/>
      <w:sz w:val="26"/>
      <w:lang w:val="ru-RU"/>
    </w:rPr>
  </w:style>
  <w:style w:type="paragraph" w:styleId="NoSpacing">
    <w:name w:val="No Spacing"/>
    <w:autoRedefine/>
    <w:uiPriority w:val="1"/>
    <w:rsid w:val="002E3AD2"/>
    <w:pPr>
      <w:ind w:firstLine="709"/>
      <w:jc w:val="both"/>
    </w:pPr>
    <w:rPr>
      <w:rFonts w:ascii="Times New Roman" w:hAnsi="Times New Roman"/>
      <w:sz w:val="26"/>
    </w:rPr>
  </w:style>
  <w:style w:type="paragraph" w:styleId="TOCHeading">
    <w:name w:val="TOC Heading"/>
    <w:basedOn w:val="FakeHeading"/>
    <w:next w:val="Normal"/>
    <w:autoRedefine/>
    <w:uiPriority w:val="39"/>
    <w:unhideWhenUsed/>
    <w:rsid w:val="002E3AD2"/>
    <w:pPr>
      <w:pageBreakBefore w:val="0"/>
      <w:spacing w:before="240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il\Documents\&#1053;&#1072;&#1089;&#1090;&#1088;&#1072;&#1080;&#1074;&#1072;&#1077;&#1084;&#1099;&#1077;%20&#1096;&#1072;&#1073;&#1083;&#1086;&#1085;&#1099;%20Office\Test%20Template%20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hail\Downloads\Itogovye_rezulta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hail\Downloads\Itogovye_rezultat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hail\Downloads\Itogovye_rezulta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Средная оценка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Первая итерация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Лист1!$H$3:$H$21</c:f>
              <c:numCache>
                <c:formatCode>General</c:formatCode>
                <c:ptCount val="19"/>
                <c:pt idx="0">
                  <c:v>3.25</c:v>
                </c:pt>
                <c:pt idx="1">
                  <c:v>45.5</c:v>
                </c:pt>
                <c:pt idx="2">
                  <c:v>20.25</c:v>
                </c:pt>
                <c:pt idx="3">
                  <c:v>2</c:v>
                </c:pt>
                <c:pt idx="4">
                  <c:v>6.25</c:v>
                </c:pt>
                <c:pt idx="5">
                  <c:v>5</c:v>
                </c:pt>
                <c:pt idx="6">
                  <c:v>5</c:v>
                </c:pt>
                <c:pt idx="7">
                  <c:v>22.5</c:v>
                </c:pt>
                <c:pt idx="8">
                  <c:v>17</c:v>
                </c:pt>
                <c:pt idx="9">
                  <c:v>4.75</c:v>
                </c:pt>
                <c:pt idx="10">
                  <c:v>14</c:v>
                </c:pt>
                <c:pt idx="11">
                  <c:v>10</c:v>
                </c:pt>
                <c:pt idx="12">
                  <c:v>0</c:v>
                </c:pt>
                <c:pt idx="13">
                  <c:v>1.25</c:v>
                </c:pt>
                <c:pt idx="14">
                  <c:v>0</c:v>
                </c:pt>
                <c:pt idx="15">
                  <c:v>2.5</c:v>
                </c:pt>
                <c:pt idx="16">
                  <c:v>3</c:v>
                </c:pt>
                <c:pt idx="17">
                  <c:v>9.5</c:v>
                </c:pt>
                <c:pt idx="1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5B-4FD8-A353-CC47FA21AD6A}"/>
            </c:ext>
          </c:extLst>
        </c:ser>
        <c:ser>
          <c:idx val="1"/>
          <c:order val="1"/>
          <c:tx>
            <c:v>Вторая итерация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Лист1!$N$3:$N$21</c:f>
              <c:numCache>
                <c:formatCode>General</c:formatCode>
                <c:ptCount val="19"/>
                <c:pt idx="0">
                  <c:v>9.25</c:v>
                </c:pt>
                <c:pt idx="1">
                  <c:v>33</c:v>
                </c:pt>
                <c:pt idx="2">
                  <c:v>15.25</c:v>
                </c:pt>
                <c:pt idx="3">
                  <c:v>6.5</c:v>
                </c:pt>
                <c:pt idx="4">
                  <c:v>14</c:v>
                </c:pt>
                <c:pt idx="5">
                  <c:v>9.75</c:v>
                </c:pt>
                <c:pt idx="6">
                  <c:v>7.25</c:v>
                </c:pt>
                <c:pt idx="7">
                  <c:v>21.75</c:v>
                </c:pt>
                <c:pt idx="8">
                  <c:v>13.75</c:v>
                </c:pt>
                <c:pt idx="9">
                  <c:v>11</c:v>
                </c:pt>
                <c:pt idx="10">
                  <c:v>24</c:v>
                </c:pt>
                <c:pt idx="11">
                  <c:v>20</c:v>
                </c:pt>
                <c:pt idx="12">
                  <c:v>4.25</c:v>
                </c:pt>
                <c:pt idx="13">
                  <c:v>14.75</c:v>
                </c:pt>
                <c:pt idx="14">
                  <c:v>9.75</c:v>
                </c:pt>
                <c:pt idx="15">
                  <c:v>10.25</c:v>
                </c:pt>
                <c:pt idx="16">
                  <c:v>10.25</c:v>
                </c:pt>
                <c:pt idx="17">
                  <c:v>29</c:v>
                </c:pt>
                <c:pt idx="18">
                  <c:v>24.75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5B-4FD8-A353-CC47FA21AD6A}"/>
            </c:ext>
          </c:extLst>
        </c:ser>
        <c:ser>
          <c:idx val="2"/>
          <c:order val="2"/>
          <c:tx>
            <c:v>Третья итерация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Лист1!$T$3:$T$21</c:f>
              <c:numCache>
                <c:formatCode>General</c:formatCode>
                <c:ptCount val="19"/>
                <c:pt idx="0">
                  <c:v>6.25</c:v>
                </c:pt>
                <c:pt idx="1">
                  <c:v>31.25</c:v>
                </c:pt>
                <c:pt idx="2">
                  <c:v>17.25</c:v>
                </c:pt>
                <c:pt idx="3">
                  <c:v>4</c:v>
                </c:pt>
                <c:pt idx="4">
                  <c:v>10</c:v>
                </c:pt>
                <c:pt idx="5">
                  <c:v>8</c:v>
                </c:pt>
                <c:pt idx="6">
                  <c:v>6.25</c:v>
                </c:pt>
                <c:pt idx="7">
                  <c:v>15.75</c:v>
                </c:pt>
                <c:pt idx="8">
                  <c:v>12</c:v>
                </c:pt>
                <c:pt idx="9">
                  <c:v>7.5</c:v>
                </c:pt>
                <c:pt idx="10">
                  <c:v>19.75</c:v>
                </c:pt>
                <c:pt idx="11">
                  <c:v>17.5</c:v>
                </c:pt>
                <c:pt idx="12">
                  <c:v>3.5</c:v>
                </c:pt>
                <c:pt idx="13">
                  <c:v>9.5</c:v>
                </c:pt>
                <c:pt idx="14">
                  <c:v>9</c:v>
                </c:pt>
                <c:pt idx="15">
                  <c:v>9.25</c:v>
                </c:pt>
                <c:pt idx="16">
                  <c:v>9.75</c:v>
                </c:pt>
                <c:pt idx="17">
                  <c:v>30</c:v>
                </c:pt>
                <c:pt idx="18">
                  <c:v>17.25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5B-4FD8-A353-CC47FA21AD6A}"/>
            </c:ext>
          </c:extLst>
        </c:ser>
        <c:ser>
          <c:idx val="3"/>
          <c:order val="3"/>
          <c:tx>
            <c:v>Четвертая итерация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Лист1!$Z$3:$Z$21</c:f>
              <c:numCache>
                <c:formatCode>General</c:formatCode>
                <c:ptCount val="19"/>
                <c:pt idx="0">
                  <c:v>6</c:v>
                </c:pt>
                <c:pt idx="1">
                  <c:v>31.25</c:v>
                </c:pt>
                <c:pt idx="2">
                  <c:v>17</c:v>
                </c:pt>
                <c:pt idx="3">
                  <c:v>4</c:v>
                </c:pt>
                <c:pt idx="4">
                  <c:v>9</c:v>
                </c:pt>
                <c:pt idx="5">
                  <c:v>8</c:v>
                </c:pt>
                <c:pt idx="6">
                  <c:v>6.25</c:v>
                </c:pt>
                <c:pt idx="7">
                  <c:v>15.25</c:v>
                </c:pt>
                <c:pt idx="8">
                  <c:v>10.25</c:v>
                </c:pt>
                <c:pt idx="9">
                  <c:v>6.75</c:v>
                </c:pt>
                <c:pt idx="10">
                  <c:v>15.75</c:v>
                </c:pt>
                <c:pt idx="11">
                  <c:v>15.75</c:v>
                </c:pt>
                <c:pt idx="12">
                  <c:v>3.5</c:v>
                </c:pt>
                <c:pt idx="13">
                  <c:v>8.5</c:v>
                </c:pt>
                <c:pt idx="14">
                  <c:v>8.75</c:v>
                </c:pt>
                <c:pt idx="15">
                  <c:v>11.75</c:v>
                </c:pt>
                <c:pt idx="16">
                  <c:v>8.75</c:v>
                </c:pt>
                <c:pt idx="17">
                  <c:v>30.75</c:v>
                </c:pt>
                <c:pt idx="18">
                  <c:v>19.5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5B-4FD8-A353-CC47FA21AD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5136408"/>
        <c:axId val="925133784"/>
      </c:lineChart>
      <c:catAx>
        <c:axId val="925136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5133784"/>
        <c:crosses val="autoZero"/>
        <c:auto val="1"/>
        <c:lblAlgn val="ctr"/>
        <c:lblOffset val="100"/>
        <c:noMultiLvlLbl val="0"/>
      </c:catAx>
      <c:valAx>
        <c:axId val="925133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513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Стандартное отклонение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Первая итерация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Лист1!$I$3:$I$21</c:f>
              <c:numCache>
                <c:formatCode>General</c:formatCode>
                <c:ptCount val="19"/>
                <c:pt idx="0">
                  <c:v>3.4186985827943359</c:v>
                </c:pt>
                <c:pt idx="1">
                  <c:v>22.599778759979046</c:v>
                </c:pt>
                <c:pt idx="2">
                  <c:v>5.9319052588523364</c:v>
                </c:pt>
                <c:pt idx="3">
                  <c:v>2</c:v>
                </c:pt>
                <c:pt idx="4">
                  <c:v>6.49519052838329</c:v>
                </c:pt>
                <c:pt idx="5">
                  <c:v>5</c:v>
                </c:pt>
                <c:pt idx="6">
                  <c:v>5</c:v>
                </c:pt>
                <c:pt idx="7">
                  <c:v>12.99038105676658</c:v>
                </c:pt>
                <c:pt idx="8">
                  <c:v>8.1853527718724504</c:v>
                </c:pt>
                <c:pt idx="9">
                  <c:v>6.1390145789043373</c:v>
                </c:pt>
                <c:pt idx="10">
                  <c:v>11.224972160321824</c:v>
                </c:pt>
                <c:pt idx="11">
                  <c:v>12.24744871391589</c:v>
                </c:pt>
                <c:pt idx="12">
                  <c:v>0</c:v>
                </c:pt>
                <c:pt idx="13">
                  <c:v>2.1650635094610968</c:v>
                </c:pt>
                <c:pt idx="14">
                  <c:v>0</c:v>
                </c:pt>
                <c:pt idx="15">
                  <c:v>4.3301270189221936</c:v>
                </c:pt>
                <c:pt idx="16">
                  <c:v>5.196152422706632</c:v>
                </c:pt>
                <c:pt idx="17">
                  <c:v>16.454482671904334</c:v>
                </c:pt>
                <c:pt idx="18">
                  <c:v>10.63014581273465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F3-4DD2-B557-AD452DCF8D85}"/>
            </c:ext>
          </c:extLst>
        </c:ser>
        <c:ser>
          <c:idx val="1"/>
          <c:order val="1"/>
          <c:tx>
            <c:v>Вторая итерация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Лист1!$O$3:$O$21</c:f>
              <c:numCache>
                <c:formatCode>General</c:formatCode>
                <c:ptCount val="19"/>
                <c:pt idx="0">
                  <c:v>4.0850336595920478</c:v>
                </c:pt>
                <c:pt idx="1">
                  <c:v>7.3824115301167001</c:v>
                </c:pt>
                <c:pt idx="2">
                  <c:v>4.5483513496650634</c:v>
                </c:pt>
                <c:pt idx="3">
                  <c:v>3.8405728739343039</c:v>
                </c:pt>
                <c:pt idx="4">
                  <c:v>10.271319292087069</c:v>
                </c:pt>
                <c:pt idx="5">
                  <c:v>7.2240916383999449</c:v>
                </c:pt>
                <c:pt idx="6">
                  <c:v>5.1659945799429563</c:v>
                </c:pt>
                <c:pt idx="7">
                  <c:v>14.428704030508076</c:v>
                </c:pt>
                <c:pt idx="8">
                  <c:v>13.045593125649749</c:v>
                </c:pt>
                <c:pt idx="9">
                  <c:v>7.9056941504209481</c:v>
                </c:pt>
                <c:pt idx="10">
                  <c:v>11.202678251204039</c:v>
                </c:pt>
                <c:pt idx="11">
                  <c:v>15.313392831113555</c:v>
                </c:pt>
                <c:pt idx="12">
                  <c:v>2.8613807855648994</c:v>
                </c:pt>
                <c:pt idx="13">
                  <c:v>9.9341582431527637</c:v>
                </c:pt>
                <c:pt idx="14">
                  <c:v>4.0233692348577703</c:v>
                </c:pt>
                <c:pt idx="15">
                  <c:v>4.0233692348577703</c:v>
                </c:pt>
                <c:pt idx="16">
                  <c:v>7.0843136576523769</c:v>
                </c:pt>
                <c:pt idx="17">
                  <c:v>12.68857754044952</c:v>
                </c:pt>
                <c:pt idx="18">
                  <c:v>12.754901018824098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F3-4DD2-B557-AD452DCF8D85}"/>
            </c:ext>
          </c:extLst>
        </c:ser>
        <c:ser>
          <c:idx val="2"/>
          <c:order val="2"/>
          <c:tx>
            <c:v>Третья итерация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Лист1!$U$3:$U$21</c:f>
              <c:numCache>
                <c:formatCode>General</c:formatCode>
                <c:ptCount val="19"/>
                <c:pt idx="0">
                  <c:v>1.7853571071357126</c:v>
                </c:pt>
                <c:pt idx="1">
                  <c:v>1.299038105676658</c:v>
                </c:pt>
                <c:pt idx="2">
                  <c:v>1.920286436967152</c:v>
                </c:pt>
                <c:pt idx="3">
                  <c:v>1.4142135623730951</c:v>
                </c:pt>
                <c:pt idx="4">
                  <c:v>3.9370039370059056</c:v>
                </c:pt>
                <c:pt idx="5">
                  <c:v>2.9154759474226504</c:v>
                </c:pt>
                <c:pt idx="6">
                  <c:v>1.479019945774904</c:v>
                </c:pt>
                <c:pt idx="7">
                  <c:v>7.0133800695527686</c:v>
                </c:pt>
                <c:pt idx="8">
                  <c:v>6.4420493633625631</c:v>
                </c:pt>
                <c:pt idx="9">
                  <c:v>4.7169905660283016</c:v>
                </c:pt>
                <c:pt idx="10">
                  <c:v>5.9319052588523364</c:v>
                </c:pt>
                <c:pt idx="11">
                  <c:v>6.2649820430708338</c:v>
                </c:pt>
                <c:pt idx="12">
                  <c:v>1.6583123951776999</c:v>
                </c:pt>
                <c:pt idx="13">
                  <c:v>4.6097722286464435</c:v>
                </c:pt>
                <c:pt idx="14">
                  <c:v>2.5495097567963922</c:v>
                </c:pt>
                <c:pt idx="15">
                  <c:v>3.9607448794387148</c:v>
                </c:pt>
                <c:pt idx="16">
                  <c:v>3.0310889132455352</c:v>
                </c:pt>
                <c:pt idx="17">
                  <c:v>7.0710678118654755</c:v>
                </c:pt>
                <c:pt idx="18">
                  <c:v>5.2618912949622967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F3-4DD2-B557-AD452DCF8D85}"/>
            </c:ext>
          </c:extLst>
        </c:ser>
        <c:ser>
          <c:idx val="3"/>
          <c:order val="3"/>
          <c:tx>
            <c:v>Четвертая итерация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Лист1!$AA$3:$AA$21</c:f>
              <c:numCache>
                <c:formatCode>General</c:formatCode>
                <c:ptCount val="19"/>
                <c:pt idx="0">
                  <c:v>0.70710678118654757</c:v>
                </c:pt>
                <c:pt idx="1">
                  <c:v>1.299038105676658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0.4330127018922193</c:v>
                </c:pt>
                <c:pt idx="7">
                  <c:v>0.4330127018922193</c:v>
                </c:pt>
                <c:pt idx="8">
                  <c:v>1.0897247358851685</c:v>
                </c:pt>
                <c:pt idx="9">
                  <c:v>1.299038105676658</c:v>
                </c:pt>
                <c:pt idx="10">
                  <c:v>3.6314597615834874</c:v>
                </c:pt>
                <c:pt idx="11">
                  <c:v>2.2776083947860748</c:v>
                </c:pt>
                <c:pt idx="12">
                  <c:v>0.5</c:v>
                </c:pt>
                <c:pt idx="13">
                  <c:v>0.5</c:v>
                </c:pt>
                <c:pt idx="14">
                  <c:v>0.4330127018922193</c:v>
                </c:pt>
                <c:pt idx="15">
                  <c:v>2.1650635094610968</c:v>
                </c:pt>
                <c:pt idx="16">
                  <c:v>0.82915619758884995</c:v>
                </c:pt>
                <c:pt idx="17">
                  <c:v>1.299038105676658</c:v>
                </c:pt>
                <c:pt idx="18">
                  <c:v>2.8722813232690143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F3-4DD2-B557-AD452DCF8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7194240"/>
        <c:axId val="807191616"/>
      </c:lineChart>
      <c:catAx>
        <c:axId val="80719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7191616"/>
        <c:crosses val="autoZero"/>
        <c:auto val="1"/>
        <c:lblAlgn val="ctr"/>
        <c:lblOffset val="100"/>
        <c:noMultiLvlLbl val="0"/>
      </c:catAx>
      <c:valAx>
        <c:axId val="80719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719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Коэффициенты отклонения по</a:t>
            </a:r>
            <a:r>
              <a:rPr lang="ru-RU" baseline="0"/>
              <a:t> итерациям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Первая итерация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Лист1!$AF$3:$AF$21</c:f>
              <c:numCache>
                <c:formatCode>0.00</c:formatCode>
                <c:ptCount val="19"/>
                <c:pt idx="0">
                  <c:v>1.0519072562444109</c:v>
                </c:pt>
                <c:pt idx="1">
                  <c:v>0.49669843428525373</c:v>
                </c:pt>
                <c:pt idx="2">
                  <c:v>0.29293359302974503</c:v>
                </c:pt>
                <c:pt idx="3">
                  <c:v>1</c:v>
                </c:pt>
                <c:pt idx="4">
                  <c:v>1.0392304845413265</c:v>
                </c:pt>
                <c:pt idx="5">
                  <c:v>1</c:v>
                </c:pt>
                <c:pt idx="6">
                  <c:v>1</c:v>
                </c:pt>
                <c:pt idx="7">
                  <c:v>0.57735026918962573</c:v>
                </c:pt>
                <c:pt idx="8">
                  <c:v>0.48149133952190887</c:v>
                </c:pt>
                <c:pt idx="9">
                  <c:v>1.2924241218745973</c:v>
                </c:pt>
                <c:pt idx="10">
                  <c:v>0.80178372573727319</c:v>
                </c:pt>
                <c:pt idx="11">
                  <c:v>1.2247448713915889</c:v>
                </c:pt>
                <c:pt idx="12">
                  <c:v>0</c:v>
                </c:pt>
                <c:pt idx="13">
                  <c:v>1.7320508075688774</c:v>
                </c:pt>
                <c:pt idx="14">
                  <c:v>0</c:v>
                </c:pt>
                <c:pt idx="15">
                  <c:v>1.7320508075688774</c:v>
                </c:pt>
                <c:pt idx="16">
                  <c:v>1.7320508075688774</c:v>
                </c:pt>
                <c:pt idx="17">
                  <c:v>1.7320508075688772</c:v>
                </c:pt>
                <c:pt idx="18">
                  <c:v>1.1811273125260722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18-408E-B31D-DDCACA0DDEFA}"/>
            </c:ext>
          </c:extLst>
        </c:ser>
        <c:ser>
          <c:idx val="1"/>
          <c:order val="1"/>
          <c:tx>
            <c:v>Вторая итерация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Лист1!$AI$3:$AI$21</c:f>
              <c:numCache>
                <c:formatCode>0.00</c:formatCode>
                <c:ptCount val="19"/>
                <c:pt idx="0">
                  <c:v>0.44162526049643758</c:v>
                </c:pt>
                <c:pt idx="1">
                  <c:v>0.22370944030656667</c:v>
                </c:pt>
                <c:pt idx="2">
                  <c:v>0.29825254751902053</c:v>
                </c:pt>
                <c:pt idx="3">
                  <c:v>0.59085736522066212</c:v>
                </c:pt>
                <c:pt idx="4">
                  <c:v>0.7336656637205049</c:v>
                </c:pt>
                <c:pt idx="5">
                  <c:v>0.74093247573332766</c:v>
                </c:pt>
                <c:pt idx="6">
                  <c:v>0.71255097654385602</c:v>
                </c:pt>
                <c:pt idx="7">
                  <c:v>0.66338869105784259</c:v>
                </c:pt>
                <c:pt idx="8">
                  <c:v>0.94877040913816357</c:v>
                </c:pt>
                <c:pt idx="9">
                  <c:v>0.71869946822008623</c:v>
                </c:pt>
                <c:pt idx="10">
                  <c:v>0.46677826046683496</c:v>
                </c:pt>
                <c:pt idx="11">
                  <c:v>0.76566964155567774</c:v>
                </c:pt>
                <c:pt idx="12">
                  <c:v>0.67326606719174098</c:v>
                </c:pt>
                <c:pt idx="13">
                  <c:v>0.67350225377306872</c:v>
                </c:pt>
                <c:pt idx="14">
                  <c:v>0.41265325485720722</c:v>
                </c:pt>
                <c:pt idx="15">
                  <c:v>0.39252382779100198</c:v>
                </c:pt>
                <c:pt idx="16">
                  <c:v>0.69115255196608549</c:v>
                </c:pt>
                <c:pt idx="17">
                  <c:v>0.43753715656722486</c:v>
                </c:pt>
                <c:pt idx="18">
                  <c:v>0.51534953611410494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18-408E-B31D-DDCACA0DDEFA}"/>
            </c:ext>
          </c:extLst>
        </c:ser>
        <c:ser>
          <c:idx val="2"/>
          <c:order val="2"/>
          <c:tx>
            <c:v>Третья итерация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Лист1!$AL$3:$AL$21</c:f>
              <c:numCache>
                <c:formatCode>0.00</c:formatCode>
                <c:ptCount val="19"/>
                <c:pt idx="0">
                  <c:v>0.28565713714171403</c:v>
                </c:pt>
                <c:pt idx="1">
                  <c:v>4.1569219381653054E-2</c:v>
                </c:pt>
                <c:pt idx="2">
                  <c:v>0.11132095286766099</c:v>
                </c:pt>
                <c:pt idx="3">
                  <c:v>0.35355339059327379</c:v>
                </c:pt>
                <c:pt idx="4">
                  <c:v>0.39370039370059057</c:v>
                </c:pt>
                <c:pt idx="5">
                  <c:v>0.3644344934278313</c:v>
                </c:pt>
                <c:pt idx="6">
                  <c:v>0.23664319132398465</c:v>
                </c:pt>
                <c:pt idx="7">
                  <c:v>0.44529397267001708</c:v>
                </c:pt>
                <c:pt idx="8">
                  <c:v>0.53683744694688029</c:v>
                </c:pt>
                <c:pt idx="9">
                  <c:v>0.62893207547044017</c:v>
                </c:pt>
                <c:pt idx="10">
                  <c:v>0.30034963335961196</c:v>
                </c:pt>
                <c:pt idx="11">
                  <c:v>0.35799897388976193</c:v>
                </c:pt>
                <c:pt idx="12">
                  <c:v>0.47380354147934284</c:v>
                </c:pt>
                <c:pt idx="13">
                  <c:v>0.48523918196278354</c:v>
                </c:pt>
                <c:pt idx="14">
                  <c:v>0.28327886186626583</c:v>
                </c:pt>
                <c:pt idx="15">
                  <c:v>0.4281886356149962</c:v>
                </c:pt>
                <c:pt idx="16">
                  <c:v>0.31088091417902924</c:v>
                </c:pt>
                <c:pt idx="17">
                  <c:v>0.23570226039551584</c:v>
                </c:pt>
                <c:pt idx="18">
                  <c:v>0.30503717651955342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18-408E-B31D-DDCACA0DDEFA}"/>
            </c:ext>
          </c:extLst>
        </c:ser>
        <c:ser>
          <c:idx val="3"/>
          <c:order val="3"/>
          <c:tx>
            <c:v>Четвертая итерация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Лист1!$AO$3:$AO$21</c:f>
              <c:numCache>
                <c:formatCode>0.00</c:formatCode>
                <c:ptCount val="19"/>
                <c:pt idx="0">
                  <c:v>0.11785113019775793</c:v>
                </c:pt>
                <c:pt idx="1">
                  <c:v>4.1569219381653054E-2</c:v>
                </c:pt>
                <c:pt idx="2">
                  <c:v>5.8823529411764705E-2</c:v>
                </c:pt>
                <c:pt idx="3">
                  <c:v>0</c:v>
                </c:pt>
                <c:pt idx="4">
                  <c:v>0.1111111111111111</c:v>
                </c:pt>
                <c:pt idx="5">
                  <c:v>0</c:v>
                </c:pt>
                <c:pt idx="6">
                  <c:v>6.9282032302755092E-2</c:v>
                </c:pt>
                <c:pt idx="7">
                  <c:v>2.8394275533916019E-2</c:v>
                </c:pt>
                <c:pt idx="8">
                  <c:v>0.10631460837904083</c:v>
                </c:pt>
                <c:pt idx="9">
                  <c:v>0.19245008972987526</c:v>
                </c:pt>
                <c:pt idx="10">
                  <c:v>0.23056887375133253</c:v>
                </c:pt>
                <c:pt idx="11">
                  <c:v>0.14461005681181427</c:v>
                </c:pt>
                <c:pt idx="12">
                  <c:v>0.14285714285714285</c:v>
                </c:pt>
                <c:pt idx="13">
                  <c:v>5.8823529411764705E-2</c:v>
                </c:pt>
                <c:pt idx="14">
                  <c:v>4.9487165930539347E-2</c:v>
                </c:pt>
                <c:pt idx="15">
                  <c:v>0.18426072420945505</c:v>
                </c:pt>
                <c:pt idx="16">
                  <c:v>9.4760708295868565E-2</c:v>
                </c:pt>
                <c:pt idx="17">
                  <c:v>4.22451416480214E-2</c:v>
                </c:pt>
                <c:pt idx="18">
                  <c:v>0.14729647811635971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18-408E-B31D-DDCACA0DD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8951928"/>
        <c:axId val="788950616"/>
      </c:lineChart>
      <c:catAx>
        <c:axId val="788951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8950616"/>
        <c:crosses val="autoZero"/>
        <c:auto val="1"/>
        <c:lblAlgn val="ctr"/>
        <c:lblOffset val="100"/>
        <c:noMultiLvlLbl val="0"/>
      </c:catAx>
      <c:valAx>
        <c:axId val="788950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8951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F626D8-A64F-407D-8D1C-6D0F765D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Template 1.dotx</Template>
  <TotalTime>335</TotalTime>
  <Pages>54</Pages>
  <Words>5232</Words>
  <Characters>29829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Иванов Миша</cp:lastModifiedBy>
  <cp:revision>18</cp:revision>
  <dcterms:created xsi:type="dcterms:W3CDTF">2019-04-23T09:39:00Z</dcterms:created>
  <dcterms:modified xsi:type="dcterms:W3CDTF">2019-04-25T04:58:00Z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